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p>
      <w:pPr>
        <w:pStyle w:val="documentname"/>
        <w:pBdr>
          <w:top w:val="single" w:sz="12" w:space="0" w:color="000000"/>
          <w:left w:val="none" w:sz="0" w:space="0" w:color="auto"/>
          <w:bottom w:val="single" w:sz="16" w:space="6" w:color="000000"/>
          <w:right w:val="none" w:sz="0" w:space="0" w:color="auto"/>
        </w:pBdr>
        <w:spacing w:before="200" w:after="0" w:line="560" w:lineRule="atLeast"/>
        <w:ind w:left="0" w:right="0"/>
        <w:jc w:val="center"/>
        <w:rPr>
          <w:rFonts w:ascii="Arial" w:eastAsia="Arial" w:hAnsi="Arial" w:cs="Arial"/>
          <w:b w:val="0"/>
          <w:bCs w:val="0"/>
          <w:caps/>
          <w:color w:val="000000"/>
          <w:sz w:val="44"/>
          <w:szCs w:val="44"/>
          <w:bdr w:val="none" w:sz="0" w:space="0" w:color="auto"/>
          <w:vertAlign w:val="baseline"/>
        </w:rPr>
      </w:pPr>
      <w:r>
        <w:rPr>
          <w:rStyle w:val="span"/>
          <w:rFonts w:ascii="Arial" w:eastAsia="Arial" w:hAnsi="Arial" w:cs="Arial"/>
          <w:b w:val="0"/>
          <w:bCs w:val="0"/>
          <w:caps/>
          <w:color w:val="000000"/>
          <w:sz w:val="44"/>
          <w:szCs w:val="44"/>
        </w:rPr>
        <w:t>Maneesh Kumar</w:t>
      </w:r>
      <w:r>
        <w:rPr>
          <w:rFonts w:ascii="Arial" w:eastAsia="Arial" w:hAnsi="Arial" w:cs="Arial"/>
          <w:b w:val="0"/>
          <w:bCs w:val="0"/>
          <w:caps/>
          <w:color w:val="000000"/>
          <w:sz w:val="44"/>
          <w:szCs w:val="44"/>
          <w:bdr w:val="none" w:sz="0" w:space="0" w:color="auto"/>
          <w:vertAlign w:val="baseline"/>
        </w:rPr>
        <w:t xml:space="preserve"> </w:t>
      </w:r>
      <w:r>
        <w:rPr>
          <w:rStyle w:val="span"/>
          <w:rFonts w:ascii="Arial" w:eastAsia="Arial" w:hAnsi="Arial" w:cs="Arial"/>
          <w:b w:val="0"/>
          <w:bCs w:val="0"/>
          <w:caps/>
          <w:color w:val="000000"/>
          <w:sz w:val="44"/>
          <w:szCs w:val="44"/>
        </w:rPr>
        <w:t>Pandey</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Arial" w:eastAsia="Arial" w:hAnsi="Arial" w:cs="Arial"/>
          <w:sz w:val="0"/>
          <w:szCs w:val="0"/>
          <w:bdr w:val="none" w:sz="0" w:space="0" w:color="auto"/>
          <w:vertAlign w:val="baseline"/>
        </w:rPr>
      </w:pPr>
      <w:r>
        <w:rPr>
          <w:rFonts w:ascii="Arial" w:eastAsia="Arial" w:hAnsi="Arial" w:cs="Arial"/>
          <w:sz w:val="0"/>
          <w:szCs w:val="0"/>
          <w:bdr w:val="none" w:sz="0" w:space="0" w:color="auto"/>
          <w:vertAlign w:val="baseline"/>
        </w:rPr>
        <w:t> </w:t>
      </w:r>
    </w:p>
    <w:p>
      <w:pPr>
        <w:pStyle w:val="divaddress"/>
        <w:pBdr>
          <w:top w:val="none" w:sz="0" w:space="0" w:color="auto"/>
          <w:left w:val="none" w:sz="0" w:space="0" w:color="auto"/>
          <w:bottom w:val="none" w:sz="0" w:space="0" w:color="auto"/>
          <w:right w:val="none" w:sz="0" w:space="0" w:color="auto"/>
        </w:pBdr>
        <w:spacing w:before="60" w:after="0"/>
        <w:ind w:left="0" w:right="0"/>
        <w:rPr>
          <w:rFonts w:ascii="Arial" w:eastAsia="Arial" w:hAnsi="Arial" w:cs="Arial"/>
          <w:sz w:val="20"/>
          <w:szCs w:val="20"/>
          <w:bdr w:val="none" w:sz="0" w:space="0" w:color="auto"/>
          <w:vertAlign w:val="baseline"/>
        </w:rPr>
      </w:pPr>
      <w:r>
        <w:rPr>
          <w:rStyle w:val="span"/>
          <w:rFonts w:ascii="Arial" w:eastAsia="Arial" w:hAnsi="Arial" w:cs="Arial"/>
          <w:sz w:val="20"/>
          <w:szCs w:val="20"/>
        </w:rPr>
        <w:t>C6</w:t>
      </w:r>
      <w:r>
        <w:rPr>
          <w:rStyle w:val="span"/>
          <w:rFonts w:ascii="Arial" w:eastAsia="Arial" w:hAnsi="Arial" w:cs="Arial"/>
          <w:sz w:val="20"/>
          <w:szCs w:val="20"/>
        </w:rPr>
        <w:noBreakHyphen/>
      </w:r>
      <w:r>
        <w:rPr>
          <w:rStyle w:val="span"/>
          <w:rFonts w:ascii="Arial" w:eastAsia="Arial" w:hAnsi="Arial" w:cs="Arial"/>
          <w:sz w:val="20"/>
          <w:szCs w:val="20"/>
        </w:rPr>
        <w:t>528,</w:t>
      </w:r>
      <w:r>
        <w:rPr>
          <w:rStyle w:val="span"/>
          <w:rFonts w:ascii="Arial" w:eastAsia="Arial" w:hAnsi="Arial" w:cs="Arial"/>
          <w:sz w:val="20"/>
          <w:szCs w:val="20"/>
        </w:rPr>
        <w:t> </w:t>
      </w:r>
      <w:r>
        <w:rPr>
          <w:rStyle w:val="span"/>
          <w:rFonts w:ascii="Arial" w:eastAsia="Arial" w:hAnsi="Arial" w:cs="Arial"/>
          <w:sz w:val="20"/>
          <w:szCs w:val="20"/>
        </w:rPr>
        <w:t>Arihant</w:t>
      </w:r>
      <w:r>
        <w:rPr>
          <w:rStyle w:val="span"/>
          <w:rFonts w:ascii="Arial" w:eastAsia="Arial" w:hAnsi="Arial" w:cs="Arial"/>
          <w:sz w:val="20"/>
          <w:szCs w:val="20"/>
        </w:rPr>
        <w:t> </w:t>
      </w:r>
      <w:r>
        <w:rPr>
          <w:rStyle w:val="span"/>
          <w:rFonts w:ascii="Arial" w:eastAsia="Arial" w:hAnsi="Arial" w:cs="Arial"/>
          <w:sz w:val="20"/>
          <w:szCs w:val="20"/>
        </w:rPr>
        <w:t>Anmol</w:t>
      </w:r>
      <w:r>
        <w:rPr>
          <w:rStyle w:val="span"/>
          <w:rFonts w:ascii="Arial" w:eastAsia="Arial" w:hAnsi="Arial" w:cs="Arial"/>
          <w:sz w:val="20"/>
          <w:szCs w:val="20"/>
        </w:rPr>
        <w:t> </w:t>
      </w:r>
      <w:r>
        <w:rPr>
          <w:rStyle w:val="span"/>
          <w:rFonts w:ascii="Arial" w:eastAsia="Arial" w:hAnsi="Arial" w:cs="Arial"/>
          <w:sz w:val="20"/>
          <w:szCs w:val="20"/>
        </w:rPr>
        <w:t>CHS,</w:t>
      </w:r>
      <w:r>
        <w:rPr>
          <w:rStyle w:val="span"/>
          <w:rFonts w:ascii="Arial" w:eastAsia="Arial" w:hAnsi="Arial" w:cs="Arial"/>
          <w:sz w:val="20"/>
          <w:szCs w:val="20"/>
        </w:rPr>
        <w:t> </w:t>
      </w:r>
      <w:r>
        <w:rPr>
          <w:rStyle w:val="span"/>
          <w:rFonts w:ascii="Arial" w:eastAsia="Arial" w:hAnsi="Arial" w:cs="Arial"/>
          <w:sz w:val="20"/>
          <w:szCs w:val="20"/>
        </w:rPr>
        <w:t>Kharwai</w:t>
      </w:r>
      <w:r>
        <w:rPr>
          <w:rStyle w:val="span"/>
          <w:rFonts w:ascii="Arial" w:eastAsia="Arial" w:hAnsi="Arial" w:cs="Arial"/>
          <w:sz w:val="20"/>
          <w:szCs w:val="20"/>
        </w:rPr>
        <w:t> </w:t>
      </w:r>
      <w:r>
        <w:rPr>
          <w:rStyle w:val="span"/>
          <w:rFonts w:ascii="Arial" w:eastAsia="Arial" w:hAnsi="Arial" w:cs="Arial"/>
          <w:sz w:val="20"/>
          <w:szCs w:val="20"/>
        </w:rPr>
        <w:t>Naka,</w:t>
      </w:r>
      <w:r>
        <w:rPr>
          <w:rStyle w:val="span"/>
          <w:rFonts w:ascii="Arial" w:eastAsia="Arial" w:hAnsi="Arial" w:cs="Arial"/>
          <w:sz w:val="20"/>
          <w:szCs w:val="20"/>
        </w:rPr>
        <w:t> </w:t>
      </w:r>
      <w:r>
        <w:rPr>
          <w:rStyle w:val="span"/>
          <w:rFonts w:ascii="Arial" w:eastAsia="Arial" w:hAnsi="Arial" w:cs="Arial"/>
          <w:sz w:val="20"/>
          <w:szCs w:val="20"/>
        </w:rPr>
        <w:t>Badlapur</w:t>
      </w:r>
      <w:r>
        <w:rPr>
          <w:rStyle w:val="span"/>
          <w:rFonts w:ascii="Arial" w:eastAsia="Arial" w:hAnsi="Arial" w:cs="Arial"/>
          <w:sz w:val="20"/>
          <w:szCs w:val="20"/>
        </w:rPr>
        <w:t> </w:t>
      </w:r>
      <w:r>
        <w:rPr>
          <w:rStyle w:val="span"/>
          <w:rFonts w:ascii="Arial" w:eastAsia="Arial" w:hAnsi="Arial" w:cs="Arial"/>
          <w:sz w:val="20"/>
          <w:szCs w:val="20"/>
        </w:rPr>
        <w:t>East,</w:t>
      </w:r>
      <w:r>
        <w:rPr>
          <w:rStyle w:val="span"/>
          <w:rFonts w:ascii="Arial" w:eastAsia="Arial" w:hAnsi="Arial" w:cs="Arial"/>
          <w:sz w:val="20"/>
          <w:szCs w:val="20"/>
        </w:rPr>
        <w:t> </w:t>
      </w:r>
      <w:r>
        <w:rPr>
          <w:rStyle w:val="span"/>
          <w:rFonts w:ascii="Arial" w:eastAsia="Arial" w:hAnsi="Arial" w:cs="Arial"/>
          <w:sz w:val="20"/>
          <w:szCs w:val="20"/>
        </w:rPr>
        <w:t>Badlapur</w:t>
      </w:r>
      <w:r>
        <w:rPr>
          <w:rStyle w:val="span"/>
          <w:rFonts w:ascii="Arial" w:eastAsia="Arial" w:hAnsi="Arial" w:cs="Arial"/>
          <w:sz w:val="20"/>
          <w:szCs w:val="20"/>
        </w:rPr>
        <w:t> </w:t>
      </w:r>
      <w:r>
        <w:rPr>
          <w:rStyle w:val="span"/>
          <w:rFonts w:ascii="Arial" w:eastAsia="Arial" w:hAnsi="Arial" w:cs="Arial"/>
          <w:sz w:val="20"/>
          <w:szCs w:val="20"/>
        </w:rPr>
        <w:t>Thane,India,421503</w:t>
      </w:r>
      <w:r>
        <w:rPr>
          <w:rStyle w:val="span"/>
          <w:rFonts w:ascii="Arial" w:eastAsia="Arial" w:hAnsi="Arial" w:cs="Arial"/>
          <w:sz w:val="20"/>
          <w:szCs w:val="20"/>
        </w:rPr>
        <w:t> </w:t>
      </w:r>
      <w:r>
        <w:rPr>
          <w:rStyle w:val="span"/>
          <w:rFonts w:ascii="Arial" w:eastAsia="Arial" w:hAnsi="Arial" w:cs="Arial"/>
          <w:sz w:val="20"/>
          <w:szCs w:val="20"/>
        </w:rPr>
        <w:t>|</w:t>
      </w:r>
      <w:r>
        <w:rPr>
          <w:rStyle w:val="span"/>
          <w:rFonts w:ascii="Arial" w:eastAsia="Arial" w:hAnsi="Arial" w:cs="Arial"/>
          <w:sz w:val="20"/>
          <w:szCs w:val="20"/>
        </w:rPr>
        <w:t xml:space="preserve"> </w:t>
      </w:r>
      <w:r>
        <w:rPr>
          <w:rStyle w:val="span"/>
          <w:rFonts w:ascii="Arial" w:eastAsia="Arial" w:hAnsi="Arial" w:cs="Arial"/>
          <w:sz w:val="20"/>
          <w:szCs w:val="20"/>
        </w:rPr>
        <w:t>9899419572,</w:t>
      </w:r>
      <w:r>
        <w:rPr>
          <w:rStyle w:val="span"/>
          <w:rFonts w:ascii="Arial" w:eastAsia="Arial" w:hAnsi="Arial" w:cs="Arial"/>
          <w:sz w:val="20"/>
          <w:szCs w:val="20"/>
        </w:rPr>
        <w:t> </w:t>
      </w:r>
      <w:r>
        <w:rPr>
          <w:rStyle w:val="span"/>
          <w:rFonts w:ascii="Arial" w:eastAsia="Arial" w:hAnsi="Arial" w:cs="Arial"/>
          <w:sz w:val="20"/>
          <w:szCs w:val="20"/>
        </w:rPr>
        <w:t>78392249</w:t>
      </w:r>
      <w:r>
        <w:rPr>
          <w:rStyle w:val="span"/>
          <w:rFonts w:ascii="Arial" w:eastAsia="Arial" w:hAnsi="Arial" w:cs="Arial"/>
          <w:sz w:val="20"/>
          <w:szCs w:val="20"/>
        </w:rPr>
        <w:t> </w:t>
      </w:r>
      <w:r>
        <w:rPr>
          <w:rStyle w:val="span"/>
          <w:rFonts w:ascii="Arial" w:eastAsia="Arial" w:hAnsi="Arial" w:cs="Arial"/>
          <w:sz w:val="20"/>
          <w:szCs w:val="20"/>
        </w:rPr>
        <w:t>|</w:t>
      </w:r>
      <w:r>
        <w:rPr>
          <w:rFonts w:ascii="Arial" w:eastAsia="Arial" w:hAnsi="Arial" w:cs="Arial"/>
          <w:bdr w:val="none" w:sz="0" w:space="0" w:color="auto"/>
          <w:vertAlign w:val="baseline"/>
        </w:rPr>
        <w:t xml:space="preserve"> </w:t>
      </w:r>
      <w:r>
        <w:rPr>
          <w:rStyle w:val="span"/>
          <w:rFonts w:ascii="Arial" w:eastAsia="Arial" w:hAnsi="Arial" w:cs="Arial"/>
          <w:sz w:val="20"/>
          <w:szCs w:val="20"/>
        </w:rPr>
        <w:t>maneeshbaba@gmail.com</w:t>
      </w:r>
    </w:p>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tabs>
          <w:tab w:val="right" w:pos="10286"/>
        </w:tabs>
        <w:spacing w:before="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Release Manager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05/2022</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Current</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L&amp;T Finance Services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Mumbai</w:t>
      </w:r>
      <w:r>
        <w:rPr>
          <w:rStyle w:val="datesWrapper"/>
          <w:rFonts w:ascii="Arial" w:eastAsia="Arial" w:hAnsi="Arial" w:cs="Arial"/>
          <w:sz w:val="22"/>
          <w:szCs w:val="22"/>
        </w:rPr>
        <w:t xml:space="preserve"> </w:t>
      </w:r>
    </w:p>
    <w:p>
      <w:pPr>
        <w:pStyle w:val="ulli"/>
        <w:numPr>
          <w:ilvl w:val="0"/>
          <w:numId w:val="1"/>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Plan the release of project deliverables and release life cycle.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the project-related tasks such as plans, timelines, requirements, etc. between different teams.</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Coordinate the release schedule and resources required depending upon the third-party applications, defect backlogs, planned releases, and infrastructure updates.</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Identify the risks that can delay the release and manage them, such that the scope scheduled, and quality of the release is not affected.</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Track the progress and find issues, if any. Always work to improve the process of release.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sure that the release is planned, according to the requirements and budget.</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Schedule the release readiness reviews before deployment and milestone reviews after each release.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Create plans for the implementation and deployment as per the release schedule.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Plan and give weekly updates on the release activities.</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sure the allocation of Release Engineers to every release.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with release managers from different IT departments.</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Lead the Go-Live activities to deploy the software successfully.</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Team up with relevant development teams responsible for building the automation tools used to develop and deploy the software.</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Schedule the CAB meetings to discuss the release schedules with the team and find roadblocks, if any.</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 documentation related to procedures on build and release, various notifications lists, and dependencies.</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Make improvements in the methodologies used for configuration management and development of software that helps to find ways to use in configuration management.</w:t>
      </w:r>
    </w:p>
    <w:p>
      <w:pPr>
        <w:pStyle w:val="ulli"/>
        <w:numPr>
          <w:ilvl w:val="0"/>
          <w:numId w:val="1"/>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Conduct Retrospective meetings for every release.</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11/2020</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05/2022</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Micro Point Computer Limited -MPCL (Client LTFS)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Mumbai</w:t>
      </w:r>
      <w:r>
        <w:rPr>
          <w:rStyle w:val="datesWrapper"/>
          <w:rFonts w:ascii="Arial" w:eastAsia="Arial" w:hAnsi="Arial" w:cs="Arial"/>
          <w:sz w:val="22"/>
          <w:szCs w:val="22"/>
        </w:rPr>
        <w:t xml:space="preserve"> </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Prepare and manage Release plan/Release calendar for major/ minor releases for a year</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Forward Plan the release windows and cycles across a portfolio. Responsible for the release during post-release and stabilization phase.</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Monitoring and driving overall development process from gathering requirements to</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deploying in the Production environment. Working closely with in house operations team to automate existing processes in order to increase efficiency.</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Preparing/Reviewing the documents (Solution Documents, Business Requirements Document, SOP's &amp; Project Plan) to promote better functionality for clients.</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Conduct Release Readiness reviews, Milestone Reviews, and Business</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Go/No-Go reviews Produce Deployment,</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Run Books and Implementation Plans</w:t>
      </w:r>
    </w:p>
    <w:p>
      <w:pPr>
        <w:pStyle w:val="p"/>
        <w:spacing w:before="0" w:after="0" w:line="280" w:lineRule="atLeast"/>
        <w:ind w:left="0" w:right="0"/>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Communicate release details and schedules to the Business as required</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04/2020</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11/2020</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Clover Infotech (Client LTFS)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Mumbai</w:t>
      </w:r>
      <w:r>
        <w:rPr>
          <w:rStyle w:val="datesWrapper"/>
          <w:rFonts w:ascii="Arial" w:eastAsia="Arial" w:hAnsi="Arial" w:cs="Arial"/>
          <w:sz w:val="22"/>
          <w:szCs w:val="22"/>
        </w:rPr>
        <w:t xml:space="preserve"> </w:t>
      </w:r>
    </w:p>
    <w:p>
      <w:pPr>
        <w:pStyle w:val="ulli"/>
        <w:numPr>
          <w:ilvl w:val="0"/>
          <w:numId w:val="2"/>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Working on Git Hub library, Deploy patch on sales force through Eclipse</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Ability to work with Product Owners, Release Managers, to ensure the quality of the software merging to a release</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SCM solutions Perforce/GitHub), CI solutions (Jenkins), Atlassian tools (JIRA),</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working with Git source control code lines, branching, merging, versioning, etc</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Deploys applications and maintain the shared infrastructure, Provide support on the various technologies in use</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Maintains the build environment, the version control system, continuous Integration, defect tracking, collaboration and other supporting tools</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Software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10/2018</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04/2020</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Onward E Services (Client LTFS)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Mumbai</w:t>
      </w:r>
      <w:r>
        <w:rPr>
          <w:rStyle w:val="datesWrapper"/>
          <w:rFonts w:ascii="Arial" w:eastAsia="Arial" w:hAnsi="Arial" w:cs="Arial"/>
          <w:sz w:val="22"/>
          <w:szCs w:val="22"/>
        </w:rPr>
        <w:t xml:space="preserve"> </w:t>
      </w:r>
    </w:p>
    <w:p>
      <w:pPr>
        <w:pStyle w:val="ulli"/>
        <w:numPr>
          <w:ilvl w:val="0"/>
          <w:numId w:val="3"/>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 the patches through PIM server</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Upload patches WINSCP server</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Deploy patches to putty server</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We check patches on UAT server Knowledge about change and release management and BRD (Business Required Documents),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Purging table, rebuilding the indexes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Change management Work with QA, Release Management and L2 Support teams to ensure Quality Rollouts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Interacted with the business users, collected the requirements, analyse the requirements, design and recommend solutions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advance SQL Programming Using Analytical functions, Sub Queries, indexes and so on</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Proficient in creation, modification and effectively use of database objects like</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Application Support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05/2015</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07/2018</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T &amp; M consulting Pvt Limited (Client TCS)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pune</w:t>
      </w:r>
      <w:r>
        <w:rPr>
          <w:rStyle w:val="datesWrapper"/>
          <w:rFonts w:ascii="Arial" w:eastAsia="Arial" w:hAnsi="Arial" w:cs="Arial"/>
          <w:sz w:val="22"/>
          <w:szCs w:val="22"/>
        </w:rPr>
        <w:t xml:space="preserve"> </w:t>
      </w:r>
    </w:p>
    <w:p>
      <w:pPr>
        <w:pStyle w:val="ulli"/>
        <w:numPr>
          <w:ilvl w:val="0"/>
          <w:numId w:val="4"/>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Assign roll out plan for site engineer to implement L'Oréal application</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Tracking issue of BDE and ASM for L'Oréal application</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on Supply chain management of FMCG</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 the Client Central Console Database which is main database for L'Oréal</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Identifies &amp; assigns appropriate roles to team members</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Supports &amp; provides to team to achieve personal team &amp;professional goals</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On-call troubleshooting experience</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Handling PDA based application for L'Oréal client application</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on writing/modifying scripts using PL/SQL, Microsoft Excel, Manage- engine ticketing tool</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Excellent Problem solving, Analytically and communication skills</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Working on SQL Server2008 migration from SQL Server 2005</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Project implementation and support</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Installation, Configuration, Maintenance and Administration of SQL Server 2000/2005/2008</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Generating and Maintaining MIS Reports that will adhere to key corporate requirements in a regular, systematic, and logical manner and preparing Power Point Presentations</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Controlling daily ticket resolution/prioritization as client and user volume increases</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Prioritizing issues based on client expectations, volume of current tickets, and visibility of issues across the enterprise</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Application Support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09/2014</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03/2015</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Botree International Software Pvt Ltd</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New Delhi</w:t>
      </w:r>
      <w:r>
        <w:rPr>
          <w:rStyle w:val="datesWrapper"/>
          <w:rFonts w:ascii="Arial" w:eastAsia="Arial" w:hAnsi="Arial" w:cs="Arial"/>
          <w:sz w:val="22"/>
          <w:szCs w:val="22"/>
        </w:rPr>
        <w:t xml:space="preserve"> </w:t>
      </w:r>
    </w:p>
    <w:p>
      <w:pPr>
        <w:pStyle w:val="ulli"/>
        <w:numPr>
          <w:ilvl w:val="0"/>
          <w:numId w:val="5"/>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Project implementation and support</w:t>
      </w:r>
    </w:p>
    <w:p>
      <w:pPr>
        <w:pStyle w:val="ulli"/>
        <w:numPr>
          <w:ilvl w:val="0"/>
          <w:numId w:val="5"/>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p>
      <w:pPr>
        <w:pStyle w:val="divdocumentsinglecolumn"/>
        <w:pBdr>
          <w:top w:val="none" w:sz="0" w:space="0" w:color="auto"/>
          <w:left w:val="none" w:sz="0" w:space="0" w:color="auto"/>
          <w:bottom w:val="none" w:sz="0" w:space="0" w:color="auto"/>
          <w:right w:val="none" w:sz="0" w:space="0" w:color="auto"/>
        </w:pBdr>
        <w:tabs>
          <w:tab w:val="right" w:pos="10286"/>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SENIOR PRESS EXECUTIVE</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09/2011</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09/2014</w:t>
      </w:r>
      <w:r>
        <w:rPr>
          <w:rStyle w:val="datesWrapper"/>
          <w:rFonts w:ascii="Arial" w:eastAsia="Arial" w:hAnsi="Arial" w:cs="Arial"/>
          <w:sz w:val="22"/>
          <w:szCs w:val="22"/>
        </w:rPr>
        <w:t xml:space="preserve"> </w:t>
      </w:r>
    </w:p>
    <w:p>
      <w:pPr>
        <w:pStyle w:val="spanpaddedline"/>
        <w:tabs>
          <w:tab w:val="right" w:pos="10286"/>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JUST IN PRINT</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New Delhi</w:t>
      </w:r>
      <w:r>
        <w:rPr>
          <w:rStyle w:val="datesWrapper"/>
          <w:rFonts w:ascii="Arial" w:eastAsia="Arial" w:hAnsi="Arial" w:cs="Arial"/>
          <w:sz w:val="22"/>
          <w:szCs w:val="22"/>
        </w:rPr>
        <w:t xml:space="preserve"> </w:t>
      </w:r>
    </w:p>
    <w:p>
      <w:pPr>
        <w:pStyle w:val="ulli"/>
        <w:numPr>
          <w:ilvl w:val="0"/>
          <w:numId w:val="6"/>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Core Qualifications</w:t>
      </w:r>
    </w:p>
    <w:tbl>
      <w:tblPr>
        <w:tblStyle w:val="divdocumenttable"/>
        <w:tblW w:w="0" w:type="auto"/>
        <w:tblLayout w:type="fixed"/>
        <w:tblCellMar>
          <w:top w:w="0" w:type="dxa"/>
          <w:left w:w="0" w:type="dxa"/>
          <w:bottom w:w="0" w:type="dxa"/>
          <w:right w:w="0" w:type="dxa"/>
        </w:tblCellMar>
        <w:tblLook w:val="05E0"/>
      </w:tblPr>
      <w:tblGrid>
        <w:gridCol w:w="5153"/>
        <w:gridCol w:w="5153"/>
      </w:tblGrid>
      <w:tr>
        <w:tblPrEx>
          <w:tblW w:w="0" w:type="auto"/>
          <w:tblLayout w:type="fixed"/>
          <w:tblCellMar>
            <w:top w:w="0" w:type="dxa"/>
            <w:left w:w="0" w:type="dxa"/>
            <w:bottom w:w="0" w:type="dxa"/>
            <w:right w:w="0" w:type="dxa"/>
          </w:tblCellMar>
          <w:tblLook w:val="05E0"/>
        </w:tblPrEx>
        <w:tc>
          <w:tcPr>
            <w:tcW w:w="5153" w:type="dxa"/>
            <w:noWrap w:val="0"/>
            <w:tcMar>
              <w:top w:w="0" w:type="dxa"/>
              <w:left w:w="0" w:type="dxa"/>
              <w:bottom w:w="0" w:type="dxa"/>
              <w:right w:w="0" w:type="dxa"/>
            </w:tcMar>
            <w:vAlign w:val="top"/>
            <w:hideMark/>
          </w:tcPr>
          <w:p>
            <w:pPr>
              <w:pStyle w:val="ulli"/>
              <w:numPr>
                <w:ilvl w:val="0"/>
                <w:numId w:val="7"/>
              </w:numP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Application programming</w:t>
            </w:r>
          </w:p>
          <w:p>
            <w:pPr>
              <w:pStyle w:val="ulli"/>
              <w:numPr>
                <w:ilvl w:val="0"/>
                <w:numId w:val="7"/>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Database design and implementation</w:t>
            </w:r>
          </w:p>
          <w:p>
            <w:pPr>
              <w:pStyle w:val="ulli"/>
              <w:numPr>
                <w:ilvl w:val="0"/>
                <w:numId w:val="7"/>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Oracle /SQL scripting, Unix, , LINUX,</w:t>
            </w:r>
          </w:p>
          <w:p>
            <w:pPr>
              <w:pStyle w:val="ulli"/>
              <w:numPr>
                <w:ilvl w:val="0"/>
                <w:numId w:val="7"/>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Release/Change management</w:t>
            </w:r>
          </w:p>
          <w:p>
            <w:pPr>
              <w:pStyle w:val="ulli"/>
              <w:numPr>
                <w:ilvl w:val="0"/>
                <w:numId w:val="7"/>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Shell scripting, Linux administration</w:t>
            </w:r>
          </w:p>
        </w:tc>
        <w:tc>
          <w:tcPr>
            <w:tcW w:w="5153" w:type="dxa"/>
            <w:tcBorders>
              <w:left w:val="single" w:sz="8" w:space="0" w:color="FEFDFD"/>
            </w:tcBorders>
            <w:noWrap w:val="0"/>
            <w:tcMar>
              <w:top w:w="0" w:type="dxa"/>
              <w:left w:w="0" w:type="dxa"/>
              <w:bottom w:w="0" w:type="dxa"/>
              <w:right w:w="0" w:type="dxa"/>
            </w:tcMar>
            <w:vAlign w:val="top"/>
            <w:hideMark/>
          </w:tcPr>
          <w:p>
            <w:pPr>
              <w:pStyle w:val="ulli"/>
              <w:numPr>
                <w:ilvl w:val="0"/>
                <w:numId w:val="8"/>
              </w:numP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Windows Server, DevOps, Devops tools</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Waterfall methodology, DevOps and Agile methodologies</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Data migration, Application Release Automation tools such as HCL automation</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Business Analysis, Project Management Operations, Testing, and Change management in Banking and Supply chain Domain.</w:t>
            </w:r>
          </w:p>
        </w:tc>
      </w:tr>
    </w:tbl>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after="0" w:line="280" w:lineRule="atLeast"/>
        <w:ind w:left="0" w:right="0"/>
        <w:rPr>
          <w:rFonts w:ascii="Arial" w:eastAsia="Arial" w:hAnsi="Arial" w:cs="Arial"/>
          <w:sz w:val="22"/>
          <w:szCs w:val="22"/>
          <w:bdr w:val="none" w:sz="0" w:space="0" w:color="auto"/>
          <w:vertAlign w:val="baseline"/>
        </w:rPr>
      </w:pPr>
      <w:r>
        <w:rPr>
          <w:rStyle w:val="spandegree"/>
          <w:rFonts w:ascii="Arial" w:eastAsia="Arial" w:hAnsi="Arial" w:cs="Arial"/>
          <w:b/>
          <w:bCs/>
          <w:sz w:val="22"/>
          <w:szCs w:val="22"/>
        </w:rPr>
        <w:t>MCA &amp; BCA</w:t>
      </w:r>
      <w:r>
        <w:rPr>
          <w:rStyle w:val="singlecolumnspanpaddedlinenth-child1"/>
          <w:rFonts w:ascii="Arial" w:eastAsia="Arial" w:hAnsi="Arial" w:cs="Arial"/>
          <w:sz w:val="22"/>
          <w:szCs w:val="22"/>
        </w:rPr>
        <w:t xml:space="preserve"> </w:t>
      </w:r>
    </w:p>
    <w:p>
      <w:pPr>
        <w:pStyle w:val="spanpaddedline"/>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val="0"/>
          <w:bCs w:val="0"/>
          <w:sz w:val="22"/>
          <w:szCs w:val="22"/>
        </w:rPr>
        <w:t>IGNOU</w:t>
      </w:r>
    </w:p>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 xml:space="preserve">Family: </w:t>
      </w:r>
    </w:p>
    <w:p>
      <w:pPr>
        <w:pStyle w:val="ulli"/>
        <w:numPr>
          <w:ilvl w:val="0"/>
          <w:numId w:val="9"/>
        </w:numPr>
        <w:pBdr>
          <w:top w:val="none" w:sz="0" w:space="0" w:color="auto"/>
          <w:left w:val="none" w:sz="0" w:space="0" w:color="auto"/>
          <w:bottom w:val="none" w:sz="0" w:space="0" w:color="auto"/>
          <w:right w:val="none" w:sz="0" w:space="0" w:color="auto"/>
        </w:pBd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father: Golok Narayan Pandey</w:t>
      </w:r>
    </w:p>
    <w:p>
      <w:pPr>
        <w:pStyle w:val="ulli"/>
        <w:numPr>
          <w:ilvl w:val="0"/>
          <w:numId w:val="9"/>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Mother : Chameli Devi</w:t>
      </w:r>
    </w:p>
    <w:p>
      <w:pPr>
        <w:pStyle w:val="divdocumentdivsectiontitle"/>
        <w:pBdr>
          <w:top w:val="single" w:sz="12" w:space="0" w:color="000000"/>
          <w:left w:val="none" w:sz="0" w:space="0" w:color="auto"/>
          <w:bottom w:val="single" w:sz="16" w:space="4" w:color="000000"/>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DOB</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04-10-1984</w:t>
      </w:r>
    </w:p>
    <w:sectPr>
      <w:pgSz w:w="11906" w:h="16838"/>
      <w:pgMar w:top="480" w:right="800" w:bottom="48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ocumentname">
    <w:name w:val="document_name"/>
    <w:basedOn w:val="Normal"/>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sz w:val="20"/>
      <w:szCs w:val="20"/>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000000"/>
        <w:bottom w:val="single" w:sz="16" w:space="4" w:color="000000"/>
      </w:pBdr>
      <w:spacing w:line="280" w:lineRule="atLeast"/>
    </w:pPr>
    <w:rPr>
      <w:color w:val="000000"/>
      <w:sz w:val="22"/>
      <w:szCs w:val="22"/>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atesWrapper">
    <w:name w:val="datesWrapper"/>
    <w:basedOn w:val="DefaultParagraphFont"/>
  </w:style>
  <w:style w:type="character" w:customStyle="1" w:styleId="spanjobdates">
    <w:name w:val="span_jobdates"/>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joblocation">
    <w:name w:val="span_joblocation"/>
    <w:basedOn w:val="span"/>
    <w:rPr>
      <w:b/>
      <w:bCs/>
    </w:rPr>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table">
    <w:name w:val="div_document_table"/>
    <w:basedOn w:val="TableNormal"/>
    <w:tblPr/>
  </w:style>
  <w:style w:type="character" w:customStyle="1" w:styleId="spandegree">
    <w:name w:val="span_degree"/>
    <w:basedOn w:val="span"/>
    <w:rPr>
      <w:b/>
      <w:bCs/>
    </w:rPr>
  </w:style>
  <w:style w:type="character" w:customStyle="1" w:styleId="spanprogramline">
    <w:name w:val="span_programlin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fd65cd24-e3a3-4b69-b237-8c828ef4db7e</vt:lpwstr>
  </property>
  <property fmtid="{D5CDD505-2E9C-101B-9397-08002B2CF9AE}" pid="3" name="x1ye=0">
    <vt:lpwstr>4HIAAB+LCAAAAAAABAAUmsVig1AURD+IBW5L3N3Z4RIcgn1900W7KunLlZkzL+FQiBJIFOIgBkMIGMNEnMB5DGMgHiYQTmR8AjqidVzF+KjFGwzydsn4rWDcV8D2i7r7pjErM6Zv18PftlLSN2SRRj8dvItF5tL2ZLZzfW/KdOttEEuMpG4gcd/qlBrcGzHghqlyLBp3cZEMrdr6+6LHkj83xY3H+qURQy4UtJY4ttPDtfYlaCyzEylZbzoJRQy</vt:lpwstr>
  </property>
  <property fmtid="{D5CDD505-2E9C-101B-9397-08002B2CF9AE}" pid="4" name="x1ye=1">
    <vt:lpwstr>nKaqAPQTnO8WeUhwTpcilXXzpBMqnE/PVjKjJRIqT25JKtJht93gHJ5wF4z0oFY1DZUOBLzhsV8/LLuXxXCuw7EkGtMZcLMqh75xz1PaZLOvuZRI9UX2fwrQsnC3RXb4aLunzezMit8vxxcXRsQttbavpOM0x8giNdYnWSs3IxAYA6pq9iKaiMB6LQjELWDKajbS9gFXHyr/tmquQcL5MLAoljx/TuEy9mu2o+OKx4cDiKQKtrQNNcBnSsiOIJF</vt:lpwstr>
  </property>
  <property fmtid="{D5CDD505-2E9C-101B-9397-08002B2CF9AE}" pid="5" name="x1ye=10">
    <vt:lpwstr>WlNsUu7fYNV1PJZbYp3Um/TfQAfJzhWfRxYFajwkCje007jJW6/Fz2mk2CIFkjFk6ym4MI/siPVjc8kUcg+QI4JCkgMpkTQ47Fm1KAzH5TAMcugdg/3pzbDnzFdAoOHAInYrIE0P1ZXJ92xeMgknGrBB8vFw4Vhdo+VH64CQ/GAVc1ekT2lKc9zsUP78w71+FCKO6yzw34jOHOQxnlbXzWrTNqK3PyzIGVA5mdLsG73PQO/IpcPu3EI27O/iRjz</vt:lpwstr>
  </property>
  <property fmtid="{D5CDD505-2E9C-101B-9397-08002B2CF9AE}" pid="6" name="x1ye=100">
    <vt:lpwstr>6F/ME48Dlzw5WDjMcV6gYxTaz5zSWy3k3IlSZqAwfTsXg4zu9Ve6AQxh/MVBZRfPjC1Kij+PevvvjI87Xru99dWHMvCQd5j6juI8xMo9L1HyD1T3zmQVAwUHmWzPbYOrV79CX/DF7jCKinK3J57gEec1OuSheGY/oA+EhycrBL97e5OhwjELWzy/5MZn8X9dXQyvKtyN0MrI6SRJRLgQz+9MWq+6Hd9WoOd+1UFfKRlFaj64bP0ipzVegJ+roEu</vt:lpwstr>
  </property>
  <property fmtid="{D5CDD505-2E9C-101B-9397-08002B2CF9AE}" pid="7" name="x1ye=101">
    <vt:lpwstr>j7hZLGPtTYmlU8M3gxCxUmIrBW8dlZsCL7AWfiJLJsUt3ka7VKnwArgcsMKQzPzW5KvuvJ75oFFuA2ikKlQBFbXZTP8kU7+/p+tlUzrZHwO1Mqod2wNeUVbO+KnYCIBYsQQP7aZf3u++gcNR9pAn6FpnW6L5hxYwq/jr3AT4Z/YV81lNcuDJ4m+GIW9j8paB2Gxa3lfH3s9dUlVKuqHCAaBSIuZqJqgW/5/co1utzZZ+TIAgvKqIPooeZk7gZht</vt:lpwstr>
  </property>
  <property fmtid="{D5CDD505-2E9C-101B-9397-08002B2CF9AE}" pid="8" name="x1ye=102">
    <vt:lpwstr>LBVdn6BlHCCtcfqKow8ey4OXxDDy1V0N5LZHy+St7UqCY/J8J5TiaJ9LfdHh6qnTSppA9Q1rvTTNqpP91jNPeBK4EC6/6g/P/QWpJD99yqAc/+Db3eQ31BiKDobZqHmkdNcLKl12Uq2JbFgPNRXDWl+ScQIFok0BQxlcJlP+TGDk+w7EdEv2L03XyeC8cVgLUrMr+JaW0oYMxMqOD36hZ5lC/ME3t+Bu12b9wWJsDbkwJNkQdg3WKe6EvYodDGB</vt:lpwstr>
  </property>
  <property fmtid="{D5CDD505-2E9C-101B-9397-08002B2CF9AE}" pid="9" name="x1ye=103">
    <vt:lpwstr>R5SJyaVmLcb4X4V/dCWR761OWt1ZizYG0aizs/FnQpTYgym4phYsyO7V3RQu5SRtauITbGvJGvGlIQHX2pMpAN3iApdodwug6nHW+487IOJOpAhkj6BGwVkSvP1cICA8/nmrTyMZuFQVM6FcdhWvVCYfRxnkx9Htm0D1afi621N41H1XF2hZHgW2spAFvq5XBoU4drPr/ObkbHzh+rTi38PoIGR7y4ISl+0yWSPqhgoxM7+EPnOl6kR0OhHCzE+</vt:lpwstr>
  </property>
  <property fmtid="{D5CDD505-2E9C-101B-9397-08002B2CF9AE}" pid="10" name="x1ye=104">
    <vt:lpwstr>E6bPbJ+POl15vLF4YLj5R7mHl8GeHwi1aaB6JzKSfAH+KsJNdBj68O9NGJjeG9YvrhNGg091yNT0iIfU15HwuUMqycKOaU5IbzkZT31mysvSPH455OOUklgRCnQea9WYpH4tft0+QDmZyImPb1OZOANus9XSK011qfwd9bNnRwdDSMTm2otLVXa+q+ioFLFmoT1gqopUcLREOAHY3cIu3uU7u3GWoCOwDvaEPhlDu2Slq98d0mTp6TkS8bXt3gu</vt:lpwstr>
  </property>
  <property fmtid="{D5CDD505-2E9C-101B-9397-08002B2CF9AE}" pid="11" name="x1ye=105">
    <vt:lpwstr>2lUyihyKMO7KeyZe9Korm01huRUyljdKnn6mNBurB2jGfveQB0vDhJf/feNQ4iucMGrs/8HAYm7KBPxQiDSQfY3u4CPAjifalltXO+WNOPXzmH3KRd5YZLW+9IEkHBj0YCxNYqJ94rfdZ5rB+/NQ40vKZvoIX+7Q0+etdyXks800QHdAJnOQLXZX1y/2MwOBR/PdYnZVQ8kptkSnY0KxA23Q9QbOY/HwQ1EStINUx37wjV75FiEcO1F+SU4LNxd</vt:lpwstr>
  </property>
  <property fmtid="{D5CDD505-2E9C-101B-9397-08002B2CF9AE}" pid="12" name="x1ye=106">
    <vt:lpwstr>RBZai44vJEv5T8DCECO6NZCvKEG47AyFyQG0CiegTKQ0351Ad83mhjEM+b+1NeGWIRNoMYBO9ZR1kWfGUKJrhnjUWGoD3wzpoL/xnmc1M1H2x50bOx1I2ob5eiDYaPemYEUqxcFoeMPfAnc60mHwnNW6ffNDtJaNMzQXtU98Q+GmOuWHAmFjIOVwpEvHkMFGsx2BKf9iJtKmA9LazM4oJLuuAsM//VmgbKPxuQVyR5ESKx8BQwhR9HQX/jlJ1Eq</vt:lpwstr>
  </property>
  <property fmtid="{D5CDD505-2E9C-101B-9397-08002B2CF9AE}" pid="13" name="x1ye=107">
    <vt:lpwstr>pAfsvu51MM+pYrbh/xbWnuqO52JRZEZuy/Nh7ep+yiTjwiIe2cqONvLO6lghsm0BIeKIBCwbFOUucOMqh9cMfcyk4zwST/o17V4/qY/i7ARAw1e/RhACxcSqzMkrNzXGLDEv3BbAn03VHd8Aqtxuy47hNkxC3zgEMFZaVRm6OLD6Fr2Mdpx6rDUDvCaGRn8aIwRutR8+IQMMJFGA2I3+/sBrFmTsRr0Sbuttygh/XaTZn+2IY31n7K3TJpBlHUV</vt:lpwstr>
  </property>
  <property fmtid="{D5CDD505-2E9C-101B-9397-08002B2CF9AE}" pid="14" name="x1ye=108">
    <vt:lpwstr>5pH9Ft/zd7lhVPrr0lA1cfuOtAa1Xd8Pqi7QPHD49rGrKvlstVKeiOYwFMTNaSUIyJCbcY/J6DwK/7sDVh6JWHcoNRH3SZg9FBBVYu8UEuEaA/aK8zRcOB2bPACgMQgS+qukMk14T/sUaL9qRvv9drJecVh85PWGVPKZGKiuvWX/5wPJcyQFbJpwjt8A5xqF74YmF/5oteo+ApdexbuUg66CsopRNmJ23Z8g5h2hBf83fbJ56pbAksTPq/yRVbE</vt:lpwstr>
  </property>
  <property fmtid="{D5CDD505-2E9C-101B-9397-08002B2CF9AE}" pid="15" name="x1ye=109">
    <vt:lpwstr>M1YDhfBsqMCXDb7qtUyMC+5dU0z0ywKXyyOmu84kbkHk9e7zjk+bXr7/rc2zWLhju0w4i81zno3TfQAP7takbC2wv/ekPt6I3+ghm+Xsss4jrehyWOl5/iPgqIK/pTsRIIS6dXfE93ICi64sIq2fEvp+an+5G+6U3zDa3pbXlJO1voO4mJBSFwSuLtHe3EKQ/SWDDX8akTWgCTnGQ3oGmN/bOxX1OYDNvHY0JjnFsnowWB4ua3KQ9BIiMgwFBPg</vt:lpwstr>
  </property>
  <property fmtid="{D5CDD505-2E9C-101B-9397-08002B2CF9AE}" pid="16" name="x1ye=11">
    <vt:lpwstr>90MKfPl/JGSntjf9dcgK5fk+M4CLexBSbzEYA/vL5oHSfxVLgvPomcL0mFkaneEou/QlA+ZQzQIHc6H42EwuMeWG+Rrw7ikzxXwaWkulAbh+WrCLp9nzUprlqTz927WTDp5fGHIAuzWs32hHJ9cDJhhSR0tl8wufVd3i6J+xlV+dHIOVXlrLTuAEIqQHogLKpGZWNdTJUW7Xd8fEpObRVXFHbUaHqh6l0I6g9WrFkHjY+xBBqruNPp/yOEXPw69</vt:lpwstr>
  </property>
  <property fmtid="{D5CDD505-2E9C-101B-9397-08002B2CF9AE}" pid="17" name="x1ye=110">
    <vt:lpwstr>8Ho/fndfjjd7eoFCsaAFE5SmYiErnUUBP1EsI41YnOJJTRnGodxQ9hGD10FLjG5fK4jWZGTqkCOUoC6XHn7nK0Un5fsqX3hC5zrj4p8YwSjb8DzITaU0AtGcW1uOAyv0gj7DoPEv+N2qdG2Yd4Gw3ueocJtsSfmdEa9/uGU4rXiyn5rV8tc+Ul+J3hQvo10fQa0qVa8+FcGxFsVYjsGzjaa/4UMhGcoEajiKqFvGxXcl/YsK+UtUS/VMmuVQ0dE</vt:lpwstr>
  </property>
  <property fmtid="{D5CDD505-2E9C-101B-9397-08002B2CF9AE}" pid="18" name="x1ye=111">
    <vt:lpwstr>v6dxA8AqWKjQ374G+nIswqkVuwvURU3/i0f+tsUbBJxrnJfHlCDTW/WXuuG/BQ0yYd91vb+FrTeIB0t89T18OziKcIIssG5Yx3nUCOl5iMW/19PwfKp+1E+oDZLp1HSRrdvLdMUP0KnrI+fxj0eE4zAG0aaeuNPPnByXdtsn7zsIiB4qNNG184Lg2KUw3W0z4I1w1qYK5SPXgDzaNP+lPh2gcW6aKdcZXOWvkCx6oZ9NrwfQQkah/p0M9nfk1u2</vt:lpwstr>
  </property>
  <property fmtid="{D5CDD505-2E9C-101B-9397-08002B2CF9AE}" pid="19" name="x1ye=112">
    <vt:lpwstr>ekgn93cM/Q8u2YylPDSfabiDSsXBczK/sBo1JrHwMOe6q5+VFo3BRdg5il01yxbQP9fjVd6oMrAB3SQ9UoQdW/mu9aHxjXGmmOj0KyJFcDo6qQdRfRD0h2hUtNI5Uv4GlHXedrc1bjM1OeA6aKdhDhumLf9FBgr5TJvK16vN3GRXxbgg+3YXbu+xf75Vd0c/LY1mdwrgDgMDVcj6RTAgY/gNDw2FOwRcVqMpB/LCACmQ3FM1Di2deOrOFNGQGPT</vt:lpwstr>
  </property>
  <property fmtid="{D5CDD505-2E9C-101B-9397-08002B2CF9AE}" pid="20" name="x1ye=113">
    <vt:lpwstr>V5PhN0GqjGU8jVvcSYhGk99fleOTr7NFYdDvL2hUH+5r+Tr5VnSOTQbeXU1Z2vyZzWrpydO5t1iFsS67q892zX6/5GaNp+2W+0TiV/duB3t2c4a3FXCUimrnNRJmunAljt2IzP8+NAWaDB8RwZNAdwSV5vODjiBWU8JIE3LmSy17D8/z2tdAMFg+PFeSDfjIdSBO1oLnz4wereGpgECFYy07vWNz88FWhD9JEyswWav4tysDcnuYX9bHa4Rslwa</vt:lpwstr>
  </property>
  <property fmtid="{D5CDD505-2E9C-101B-9397-08002B2CF9AE}" pid="21" name="x1ye=114">
    <vt:lpwstr>xPuMWyx8B+he3lqn2wPySbQ68/2mA5ImFndZufLsrjFf1/7rRoeHx2oKq8u5Bk7VwDShTDid+PRMST9iqxuqS1LEdqWB/jXf9ejv/qMlzghnmgV/LcxjfsibaJ5dnHAvR3y2208fdHgEM7Nf3BaxMro0AuWlv68xgfxxcdy5rCOJKkCXTgLCmVSDRiKcrl+qzTqLR+yZg5uNEAy5MU4KBBubNC+eDG9TdT1avaA6wSSQlpDnK1Nw2d+i6K20Czm</vt:lpwstr>
  </property>
  <property fmtid="{D5CDD505-2E9C-101B-9397-08002B2CF9AE}" pid="22" name="x1ye=115">
    <vt:lpwstr>JuORcPSjVgnc2GrNnXgZU8S512k9XWFqJ9SrC5Ex+wUSFd2eePx7OU0agpD8B6UcA0LCpZ+yk9oVjLrDXz8XWdnBki4RXr1ntCp0EL8mjyQt+m6//87ExcAx4KovCT02ldaSEI7eX4RB+zRzG9cdymnocJg34ryIzTEfgSu4gV6Uzfxudr6lSLihn4+Deewoy6meSyTUsOGwGKuNjiUaaz8cvnPqgP2PiiuAvT6/00Rvf5IAnjto6MTiYKDl3va</vt:lpwstr>
  </property>
  <property fmtid="{D5CDD505-2E9C-101B-9397-08002B2CF9AE}" pid="23" name="x1ye=116">
    <vt:lpwstr>FNeBjupTnyDSypr7nilz+gooXrLwVsw6rzgGAqefOmEGvsdVQqmbcoT7RwcP3mLnVBnLH9YnVdr5gXVmD7V5Bb7dwsQ7BYWQHhmaWXLxbpPGP7DiTc7Ptyha1wGrul12roGYlT+M1c+z4HIAAA==</vt:lpwstr>
  </property>
  <property fmtid="{D5CDD505-2E9C-101B-9397-08002B2CF9AE}" pid="24" name="x1ye=12">
    <vt:lpwstr>9UUP/twvGrwcch6PCEWlVds6iGJ47jGnhobbTkG8w5A48tifrJDxbL3fysVs0+OGtfSPkt9Yz/5+h6wNv5uAxhAGHBCLbf1Dfr3JL3kQBMvNNyGWLGeV2IVmuSybpbe06Z8VVQUFQRnLruFP1zHUccvDg+MB8IFnqYdpTg0AOzuDI+Ckac6wvubn6+uvcgtdnLjXm9v7Vx4rS55i1M/IwxJk74T6mqPeyKylfOVZakb0pZBpLx/RdImD7cVGnlh</vt:lpwstr>
  </property>
  <property fmtid="{D5CDD505-2E9C-101B-9397-08002B2CF9AE}" pid="25" name="x1ye=13">
    <vt:lpwstr>0nhjH8E3yYAnxRYiBg6lyEnW+oUodXeEZIjd/+e5lI1cjfPh3JzoUhAdMSyA7uQIoTRuUwq3Zj/YaiynfJ7EKKf9t1rF1n8oK3XM7UNGypODB/QToizmRGxP0JM4liFlb81uQbaC/CZO0ELrK+0po6Bu6qFlXf4d5mJh2IGbVGh1eJH1HDNzc2IMjTFEIHydD7EB0hzcIGea55vIbs2wFL6OkXMv7EXiVvdCR/b45XHpXAoheA0Oqq+uTKsaTPH</vt:lpwstr>
  </property>
  <property fmtid="{D5CDD505-2E9C-101B-9397-08002B2CF9AE}" pid="26" name="x1ye=14">
    <vt:lpwstr>7gsEvDihyT5zr/a+WovAt8slEBr7zRxaPl6o9Xqhiy9UNsy9nTLm/ZJIPwigo1LRVvxycKK6fvjev8m0I9Bh1epyeVAeVmjJBPCTeFtoG/Wlso59eZB9vyAY5d6oa2/rX5AlcZez0jrxG7l6BW390MJaMS6DfPyUeJhHESlyS8jYA6rGRK1K/TPQ/0yfcTfcZE/5jAgCNO02PiXbGgwNzFm2ksXLmSgqZcuBKMeEsH5nFnBcDphQ0zqFLi27gFZ</vt:lpwstr>
  </property>
  <property fmtid="{D5CDD505-2E9C-101B-9397-08002B2CF9AE}" pid="27" name="x1ye=15">
    <vt:lpwstr>WqbpNkv3C4/xYbZKx4RJMScyIuVHUI+81fqi6H+BHHxCDzrQH5ZHLpDbER+OXEL6Rs+tzfo7u/pssRv/Z4PRNFn8KOv0HEzQsqh19/I8xwa+DuJUPYrJilCFa+WD25SAcBflqTUdbpipmBOQ9EpCeVQclDIErrMrDfAxFzzDf51SE2GRJO3iUjz43y0Nc5SGlmZRpjJ9GZQSgkplOtEOlJuN8018CbitQ5w/Dcec2WD8ZMyf4PGfQO9pDpOYnJP</vt:lpwstr>
  </property>
  <property fmtid="{D5CDD505-2E9C-101B-9397-08002B2CF9AE}" pid="28" name="x1ye=16">
    <vt:lpwstr>mRVVfLJb1jW9/kI2JESSjHnOJ6EzH8st4sSYvmUewg+sipVGyXCRZOp/EF4c99pfjE7KMeWilwc/OaMCVuPpRUQ9s2uPtovU9zOGtcG5R09eMJUAeUjJSNCNfKNdILZ/Sbd2YopGAW6tusz0YXrB3rMfXBc2ISdf+scBYKmApzWC0XKXoMOcpZfhe3g4YjHgipZrgjxA2lrS15febuGKV4QTNgUKrR8rrVfx9XJmpgByX0+VGAfaRXWd59WRonM</vt:lpwstr>
  </property>
  <property fmtid="{D5CDD505-2E9C-101B-9397-08002B2CF9AE}" pid="29" name="x1ye=17">
    <vt:lpwstr>67jwji6Li1MLaS79vXTv6ZkqXExi61nCgIcBYDEZMwVo440gA8H8xMN1EJAdSdSCp4FzxIc8l9qMXO2/iQEs+OF/enW5ZQKne+YbRX9M5vgvxTT1n4gEIqNTlcUIZCpe+d6NG94fuG+JTsC3OZ5V6Dr4+O0A2Dl2PjgJibDu/6STbI6SL8OJc0usCAE1+xKk9EerXKzjyLCFG7VfEehqyEWFWTCyOT2AsuqOonvDOrTo75rzfIhvBCCMpThTXjK</vt:lpwstr>
  </property>
  <property fmtid="{D5CDD505-2E9C-101B-9397-08002B2CF9AE}" pid="30" name="x1ye=18">
    <vt:lpwstr>ZxyXJcaB8onQj42YbtLTDJfO+rw9+hGmobBCXya5M3YG8SRTXyfW+eAy2IK7FSbOGjWTd9mzLrAmTPwv8qfltA17zenT0a409icbtpSS4UFqVKwCBX8QtjuNi2cz+LN15GoWAJ78q+nZY1NHbhF3/KcCCTSBegVmbFrXpvplU0zlEQ+Ik2pmJQ7Fk6j4Pt+oz2dCGaMjOc1BA1TJzsPymxQmnbd+TL1DaS4LcKwf6PeYjg++WTk1e5uNAKJXzV5</vt:lpwstr>
  </property>
  <property fmtid="{D5CDD505-2E9C-101B-9397-08002B2CF9AE}" pid="31" name="x1ye=19">
    <vt:lpwstr>wd+q+aidvapeDJ1xgsApA23EpfPZlCv2Lk7WaUPpaStKJH86i/rfKWsAt4cZD+VUO9TcXKz7ucCzmY9WhbEZ+c4+ofYGdzQ9tryTXoXeZ1dhxVtofELjlwesKSZjs8LIZkwp7Xbtddv5OgSdxsApNI640ajxar02bBbG2uCMUzetypYyM64Xq99a8+fIcYkQX42d3VrfQnIEdN7/Uoz/OyQoCVIH+j6xN/SvKXdOSG/Kzk4ZSSdjIKp4ArfxS7X</vt:lpwstr>
  </property>
  <property fmtid="{D5CDD505-2E9C-101B-9397-08002B2CF9AE}" pid="32" name="x1ye=2">
    <vt:lpwstr>tKt2S6gdUCKH9ljEQc71kGW0Y9PaNX2BwWVGrN2AKMi4TxInClJAAzCWDG4Pf0gZ0kH6Bu5X7og5TZvOzT1PoWOX7Pw5va5LUl+8AitWzK9YZinLNfu1P0OhiHzuaEJUDhjYMKKa+dF5NVN5+n0If7nGrnw0wL4Ne5zlBUy8tZLPFHns2Aj4bWhxO0UOnA5faZ2zDJzVymTNRxgVL6gO+B3d3s9M4gU56AkPgYgryWQ7JERkJluq/Xu/D2a/lVj</vt:lpwstr>
  </property>
  <property fmtid="{D5CDD505-2E9C-101B-9397-08002B2CF9AE}" pid="33" name="x1ye=20">
    <vt:lpwstr>kW5i+x4HikauOsXgv1jtauQpUtcwL6DsUbRXsd0u2dDHRJmmymOH6D1aun5jfybIjxARMVw4IWzQneoP4LPA7VqBnKoYHqeNIdmhS0LaeivnXUuEpxPV4yQ30W0YoXH/sgJOfNwSX7IDKA/UbHYbMQBG/XimC7Njmli/DEgzgA83ruKNc5NJdbT49CKkPmNY5I9w23McYk1WpRWSv+BbrI2X6UyesjfJmodTcADSNd/hUeGKO29DQ3jH1GLwRiT</vt:lpwstr>
  </property>
  <property fmtid="{D5CDD505-2E9C-101B-9397-08002B2CF9AE}" pid="34" name="x1ye=21">
    <vt:lpwstr>AG0vWqkor4SNmSErT7n7BG6F0KIIsZx+y0l0bcBnyj3DklQElmjSaJXKigRLPoEfbzaFRKsGPo+CAPCCOwBnrAO0tx1Ts/AZDne6ThL8KMIEeN/HVG6BehEy5ECgnJ483dYV5P97brq42BAFJp67p53hut0uIPR9Di6mw0XnZH/yhj0PAlF8vNXIZDDSRulMr3nEiaKfPpMnLrUwX4bENr6vt2iLIPsdqWQgkxo8kR9Zd0KlV9OyH31i4rbFpwe</vt:lpwstr>
  </property>
  <property fmtid="{D5CDD505-2E9C-101B-9397-08002B2CF9AE}" pid="35" name="x1ye=22">
    <vt:lpwstr>A718SSEVtfD3jjxUKWx2iYa0KEISl+QrnqEpfsur52Jhup8iUatc5Es7DpDW7zWP5R1x/J7RdhjQaYIBe95NVt9ozVX2M7iVu4or0xLfpcFEj6vYRyaiQ/7EZtsKo8ATQnW9PO+Eh6NtMenpYwmCzv0QQJkKoOOQty9y3PTo35hyMzyEgEGxQP532C8vIOcAeB2Nc8lEgGopWAx5aqpnlAqhFswgDo5MrpoiV/XRVZ3LIRBeryiv1A1vZ7g8H5F</vt:lpwstr>
  </property>
  <property fmtid="{D5CDD505-2E9C-101B-9397-08002B2CF9AE}" pid="36" name="x1ye=23">
    <vt:lpwstr>tXxxZISUFgdg/VDrhl/5Sf0wVLBwPpOEbGPRPlzkLljHIgjBHbIR/t0v1mLUpa/gfQh7vFESHcCtmRhGLkAU6x7GIVZYUeGFoOuI3hBEM1b8xIR31kKIy0w0JXqqR3+hTwxfxeVv0N4rxwvqGiLqdN3XPZ1kEGEHxTpbQu50Z5l0yG6yPphwtWZBnB3ZkOoHSMIrG7K74CB9F+CPZMIxSwQakngFSf1xi5Kyj4/CmDeTJG42ihQJoq7NJkklol+</vt:lpwstr>
  </property>
  <property fmtid="{D5CDD505-2E9C-101B-9397-08002B2CF9AE}" pid="37" name="x1ye=24">
    <vt:lpwstr>5kMrrnb2W+Evnx3qkrOSpsrXjJo/74+jAz9MRHFu8CTVWd6RvmLzt7RUNXvdtZi2wP+04oIeGVSBtX16s4pvMVgjGt0r4pJOvPrhixk4w9Ib3EVUKGETO01B4iFEn3k0qKPZso13rUBXRSkwpVLunR7JqF+/YqWtsp5ppC8L5VoEzhDnu/glK3CIez87zhKd0LKDbtIusHcdR5vUwITfL9cAtjCT2Imq0WB/AjK57VM0/DclhJ+IGLntIS9dPhU</vt:lpwstr>
  </property>
  <property fmtid="{D5CDD505-2E9C-101B-9397-08002B2CF9AE}" pid="38" name="x1ye=25">
    <vt:lpwstr>jw21dGcWLew5dnIVTzCWIQ8QBy6ys4MajFj7RECy7uDWluGFAWR5g7xK63lk4zzbzUsTY5yjS75v3A0aFqJO45HNQdKOB4BUc8gCderG0V1f1fQQRMb8e/X4X1j80N3/x87BlwPGS5Det75fJYZZJ3dXT4kQaSLRWRR/BlBf2vcanZI4RgeK+ly4iz0ojYi/b79IjutXWqoFqsGnyFa/9Fr63B5Q2k5dLZz9Lpue8bUWoeby0s5aZrFlvZPH51W</vt:lpwstr>
  </property>
  <property fmtid="{D5CDD505-2E9C-101B-9397-08002B2CF9AE}" pid="39" name="x1ye=26">
    <vt:lpwstr>Y9zsjuyjJ2RRapzSuCmVFs8YLDJNHnLS3KTwWAZ1N3WTJuzsGa7Cq4kVrxWet3X1jaWCxDRY3++6a48FVjBX9jrdvawKO77HSfBel8Q+tTR6rzfTUiJlgLl1Q/nWJ/77FQNQ3bAbRn5uacflk5nLyMPMYgz8Uzsh9eznh3dwBOH23+M74irYewX8MV6GG6qxZsdD36jD/xHaIZ5YySSEt2774bveKt24D9uBBN40VLdyajsRzPCcMg6DS1H7ima</vt:lpwstr>
  </property>
  <property fmtid="{D5CDD505-2E9C-101B-9397-08002B2CF9AE}" pid="40" name="x1ye=27">
    <vt:lpwstr>mI9dNI8odB9S8mlIfpduhodyZm4LXncfYVEvs7rSGpjFAH/fErIZp0A42iuHNfrtu4Zh32YOQelLU6mQloG3uySVhwKMLrKjaKZu4vlzpXeyryaBb1GYCf+ws7mzgKg4r/k4qgwjgAHgLQVgKPivrYuD3pf+0tuxAK+uvGbFVuxKZkVT2H6qBfyS7GESxVyZrF6QHZ34VxOrS4sbqqPt8SCUOeJtPMUrfvRkx6380QGpRaqI65D7yjpMBNBd8Vd</vt:lpwstr>
  </property>
  <property fmtid="{D5CDD505-2E9C-101B-9397-08002B2CF9AE}" pid="41" name="x1ye=28">
    <vt:lpwstr>eUoE9aM0e8csXU0M/XUmx6hPPok4nERl9yZ6ycAOchltZPEkrIwvJNddzDikXR3HtRu64aq4g+r0iXq/plAcmPShHlZtwaQrzS7TM7NT5RHIqBll5kvwzcwoTv6wXTPoGWa26XznkJBYuenLKOnuWD9DxXffRADJ+iY81HEZjAE2i0HVUoqIupxYuwGVdhQzO+w8/OX1HY8Ssca3zBXwdsjvAJNX6GK+25KGT58pnnNsOEvZ9PCMzzrv6cf5mXR</vt:lpwstr>
  </property>
  <property fmtid="{D5CDD505-2E9C-101B-9397-08002B2CF9AE}" pid="42" name="x1ye=29">
    <vt:lpwstr>hYV0UjWwdg5CrGHZwmZm7/Fr4Q9DPBU3YhaXi+oRfFZga7WMU9Jf8PXdk5H1H5m4cBaWEqsBtxGFEtiTpfN+nlDv/TKpKYXAbirpIYv1T3ipd1ZZdx5fm0iYk2oIKXEnxe0WtPMlPWzJNQxeVVHMkOxIFnYYC9XyfJiDR+Zg8RIIzKbyCXEByWbJxVgH8cD4U1XUE6DQ1qDjsq3x7AM+nF4Ss+1tDTPLekZWeFNm7aA3GPfNoPV4Qsr9JJxsOg4</vt:lpwstr>
  </property>
  <property fmtid="{D5CDD505-2E9C-101B-9397-08002B2CF9AE}" pid="43" name="x1ye=3">
    <vt:lpwstr>WSfzrASUoPvY0lMCy7kmPdL1GrKWP4gz++sWC/mBajLz4YSIimfhJ4jKxlKQiAqxNEatu7sdO0/x5os0PUhb1T53qpmfEIFdubbBydUmiBbYJok3rllkwP2plKi1ESiwe/vPDDi19NIDqSq6EuKV14ZzWKxb7FlR2uf5ZItzkgSBiupNxTZPCmVBDFlia2po/10m43s+eKSMTt2eXFslkK2gMhPBVB+Fr8YXpGjTPc0SmLZqcnQmTvgGOGTbFxt</vt:lpwstr>
  </property>
  <property fmtid="{D5CDD505-2E9C-101B-9397-08002B2CF9AE}" pid="44" name="x1ye=30">
    <vt:lpwstr>6fYBcQreDLdbB1gMlQ3LtHgmGHdQhu33krEdIYzUOw1nbd5q/YEbwkyp/lns1hNL+vtJJvExLl6KzUon5hX30nOaa9xFTsGy9CaxismLx3siTC/tGUD4mog7sWtGkKNlWBahYOh5K3SgC33FvD7pcw4FQMuag8ntrv1iXmZnm7m9JUQtiagNg6GtLuPrng8Ro7K1OOnL/jwo3GXH3FjiVq34t8ZkxDfF05WuVE8qtSp1F2/AV+Xme6hgksq7OCd</vt:lpwstr>
  </property>
  <property fmtid="{D5CDD505-2E9C-101B-9397-08002B2CF9AE}" pid="45" name="x1ye=31">
    <vt:lpwstr>W+hx9jJAQVS6XKZ7xwDkhGBLuywOkciYSy+tyNou/porNAPFEVUV11KFuZu+U2ZnuUjYvscQzzVQvNSm3W+Zen+AAA6oOEqi4UgKKUvtyMnzfxi9Wu4zWlNcp/LCVrGIfMqyAt3AQ8INQlMcwPoDn7INBeLakVatRmQt4aoA40x0s8mEfqJaKlM2LCVz1EUfKM+ECOX4CKhVK/fiJ4EkIoFcMlgaV9j7hHwT56F2+oKOzSrNHrr6IVoIrZtvB8R</vt:lpwstr>
  </property>
  <property fmtid="{D5CDD505-2E9C-101B-9397-08002B2CF9AE}" pid="46" name="x1ye=32">
    <vt:lpwstr>ebUWfGPsJ/d+zabPmWVJZq/bN3uHr/MJWPQnvteiJAByENLl55Pv9edOFoqLY27usrgO6xI8J0wYl45/S7JoV0UaYjBQqzRVuz/pK+evzhCzKEGs7UMvh1FR487S6Uln023PzogCdi6yoguaPRXrARfBW1troH75fT2GoUr489vaWXpUc2/wqiusFOb5ARtta8kY1RLb/OBx+VcX4g+PWsWOx8ijqsOVuyhUsrCLm3Dt5LUxUHupS5TqHchdP5W</vt:lpwstr>
  </property>
  <property fmtid="{D5CDD505-2E9C-101B-9397-08002B2CF9AE}" pid="47" name="x1ye=33">
    <vt:lpwstr>Oa5lbf3T7VvRpdqr6a6zaNbTjiZ3V27njmMtP9f9BMTjU91B0uemsQaJfbuo+NyexdUV557KquQAsT2GSXOEJ1I9VcscxkfcFhsxSHSu6Qfrg+rjHIIPwMOK6z8NfishHYhGxQgfOejKUdAp/86foJ1O4J6YCDNOKJSallIt5DEMXKNR1nRQQwbeZYmnMWFQag89ATjkYMNfJnrrkfSQ72yHZwNZZDTNnQ/2MEfhhdFLxOJyg5koL2+y0Vt+Ldp</vt:lpwstr>
  </property>
  <property fmtid="{D5CDD505-2E9C-101B-9397-08002B2CF9AE}" pid="48" name="x1ye=34">
    <vt:lpwstr>bhAtKE1U+VaiZeAi2xmLEKbwNdSsVG1+GCCETTMxHLgFoXwrzfKrdV51/69jwe4ZxyCw4aZ3vuBUOzB5gz/jr7A7tT4drd071P0glm4eFZ8qy/OO1GkVOY3pYCd01OOtNeLKaOzy/DxJCxMOA5/iJXWKbWWID+RL4fYgaoi2Ay35shj8CzUGsxSQ7YtxyV9CCUtC3T99Vwj5CA72A2KfYruXJ0xQ9rZpDB5EyAPIh5cUHGPkcofSOsrMAZw3/UR</vt:lpwstr>
  </property>
  <property fmtid="{D5CDD505-2E9C-101B-9397-08002B2CF9AE}" pid="49" name="x1ye=35">
    <vt:lpwstr>TOkGlL6h9UuKF0Ucp+VcfV0pJfTPYEZL6Cnj16/4MWLe3f9DC9PRzS1MCOXwOOZ9OysserjffebaV5ivbziaFRS/NF4+Yxfh7HlT9uHSOs5Bp7SMW+8itCU57OCJeJ57PMYFXDv3k9kfy88lMGwWp/iYWIOjAqxex2oIDRYwzayobH5Y0bK7FybCPPakLVltihoQmqkjOVb1Am03tEYeNHoOXnVBy3YejSBjM7BrNQ1KLLombzDRYhP1y66M/r2</vt:lpwstr>
  </property>
  <property fmtid="{D5CDD505-2E9C-101B-9397-08002B2CF9AE}" pid="50" name="x1ye=36">
    <vt:lpwstr>NohnSxgVq/SFfw7Kb9SQsim9MzF032AKxRhhUE5HTysRLEXdAIgxvM13W3EcXl3JiXIPO5YksoeZlcve3BTGGN0lIJyWiMKSv7RjhCg1UI+qiQB1i2yqDvpKTbYfyDRt2DYkIeRYcrGrfHBB/MvmgxdMs9VRM5UFktxKN+mKNhqbXsR9UxW91pWyPqQJ+idQMp3+23STIxTEV4gYzjWWfRylBpYk5b7uhxXXrEIsr/tqQNxkianne96o1kXv2CE</vt:lpwstr>
  </property>
  <property fmtid="{D5CDD505-2E9C-101B-9397-08002B2CF9AE}" pid="51" name="x1ye=37">
    <vt:lpwstr>zC2C1GNm0nrvTv9Sly/m43WlTRanIS9KBUTlvMIziN83FuLpv62Vy0QSF0RzyM1v/3Xz82c37O6B2ZvmWzcnCV+RUG3OkTJBmM4zjGEsfZBbpmcChpUSpSk6YAgxLrl1AaPyhLqKZAiGDcJb6R2PuHPEyYqNMzGwSLd53adZdZRUkBtklbsMeLID9XJ7K3xeHv/WoCDXLLSxLLcDJ4uDcWQKiZQ/ga4EQYtxh/gJHXjCDhWF7Kcx6apLJGCm2mS</vt:lpwstr>
  </property>
  <property fmtid="{D5CDD505-2E9C-101B-9397-08002B2CF9AE}" pid="52" name="x1ye=38">
    <vt:lpwstr>7oQgpewG2H1si30xxfrXWtXvN4+4mAqULCLeTuz0hyVbkSnd73yNq9qKgHeH7xx8cu3N+yQgir5UQ1a8k5n26FaUJYfb+LJK4XvYZIfiegBO8UxZ5Wa7hFk/4Id7SBgco41QGZ1fpNMAvf+64FltLyQvDCvXUIehk01b4yLMVbJejITn+y/kuiRjfqcbhbo1d3VJwlUh2gGStLAs6CQxGnKlX8PCzdK83E6w6cCQLc/ZPImhldLyldhmGG5IZdt</vt:lpwstr>
  </property>
  <property fmtid="{D5CDD505-2E9C-101B-9397-08002B2CF9AE}" pid="53" name="x1ye=39">
    <vt:lpwstr>O17xkk/CwFFtRld1p6tBmdQX8M7WnXxZDF/s1vr7U0Sc68+fgd9xtD0pIP76vpWw2gUiYjKjj7YR2dyG/xRfVof2ytVe1gP21Ri9g/USgDcB2IQXUf5IlvklSyxfS4b7L4C8PFZA2EqmGqt4ReYx3dK7ynioFgfHSmB22BpP4tDg3YZRJ6G+8IIp3UCX3GDw23efXppvJHBwXRvReeIUiDz274NHLrQ3nB2WA5N4oOVtzCHCk427HfMzkr5bUJp</vt:lpwstr>
  </property>
  <property fmtid="{D5CDD505-2E9C-101B-9397-08002B2CF9AE}" pid="54" name="x1ye=4">
    <vt:lpwstr>nBvvM9Lc9gWqGnQrq83hYJf+aV4Ce9Z45Ietj6rRIMRZiEnR0wB5EcWxTu0jSezJzOhBzaZRCM37QIJYhGNMCUY7pHnPRmSwZCE+yMUd6LkBK81E1yEepWV6yY3D1KqqlMXOXa7xbTd7IJoytJVQJK5WGupwgW2Rn9nhcr16u6LhfrfLZptmZbacQdm3TyN9ayvY0lcunkGQy++StFvzrh2oYR8/SzfULTj9KEu936Gq9mXhsJ0vrNBBWYSrsDK</vt:lpwstr>
  </property>
  <property fmtid="{D5CDD505-2E9C-101B-9397-08002B2CF9AE}" pid="55" name="x1ye=40">
    <vt:lpwstr>lILtnQxtJgPvwI6pLFF46XgRcPoTm5/h6X6ESXQasjWniKYKd9xYix2pVvEY66uBNSuDOGn1RkWyrBfmy169Nh+4kSR4bTFzxYi24455cpdJ1FVMnyRjPhOPXGcpwgAw6MZ2g1WA2jzJYvC0kvtb+xbfi/fhxeP5uUj0uEuLoyIxXTNtlNdqjFAzNdF29jknJQzxqzXGhocPoEJKIO9rswnUJ4Sa26c+UlzPmM3QUQk4drzu8LCfTMBH6Psln7r</vt:lpwstr>
  </property>
  <property fmtid="{D5CDD505-2E9C-101B-9397-08002B2CF9AE}" pid="56" name="x1ye=41">
    <vt:lpwstr>iV8tt2ukCeIT6HrMW5kgl8UgqUKKy+HHFAs7oIKOJl95EL4FSCrlTLKnWihqGHEOyiGCsD03Bzm08SxcZFRafJ0L3tX85FkmqalqAxixp3y2rF4jichU+MahOrPhi4GKmCHQSziMOqrHcCs8nDKYIrI4S4Jagt7LfT8Ddv/wIyat4JG6aSad9aOPxqh2mVcEn/imYASAD95qJ4Cj7phcwoVdN8pZwE3+7qSdrfQiWuIRayayx4zblDEF5QMEynq</vt:lpwstr>
  </property>
  <property fmtid="{D5CDD505-2E9C-101B-9397-08002B2CF9AE}" pid="57" name="x1ye=42">
    <vt:lpwstr>EQDwob+hUq6sbou8eVX8dXf5Cowke8XKxGfvi46Yck7E70PEgwW1JMssyIhuobzEpC7kw2B+/XghgM17gwqdhfQ0qa+uAOsjCJ95xGvE8Q4ps+BY+MX1+ZiaITjJFfH+rVAGf6n+n6+G7Yg3vx85YtZlkCnyJAzB+14evJI1p3J/EHgOUGnPpBMko25OnXPQG5YAQzfqosoBSg9psnGxqnXfHIOjqBMJXP6Fw2P0aHma6CIQHnM74F9lvmcj6sS</vt:lpwstr>
  </property>
  <property fmtid="{D5CDD505-2E9C-101B-9397-08002B2CF9AE}" pid="58" name="x1ye=43">
    <vt:lpwstr>5wpIu2feeBSX4SI8EopuC5YLihbEVNrZxM76MohzmxzE6SSlnWTNgkgs0wcE7BieDtzLP7qhNdKEmZdnByiJAxBMtfu1iErUU5XDgyqqEHDirkjeQ3UNF6xqzaE8FfbUYXMDmV652CyKDXUOARy9vRqFhLOmLjWW7fTn1wF0CNOmhAOI4h7Nu2NqvJIqdGHP+d3bJx1Vw3hy48On5KeC+KWNfzUU+pOf1mcz8lfVXTvw6LCqPLdWi5FHU+djSye</vt:lpwstr>
  </property>
  <property fmtid="{D5CDD505-2E9C-101B-9397-08002B2CF9AE}" pid="59" name="x1ye=44">
    <vt:lpwstr>jkKsl1G0spfFIc3UlTqq5TsiFfuDskHQJVgBzKnCr0hBJhGs0lMoab/Bwu/wMpVNHAuOxdj5I6ILZ7OByUMht/vOT4LSWuh2RDVEjhtTLVud4C7JpKVwi5nH0mbd6gmvUmj3qJE84Tgj+jif+9P3BtUDHDLUqaM9FMj2fIgmbgm7zqKOdiX/JC4/r4CW40mic+Zbuz6mHlQKGfqC2/rVQotvjZgo94qH6LP1EpfcqVsXQwkwRliVPK17frIvXh0</vt:lpwstr>
  </property>
  <property fmtid="{D5CDD505-2E9C-101B-9397-08002B2CF9AE}" pid="60" name="x1ye=45">
    <vt:lpwstr>ZIVxjx48KDcdO7uIymeQg/gisgh5jqKA6Jjel//RuD8wVJAInzxCyEMu/GeymThK30uQb4sYRVcsEhLBTfSDK3cYa13xVbbDXx2goHlwn3zLdMZZK7pAeKweUKXMtTBKbjhvt3oslYq9vHeClSCHgi6jirWmZH39rhVrV2o9LuPADnk9hePmXwn0bybZvCiVb9Jt9OMdXfHyG/ULnXy293NJgPi9yUwZY1lwIbbfFQbMt0qkWKWajrEaHYhUkYR</vt:lpwstr>
  </property>
  <property fmtid="{D5CDD505-2E9C-101B-9397-08002B2CF9AE}" pid="61" name="x1ye=46">
    <vt:lpwstr>RFj8v6ZT1fR5/RK9zxdAthXjbQbRRWSUdkIP6wjdVOvw1Krd6zvSazllfMGvwb0iYLw5cUq+F4Tbin6fJ1oC4QDeMHtJED33P4hc6PhTjSL0PRaxQqO9EixTp9hj0GH3ui1EYdMkXJprdsFqgjN8B01QYy0i9fjdTw0zyQG3Bwjy7qu0RF7bNzzc2A06TllPsY6s5l5V9Incp1jICbJjIsnITniaGRO+WqLH0/pR6c+Ieq0F9iHubvhisPnXSim</vt:lpwstr>
  </property>
  <property fmtid="{D5CDD505-2E9C-101B-9397-08002B2CF9AE}" pid="62" name="x1ye=47">
    <vt:lpwstr>GheFDp29t0s05gcdUz2JvLHq7t52/w27jccXw7/CLB8Up+VZ8g7/QX6ZJjA2ArXry5h22biYsgzHwrZfgmO6LPY+VDTGe5X5Un8V9oL/AfbPAPBgLQhXyTiYGcZq686SREQj1sv04CK+yHJltzJAQnKW63ka5KLxDR6LLUj3M5K/LKgQk3ti3Cprq6NI9XNSlfBHeHvUi1AsNHCG9ZUxlwOxQWMb0lHnw8pAwrWt5E/o6VA25bCcSbHJ4wyiZ+g</vt:lpwstr>
  </property>
  <property fmtid="{D5CDD505-2E9C-101B-9397-08002B2CF9AE}" pid="63" name="x1ye=48">
    <vt:lpwstr>wFrytB27Iq150htpo9dZdjPsZixOP5b17zec3oEe2LdnvwgIQ81cm8IyR+0qn1dc6Ceyrh2o6wntVOlUfmSxS7wggMcDnUW3kKBbtcz6k5b9ErEa8jWAtlFijxx6aORCKf6A+v5bXniYB5hoMjd3kkNlyjY7nP5rCAtxdqapZjR4K5dkP4Qgl933xJOwP6HlPUAktVrzDnGFMvQo/Mh78Fh7/xGzD2wsGLUYWIRPfBdKLKlBFg7QFEyNcW4OtU5</vt:lpwstr>
  </property>
  <property fmtid="{D5CDD505-2E9C-101B-9397-08002B2CF9AE}" pid="64" name="x1ye=49">
    <vt:lpwstr>DYtSJgUEIAfl6eFzfCAy9Z6DuLpn2sEi3+4ZrjhICud+hNeEZmqMtVHp1HD1j3H0nmLjOUYCEJrJJP3tR4bNvDiEA1Ux8R+OdvVIZeS4sx2fajhaaiXU4jZ+mW99BxXCRgwjx5GpAfG7ax4BMTTXimGb6t/SyxPVhy9vjISBkO+2KykPqxRmyy9QHZ31Skhjt35mmHcqsMOcERSHzj9QYHvUU1e5rQB4uU0h3Wd6NSw1qaC8w7tYFYCkQPir/MO</vt:lpwstr>
  </property>
  <property fmtid="{D5CDD505-2E9C-101B-9397-08002B2CF9AE}" pid="65" name="x1ye=5">
    <vt:lpwstr>knLd1tpDvUpNiVyv6CS6xu90snNaVvpTZrLhXMeaq4Hx0utXCTyBzVlTISWmTqTVjpvolBv6EweaCZLJpR8zsxNOMQmWJD+NXS0WQ7E2H0bP4gHcWOT0D8Ili5rPTkKopuEOQnIhSyi8zWHcsCPH0G6kxCf0jfyAP3wC0L9sN6m0oww2xv1svhnSyMdlMHF5jTKHRHgX21bETPA0G6w5up1TlwB58OLpPrYCUiBRi1PpLxlx42TH0C38ESiJ3Ip</vt:lpwstr>
  </property>
  <property fmtid="{D5CDD505-2E9C-101B-9397-08002B2CF9AE}" pid="66" name="x1ye=50">
    <vt:lpwstr>XqrTbCzsGybd488LSKoiUjm0I9nUKVjts6PsiV3PrBtZkYQK3oRGLh6nwpTE0B0LDENRclfX+hgnVEIOhd36j40qBIUOCbCNzX5A0//jffzDqzVsRNv71T3q2SjwMh7nXL56UsPR9q05EskupXN52zHWe9ujpcuBskzcu57mNeQpNS+WBDMVPpnWf0jsT3SXsIzsEcLxaSutdzVcDpK22E8QOrUgpiaCzsdyHrz8aoTJ1f92e1WujN+frCYJjI2</vt:lpwstr>
  </property>
  <property fmtid="{D5CDD505-2E9C-101B-9397-08002B2CF9AE}" pid="67" name="x1ye=51">
    <vt:lpwstr>d+fThXXyWvbi3TpQ08UNQqb8uIFeo5f/8gVXds0KDpqtLZmXdsD8KyYoHhJNMyXYSPozfDUQfPRhfNee87/W4Qz6uWz8p58//kFJbfjBH/ikQaBkEPHfRe/4/eejyivtb0PhLtd+s76soVeL0n1HZymhCZguj6MMIHkUF426yM/qrjZFgt6Ho55sJfuL3+DX0BlyPF+Njf9BeMo0ejFHULD4tZvBPQ/dNQ1p57Fj0RnVrwkzqbzee8xpSSl59cn</vt:lpwstr>
  </property>
  <property fmtid="{D5CDD505-2E9C-101B-9397-08002B2CF9AE}" pid="68" name="x1ye=52">
    <vt:lpwstr>RfD/c/EiO6dIqn6J4/DHAiqQUMd14iI6VVNeqAGEGzDx+GO1cc9C5XIAsXfGOrK0yNemJVqjAF2n5OMO+oNKHomnteGjrUYR5t44QPodg5yBj1z8Jvo+RMWDfXN1G49SRUJXL4hnXwT2Vw2UOW8EhzE0NDDXWCsvgjbPYEOiwllbZQ1gRvrJz2Kc+bEX8oZIdet9swCRd8R3/3DkgrDtiAAGnFyGHguC9wsdJnsW0ud5nC9n+BZmYD6TStFW3RC</vt:lpwstr>
  </property>
  <property fmtid="{D5CDD505-2E9C-101B-9397-08002B2CF9AE}" pid="69" name="x1ye=53">
    <vt:lpwstr>o0YeoKdm33DWuqQQDgvqfoV8uoikSjtSOkwS4EWcSQMvYedX9DNJ8r0SkrFbpEdpmFL3erBHPtp0WeC80HpxyMD30AffoLkN9fHXylEQFmD+6rCUhRmO9yeccak+TJ5qAcmPDOmvscW7dPMLPFPUJSMFcxyBWUoxg+UprCcGG4RdRowNEg0Q7iPoXdZwI/UQSCMJ5SqIY9Cv/91tgY+YVi4nc0H5iGsB3dxR/WSHXdhy44Vb3ddAJPrqGRw7Jh5</vt:lpwstr>
  </property>
  <property fmtid="{D5CDD505-2E9C-101B-9397-08002B2CF9AE}" pid="70" name="x1ye=54">
    <vt:lpwstr>UxyZA1NXjlEoqK7ESywwe8fPj7xz9S5ZNmW49Ca66laWDIzMTYKP7g66cYE0jnIV+YPtxF3uOTuQfy+v8tvwyQfBagrw2BQD7/3wZEjTEHzgVxfKg0H1w5oAgQ0cCsS9SJHj0fbFTGGu5zGsUGHGvxWfMFOXs7jJpFb2XN+ZJM7SHz+23ikPscpUhy7Ib9jn/KFmRWoLZ8uH4mBqcgW+3xw0hqf+bf1N+RhVvqlFWl6UwdFGGOCH9RhAZ7i1+fw</vt:lpwstr>
  </property>
  <property fmtid="{D5CDD505-2E9C-101B-9397-08002B2CF9AE}" pid="71" name="x1ye=55">
    <vt:lpwstr>oINLpFUZtQlj+273DfkM7bIE2zhQmpTISY/YQOgvTateVFK5/yUNrl9tlDHkO4GimTu4t16mI/RRDxWoG2i2iAc9sDgg0zdKOlXBPXkF/qldVoZNCEWyEU+9I1/hl+G4Dsl6592z+XdWtc5uSIzTmGvelH/i0DTIru2em/DWog6xFxfL8khc7zHxlgl8qBr3R0g1auRIRNIhe1nxI7W85eCRtQqM3U3psWZRDpBshZPW9ZcGSJX2NAXMXG8wE+a</vt:lpwstr>
  </property>
  <property fmtid="{D5CDD505-2E9C-101B-9397-08002B2CF9AE}" pid="72" name="x1ye=56">
    <vt:lpwstr>TWYLWTlbFG0yqywI7WT4mX7nHWZAJsQInM/xiL7wcB6QFeQZ9nypm4LNyWEpRY0R6DG5C9QJgJwbSwajdUYgEm0omq9VL2xyjptGqKNByf7SoNFfMZYFWfwgr2tiQnWP9k2b1+LQOnDQJZDutKgJx30ZoNyTuCQKlpdOmZ+b6/dzEsRMBq99C8wARXkrRyLyCT8Vxs2S1evKBRtSjwJmkULXADKN1sRJhiankc06zZ60pmkXnOcZfqlztVeTDtX</vt:lpwstr>
  </property>
  <property fmtid="{D5CDD505-2E9C-101B-9397-08002B2CF9AE}" pid="73" name="x1ye=57">
    <vt:lpwstr>Q6kbMjD4+nJJfiiZ6d7uFOihrNQLXsBtUMVPB/VMpWzxnZ/V/ryFp9GAEK6r+9g3GPpAtgjAvfAlUAnLonDzABrN9iyUwhcCkrWFnHz1BNj/sqaY+vbeZeQ4xFejmCGYYD9YGcFu69vGNj0Amd2yIgJYGS2rfyc9bZFjG8SoDOwFLr7w4JCgq8q/e9/xpNXVJ3gUJHGAW26Bm6fPaaIzFLcfpUVXq2ZgIlnYHwpoFbt9CUAIUWOrxvlS+MN6bSD</vt:lpwstr>
  </property>
  <property fmtid="{D5CDD505-2E9C-101B-9397-08002B2CF9AE}" pid="74" name="x1ye=58">
    <vt:lpwstr>5FlqEKiwM8cY1sWAMe97XR9TesrKQxpLSphO110Gm6mWkTShtBFoJ3WB/Nuy7rUkZz8Q6Yj6jiovlpdq9LY0laDbwlnLMwzmmgtR0QjMaSHpovINVp68HVNLKOCx/6Ybjw/WXPwv1G2+2MZowSVqmDh+THE8JtLGhUg+zFbe5vw/CmJuypFPoR/ZImJMUD7hwg3nV/oLGTLUZFELPQPmi2u589+XYaDMeNRdXFbrZxdCCLTRBtzIe5z3szYK9qb</vt:lpwstr>
  </property>
  <property fmtid="{D5CDD505-2E9C-101B-9397-08002B2CF9AE}" pid="75" name="x1ye=59">
    <vt:lpwstr>Zb36WjBOVl4e0YVbG8dezx8yFVXIxD3/MFKEMpG+9mn9CWkhdf+v5YP2RNxBx0puT5Q6sz1Kd3C1vDf8BWmtcYJE+XhetHcXiEoIzNvmovBp0UZVCtuOji0eaycjjBlDAXan+CnP92QPytpNLevDNWzEH7za8lbRgcjYfAXan3OM9+lyX0P5c8H8qKotDO6DCzLpi+f23WFjuqTdKQCWWdDlicJqwYYGpQXnyYu0rL8WbAQXDELUsw0et74x8lv</vt:lpwstr>
  </property>
  <property fmtid="{D5CDD505-2E9C-101B-9397-08002B2CF9AE}" pid="76" name="x1ye=6">
    <vt:lpwstr>kCF6SJlq3vipHt8hhnpLXuTlookuiULg/Hvl16g3ZN0gyheW07MaGXYL6xp8PSdszCwK/hK6iYnJ6DM9W+DyMuA/1rZopucrYwbRgIpoQ9k0zikN63l/8rcjLiJ3avypwFyidTsrygRUEOtDI5Nd/boFsExngeYBNfZWGVqzo3DSr4cmyh8Mco+QS2fNuf29jO/npeaeXiSvGpEFTy7ijx4Cdg9t1QlLLrJkn2ULMbnBg9vqiG8duto/mAnDjYS</vt:lpwstr>
  </property>
  <property fmtid="{D5CDD505-2E9C-101B-9397-08002B2CF9AE}" pid="77" name="x1ye=60">
    <vt:lpwstr>brDNtL83nMJb0jB3ocwrC2ai6M80ZLoNNy9KIJNiLt6+r9fu1oJ5Ra8COWIsqlKpCUlqy4Ws0snXV6qNtO7ZauE3se0SZQ/S+BZkGD8hAMEKyoon3myFupXWJKzgDsrO5KvEJmwj/Sc96R2kjb4nA8e92WNbRXZWsOiDkX5iakh2KGGIvxFNZBhM8WkMfrU7LrElWRWkP4OePNa2LuTLpDamvsujxvcIeoQID59B2Xyd3WlpdHuaObLQy8rw56f</vt:lpwstr>
  </property>
  <property fmtid="{D5CDD505-2E9C-101B-9397-08002B2CF9AE}" pid="78" name="x1ye=61">
    <vt:lpwstr>5DaqNR5f6uSdufH5DZIKtdHYi/na2tsC6myvQuITNkcC9QRj928wpvTEe2wWcL7RvSTrUnJ87u/Ox2yPviEzyrfDpxG3LptijWv+YpV8Q1w/Nzj+8TJbcbzAGDVURi2OU9JiC/Ea4Es2Na+UVSHuQccAvUH4EfC9461wzMkLI614Z/tufVhIU1NqF2pySBVT1DSn3lhcV7ow5nNedKriEoC21MFMUYjuxVjdjaNO8t66OeziCFw61anHo4fWTII</vt:lpwstr>
  </property>
  <property fmtid="{D5CDD505-2E9C-101B-9397-08002B2CF9AE}" pid="79" name="x1ye=62">
    <vt:lpwstr>zsYaAsZKkmvwizkDAwxltutSW3JALCXxGtf1JNWqL1DuOxydHYpDXQjzvBP7pIajY1/x3xXp/ncqew597P+HAl/OP/XkSK2Bhg5/3AofrsVoH+9PibYBH2JlmIqQNEyRn6FvibQdHHMlZ8rYH5K5SQ7vcA98mUY5N/oUdHWzzjbDz6KY9AhAJdzRsHF3Dn5y8p3j+U/5T5MFcdAzTWK3bpWnHsJBg7h+4lMxEFHKQroPqv+VI/Bf79cyRIsSpoy</vt:lpwstr>
  </property>
  <property fmtid="{D5CDD505-2E9C-101B-9397-08002B2CF9AE}" pid="80" name="x1ye=63">
    <vt:lpwstr>uVxJS1gmwqfvlF9G5atic2AAQmQEHuP7xjfe9xlSrdbv3DGNIADCENVbGkH7l/HHijIkMWEYNbvUfzizrtP4cjbB1mzOgh4MztGqRRM6KBHG80R7amFfNAk2fVxPjp39gL5S4cLp5KI7pUfS0RfdSN5u+m85iD9rTRV4XZtn7Y0Z2fmV5IOQI0AXnKQN2LnXUJ/GhIsTgizt6KG/GVB/r3UWI127RJQub+K44815ZhmJPon+ABU2J4h5g7DoukX</vt:lpwstr>
  </property>
  <property fmtid="{D5CDD505-2E9C-101B-9397-08002B2CF9AE}" pid="81" name="x1ye=64">
    <vt:lpwstr>80WCfzYMReXryU2GGnj1C77gwo4xbWuqlPjT06v5MKXXgqB6BnSplChLi3tTnil4nIHp15xPgJLYEsjqlrZYUTaFMmibZ2OS05XyX/wwrEyH0B8Gbt4vK9dpVFDPjKXcx7EDFBNlqvzs7zaEqXaA57LHbSiVHQJH7UZK9S/Kln7tvWqdYfvpBgbIWtoqmtf7PdVtHT2ioDA2itPn65SsB9m26GI286IeLRxJDan+ST+vvH0aVbjenoc0ciO5BHq</vt:lpwstr>
  </property>
  <property fmtid="{D5CDD505-2E9C-101B-9397-08002B2CF9AE}" pid="82" name="x1ye=65">
    <vt:lpwstr>5hMB93DlcgMwgr9gkE24yzvFH4KXz1IKzb3FONMI4FWiFTPEm5c39RKwSxdjKZxVU3CECN2yG+4RmUFUfYhbnGmSYGvvDPZqiUiW7WMwSqLr1zX3I0Yic0T8rAKZMbtAK4UOsdqGQi33dZJhl27DnYhidPC+91/4CcSAulIanHXaibcc0Pydt826jbCgwoRDDzbVTJoHE1nk7otEb38raN1R3clpbVlAWXbffRkvCCZGTnGHMIawXqeM1Fo6eVO</vt:lpwstr>
  </property>
  <property fmtid="{D5CDD505-2E9C-101B-9397-08002B2CF9AE}" pid="83" name="x1ye=66">
    <vt:lpwstr>z9BBnftLLNKGOlAMGJLNDgp5W9oXJNLgJ9f+SctzutFQfKqiAakox9dJdcPvdN0LoXP+NeP8Uisc1dlmh/m2azmWSRNE7G2HHt+NJfRcv4MkTsNwU9+zCXqVzPo5oWX6WmvjrqM4W277YTAWH4zOw7ulAoHdSH1srrYWFVjFBnzeCpgpiBFY84619F57GrIBBA0Q9iQW9Leu+dHVVBeoevf7yNMdFEYWbuPccMyOj0i63JoONTBH1bwc69NN4aD</vt:lpwstr>
  </property>
  <property fmtid="{D5CDD505-2E9C-101B-9397-08002B2CF9AE}" pid="84" name="x1ye=67">
    <vt:lpwstr>KN/UGMnSPfbbPa7FWwiXEXEgXXBZXtVAIrMZOQA1K43LYRtIYoeFVrzedjqYwlStc996//8PsGlvfaywOvMjy1C+QmWdYrZOiGBNUhqwsHV8TfoUpS4b2nrmsbFC46NReI5e1swmc4W3gRhjDbH9oSD7WtASfUW47AFc3I7dunV5UNMv7n9eQD7LYtIe9eX6Jvrh6iZiizJ2uECV+zFfhys19fIzuJQuZydTzIFkXwwaJ09BHh/pgcapH4v+wWa</vt:lpwstr>
  </property>
  <property fmtid="{D5CDD505-2E9C-101B-9397-08002B2CF9AE}" pid="85" name="x1ye=68">
    <vt:lpwstr>Qx83CokvrBu1v8cmDQK6I9a6DZJc0Ayd6ALsH7/s7vItqSwTK0QySv11UtqCpJHpHOve/Q3No9QnIXV3LtgmL+6/h3t63k+iWnnkjC2V/LyUmn2y757iPKL13rVxbuar7vXElGtNnjm6T8xfoORcWjwWqXNmz+vokIQbHPR6dfe2j3ISfMzE5rTRyiGprbS7Ct5pmsM/hpTJj30jX+arjXXFCw0gx3bqamuYPd+liKyR5MGugrFu+ohYNY9VJ4F</vt:lpwstr>
  </property>
  <property fmtid="{D5CDD505-2E9C-101B-9397-08002B2CF9AE}" pid="86" name="x1ye=69">
    <vt:lpwstr>hjX44F/XKk9RdHMXDcFSKc80E+MFigf8YpwCYJ2ti1Pce3Nhh6AsGVehsjeng+jIGp8m5a/SGO3WzqPHFTKP2F40zpceEbHhAP/dBMFcPfVws38ILirQQ2W1InvBBojyKf+T4Z0KbB3v8JMhlTiE9tFnVBgw77mO/U8UKhNJMl6GdewnW5CcZ5aEn58KQmgrmHlTnNawqW2JmM5FCyXC75r1xDoox3Tbz4Y2LBlJrhnVrnvaC1LBjD9rBP2bgVC</vt:lpwstr>
  </property>
  <property fmtid="{D5CDD505-2E9C-101B-9397-08002B2CF9AE}" pid="87" name="x1ye=7">
    <vt:lpwstr>f+lNKZNDzu5SjhPyAP/lmRkR1YlUp++otDG+p5me8NYydQUzpm6A6MEoL6DP1PCRfEMHWvxnQzp69vQ/LJt2U6x1l40N/8e1vshEqY460Qc9ixOSdwjFDKq6MOTO9brVLTQBDkeIaif9rdg6kprz3ULhUjHFAN+YHOMl1ZTIJdH0Uj3/RCEM8Wg2aVakIh6ekgtE0Bz9iGcX6esGypwuP4AgtqbAx2HOf2c4wpC5TAJNE8V4IJW/UVcbrGB5LfA</vt:lpwstr>
  </property>
  <property fmtid="{D5CDD505-2E9C-101B-9397-08002B2CF9AE}" pid="88" name="x1ye=70">
    <vt:lpwstr>wUwY9lMk4pA7+HZhxfHpo30xwtRz84Z6Na3dg1s0jdjriXzSHJzvwGNfrpsJrW7IiRDLY2UI3fQHyVFdQPwpQxedY3AbxRtl8PkVARoR8UG3Zp7wOTeW2sCt+lyVWkhxNrE0LoUPf/PYKhxM406wPnOG29JRoAeFP4+uzZ3LUEyJQJ7PvqU6ijtCkzvsU6NeD7OtUjHTDE+BMA2hNUrrjMWQ5tYkLnOYAyV53y6Mo/rlrTgwupxy8uFVdUHEp+v</vt:lpwstr>
  </property>
  <property fmtid="{D5CDD505-2E9C-101B-9397-08002B2CF9AE}" pid="89" name="x1ye=71">
    <vt:lpwstr>8QZkEDTY3O+g4Vjk/COubX4zQHZ/dXtnpFIDNDrlEnMx9yjb7TXbCoTSYqBWRJU6LY0GKXA99WiPEEPQYabsSE3QW2CAKhAR5p+tu7g0+y+A6x4NKtTCNOJm1n4SqwzMsA5R8ki13NtGauloZs4Wd1qGsls8sDQII6x7ECd/1oQdEbLnK+8IAmkgMp+0IbRCPtcEB6d2+VU+x0iK+rVBwzXvjymxP6pUofiumoW8u3Jvmz7FCrIdAF1H7Ijr+43</vt:lpwstr>
  </property>
  <property fmtid="{D5CDD505-2E9C-101B-9397-08002B2CF9AE}" pid="90" name="x1ye=72">
    <vt:lpwstr>XM4OPHYd7XMka+a6+bU7FWDE/6LhrXuZM6HPlxZbpKDj74W/+UMAeQbUZcA1FYFNjGhwuscOEh/Z17MlISE+WqM77a5YzSAUB3Dm5LHt52P5fIto5cNwDk0gsXdI0+h88ZIg+lbvLGTkIiVhrU/60XfBf5fr6ce/r42xwlEfmAIY1Uv0zZKN4feRiHT9XX343Ojn9VcSd9X4goo9PpcLKwzh/xKuNIgC5Gt/zxuVtEcfNgv1KlnXmEZ48+QWBUc</vt:lpwstr>
  </property>
  <property fmtid="{D5CDD505-2E9C-101B-9397-08002B2CF9AE}" pid="91" name="x1ye=73">
    <vt:lpwstr>Yt4uZvNTYvW7Ui3EFiolugt9zDRh0I42kDweLUFcnspIiqlypWp9pums1p/PDJLC1DKCgErIgt49l4xcyKQjl4ig4csUEqi04FD93/rt0YQArglTDtfZVP4kNuCtJAB6mnCuDWWYmIyldXy6SyUCtFwoTeYPAzfNTHFsMTwe5D3W7YO049gA4WGpDBMmJglVW/M63orSlyldHEt7VPHJYItoR1s1AkrigKuTU8VC6ZtcNemeFj7ybO7bF/n9bkd</vt:lpwstr>
  </property>
  <property fmtid="{D5CDD505-2E9C-101B-9397-08002B2CF9AE}" pid="92" name="x1ye=74">
    <vt:lpwstr>SPAqCvamEIYGNeu5juyXnYKrsqh2/zo0stdlh589BOD8KOSQfclYNYVRvgodWYvlLBBVRn4gPTI+z7C0m+DaNBppAPMJu2Wb6u6RvM53WKbmsTV8k5GX58dODWRl+zx2fXc4dBtHba1NIW7ttbkUNDMH7Ct1Ntd8VOdeUCoxCnqlMQEPW1pqLOZKIumboiuCn+8YWKe1hXLkLe68brojvbiyezS7Rx4KW5Olefsce93W3GD7IrD3oDb18LIkRSh</vt:lpwstr>
  </property>
  <property fmtid="{D5CDD505-2E9C-101B-9397-08002B2CF9AE}" pid="93" name="x1ye=75">
    <vt:lpwstr>5ATuvWQCgLqU7OdwVR5SEL2JIAy7e760jiBM/8Gm1RPtH7M4sMGa17B5q0eU51PgEpleuAL6s4UKtKwOWvW1dV1Zp/ezswhRAHZkoPLOtkrId7l9RAv0ac2e0qojvf8nuuBmm0U5wi1eJtM8KsW8akfOWQpSYtbfoXmuQJlQcbge2FlprnROxaS3IVzGXv8sGG2VLAHDRrxMsKcrcN6f01neRZr5xM5lJYAhSmYroyVpdzD+kaFKSKXlVaMBK4N</vt:lpwstr>
  </property>
  <property fmtid="{D5CDD505-2E9C-101B-9397-08002B2CF9AE}" pid="94" name="x1ye=76">
    <vt:lpwstr>X4lHc3LMfLveOyN992oLmQwi08NPdDvKnXhWzTFINg2DosvyZeC8dsC4qlJWAgiWkH+gALBddAW978Q9wxz3ajAYJwSE+/+Gclb4OprcL2JftZvWM6PimIz0+1kkzZyMAM3Zh26/FfG/98DyMj1TbC1zzoVURLAa1SeZ35B6NSS9JJ5bz0zUJM4NDy/SoM0xzlPDe/xWPcyCqRFqhUv3e2l5Gt4bY3Zi1dmwvubqdxGKA2QqGVMaUXfkyHh8IFV</vt:lpwstr>
  </property>
  <property fmtid="{D5CDD505-2E9C-101B-9397-08002B2CF9AE}" pid="95" name="x1ye=77">
    <vt:lpwstr>PTycOfDawDqZ20MqdefjuV0qDj+RFYGrsQpBrxiNnL0g909dXrvhSCKsgREtHyv7EUFtnVBhYp4vHc/JTAuXeVKPEJ36Cdg5IpE7kEP6azS5AYRQKuiRWVMseQ9YBfHvcDUExk7TIqC+XPLMzG/p/JefxqUQq8OAMGVQFXrl1Y1yMYcNMeQZBLX9BTGWOHj6OJY/XIMZKLnRJLYNMjBpUz0e0ma8+cs04Sq55CiBeH6106vFYcO3cZcarFiwfW2</vt:lpwstr>
  </property>
  <property fmtid="{D5CDD505-2E9C-101B-9397-08002B2CF9AE}" pid="96" name="x1ye=78">
    <vt:lpwstr>dnvSA4bsFVYT8+X1b7fbJs+baBwOZmDf7w/kvjUjgdRGXBWtu+fIrdLBhD6uY0+8IMiy6/bpVVaz+ahBGlIomjKcJLv0quQLJNSCa0rGZRE76ugIhguMYYuSzpWaam9W6+1GzgQCp4pCKY0UfrwHou9h+r0o916BFVm5eZYIBtm1I5q4hOVo3m4JjwUeyroKX8YQNuW2zV0x+srGdLt9RhBahbCGqP3YRPrVPRaRkNTI5j0d5yuVOyuc6CWJX+U</vt:lpwstr>
  </property>
  <property fmtid="{D5CDD505-2E9C-101B-9397-08002B2CF9AE}" pid="97" name="x1ye=79">
    <vt:lpwstr>kUFbXp1qaSgzDhAe+AD0pmEQ1w9yc/LEfsqgGKlkqEAcTaHSotwRX9pF2eTl4hTbIbdcMajzck2o1RVKTs9c1pYZoY4x5ZLczSAWocGuSZ6S97mbg/6LmrJ9K30tYOxEAM/V1i9R0zgWWIu9Gkzd+SrJaUa2cXg/lQjKjSBLE70WUePDS1ThE4fgfGrWSb+2i/pQ/14QzV1az6mMK+MBve3+Bz9zsMqG6M9/oUTSE3fyWZ+COH60gZDCtpJG6ES</vt:lpwstr>
  </property>
  <property fmtid="{D5CDD505-2E9C-101B-9397-08002B2CF9AE}" pid="98" name="x1ye=8">
    <vt:lpwstr>VBQnG2k2PVD60gbSS9E4FVycIAKXQzPcfIoxe5cWYH9i4W94nj4nADOfusoa8vNU52xGReL+TkYWXVWiXOoW359E2w0GF8TwFR6+6aI24I7n+LINnjT6l6pPA/+Gh20Ho5x7rewfk7clTmP6iZS5+mqTCMjUcXDT4tSQSw2z60c0XwHav2NAOQ/wCXYhkDdm+Wiy/ZHR+PafsUCNM7SmKdSTdT2fZHmK1BUkSBAqYwE+NpJ9LVm1eY3USUO9au6</vt:lpwstr>
  </property>
  <property fmtid="{D5CDD505-2E9C-101B-9397-08002B2CF9AE}" pid="99" name="x1ye=80">
    <vt:lpwstr>9wO7gxAlUh26Ns7WGd5dbhMDswzigXIZ2uLZopdcwDOoAU/ssj5x8jx6+e6wz+sV5Ji/XvRUnpl+AEHIuJu99p/aDrnVg6s79p1F/RU+l8Djq8fOclVjpzQZck7WNUs1UYtvNC+q9ODhz4euGN8xLObLuEcbHb12ZDPbjpqGp/Yia+4UUyEaFl3n7eP6Al6+VltHznVB+X0jG3WU99635RT07jdqf8IAYC1vAwPb0NH+qZojdRirHk0ykiiJR1H</vt:lpwstr>
  </property>
  <property fmtid="{D5CDD505-2E9C-101B-9397-08002B2CF9AE}" pid="100" name="x1ye=81">
    <vt:lpwstr>64gVraDXSH8ewcDJLUgjAKqCZkJXVlCKnxk/IxtlBJOu9rCNZHlTw83zkWgdVLuW5DCJKJ3WekBTmDV6NfrBHS9bLoeluUXNgln+iodSvHBkqgY7RDb4+0zC9eh93mCMkcEh+pHjywQCvrqLRMriLzd108gL8fWCdoLOLLVaVLJPvb81D7ec3RzQ48DQ3ACaIDLexy+sP93IBN6bHtz4OBe9ypSYvv87k/U1N1/AufQtqinxdZNJGYolLxwICAZ</vt:lpwstr>
  </property>
  <property fmtid="{D5CDD505-2E9C-101B-9397-08002B2CF9AE}" pid="101" name="x1ye=82">
    <vt:lpwstr>Xh3LEmkiZYfwX3+W1oYvTltEQp2Z2NB6Ixt7SrLtTtUSC3/rNzhe0GYPJnBUtGWPi/vBknRRmoR4scyKB8q9dP3c4mNj7AUO2toAWpdrsb8AWS9JuPgviOkALWrix+iKWSiueZXtpzvl15PqpyhudL+I3XqMVxPU2ShSDRf46bdAxwafcBLW7LjV7HiheijXgtRpcZvjaXNEWfaYiIm20e/40cLlmVBr7CEVi5geR3uJctIGLYMn6YqGj2VrYp7</vt:lpwstr>
  </property>
  <property fmtid="{D5CDD505-2E9C-101B-9397-08002B2CF9AE}" pid="102" name="x1ye=83">
    <vt:lpwstr>2NacTVB7+ILG3kdggsCEKi60m38kGw9Uph9b9cpdd7UE80ZjdPM5EbsLHVw7COLnk3s9T8PevoIXd/mzogdogSvg1Zsgrokj2eTpebqNPTB+JW8P9xwULWLkys4XsH88UjZwH7gEQKvQZbD7Cg/om6MNmgD3XGQgVfWXLff3nEJn403y3w/joOJM6olZQ0JWRmVqqJodYNAH6SqPs+auc6NgeH3PFN73SUAdiFcDXNZ7ALnOt2sJo/S2WwOEgwh</vt:lpwstr>
  </property>
  <property fmtid="{D5CDD505-2E9C-101B-9397-08002B2CF9AE}" pid="103" name="x1ye=84">
    <vt:lpwstr>ibqp35Hc+KJYl/PvoktmZ3h+P1EJYiKekpzF1dE2NExjc21sGJZatkxLdvN+e4XQpY5BAHwtlSFGsnvxxDETitl5vaI1FfO5gERRAirhSfMsVJkNeLn+yuRDBXH2pbHvAF/+N9lI6jrFXHVCQCPVvIDOziXLqYp9d6zySJPb6VlarbDqS0OvDJ15K56+xAOeBwvX7TRgBF+vqGkItBXePN72sVn5i0+F3sU0YEQRwAffIu+DbUiw+C0dQYn4kd5</vt:lpwstr>
  </property>
  <property fmtid="{D5CDD505-2E9C-101B-9397-08002B2CF9AE}" pid="104" name="x1ye=85">
    <vt:lpwstr>U3N5V8oH4igNjAJR9QlvB5vILFmLx/gL1wPM4O7Fxz97GYAxwi18+d7Qm37WYvECGKxL4uXxIMmCagY5jzgRaltgDvfPtAOiHgn6/GMH1nwku8EjEEg8s0IgC9TLtCBBQjeehfeOt3iRn7yCiK2ad8WO0pqoAv/U1NjJvxmtWjpMHEnoRbMZHNBPhcVVHJsr3ukwr9R82ik2BQphaJ6bRfi5bym0VWDOTfmoWowzADhHbNibkHmvUUh21zdanZF</vt:lpwstr>
  </property>
  <property fmtid="{D5CDD505-2E9C-101B-9397-08002B2CF9AE}" pid="105" name="x1ye=86">
    <vt:lpwstr>2jAmLBlrsHA6ole2giOsxQmQeM553drlJPtmW5d2pTRi8hYFQLouzl6R20nY0+pXshaU/o+2v65va/cCWt5/+Nfk4hb5LKRCBnWbeKuQB9jj/xtok+uNMWN3And4YKlMacBNgBpZgl6bKLmt9xRjO/kN0mHkdUpuOh3MuBKO1r8g7Ssv4GIslFfCy8vjs8073NC7FtyI+iXMJLQ8PynJRBrwMu2WtMSPiloL5CTZInFPO8CM3GSWyJlBgBDWnIW</vt:lpwstr>
  </property>
  <property fmtid="{D5CDD505-2E9C-101B-9397-08002B2CF9AE}" pid="106" name="x1ye=87">
    <vt:lpwstr>wtJjXjPfMn73tX8e+yRyk/vTXhrfYNYdVrlVuGDnHxj+u5uWUlvByeJavWcx7Ox0/Dgti78Eb1E6IfAfBhhMNcmeZzj6WU3EZsfmar7AdX7/TuQw+1rM7fZlFT0di+B2vZ7PgL18bGT8ZMD2gR1VdgVEDbjl+9vaTMdxOFh21pPpRy8+4igotpQxYu3Mvzk5jFxARK2ud2i715ranuuPLTutoRAdsA6NT2PfkuZxw+ZuurrBgINe9whhT1r2Y7n</vt:lpwstr>
  </property>
  <property fmtid="{D5CDD505-2E9C-101B-9397-08002B2CF9AE}" pid="107" name="x1ye=88">
    <vt:lpwstr>mL9SFKVXj7fVFn9WFa89msrFlqlfiqUUi7c0zSoabGKfvFJzvjrcDC3HrLmnFoQ51Ac/6vlbIWf2S/mlMveWea526BV6dM+htn7Z9yhJTsNHqTNcXC0GbHgpLxakp6mTRLya2l2XLPdWzu9uEYeDcTanRJ0yfB/oS/ajMR/zA7s96e+OQrx8kRQK8XmUSyytuGB9ZbsQA9i2k8pVAyFt++wXrYPKQv59Tqo4P4qmvfmV9pZkzrvbshnO6K3+Gwt</vt:lpwstr>
  </property>
  <property fmtid="{D5CDD505-2E9C-101B-9397-08002B2CF9AE}" pid="108" name="x1ye=89">
    <vt:lpwstr>VgNv929Wm5D9LcUA3N1SAIRo6nW7bNVU9uk6SmnXNZ/hQkWPU+rJ0aqsqqFolTWjLikb4sRq4GoQItejIyTWsqcJ1Cue9LSer47qbyc+TELGnsVVIWch74bHQw+2bJsbkfru+T1/nwc0CcXqW4z94hRLjUF0a7z1BTDKiDNmI6fXNF8PuBPEt/DHBHzRykZTnISLq0wOiOMEb5CDp7dGlKWwogevmCNZGSkv3w9ITFYED32sspWeWFxEFiXODeI</vt:lpwstr>
  </property>
  <property fmtid="{D5CDD505-2E9C-101B-9397-08002B2CF9AE}" pid="109" name="x1ye=9">
    <vt:lpwstr>zJXVAdzlSjWGLoK26C4zIVyZJq59kLsW1O7Ibf04r1fi2a5pwIqDY11cT25LTjamErtaGHDXqN7les1T4XAsztAk5WcuahBt9l1n4U4EDrzwqhEKepqKAG1vLah75Jwe4xlbcI/BeV99/is9Z67tWNKEhJEzHvig/zVvZfSiQrfm8fndf2u+neev4So6wmzOA9jt+ckMWSOx7BMrt2aVIV0+xiIIVZ1D8oQXn152uP6XMPotJ5TC0B3hKEW6MJv</vt:lpwstr>
  </property>
  <property fmtid="{D5CDD505-2E9C-101B-9397-08002B2CF9AE}" pid="110" name="x1ye=90">
    <vt:lpwstr>/jv6L2K/CkjoQCz6LWKRjgfIf8Z8ol/YqvK5mcgV1rMzhiWMpD+nq4s91fmnhxydsAwlVKkgfVfFiZmAZJ8ATy7856BAO2QcNi3uDzkZzpzYDt6EvFr2eggBB/T4prNCs348JR83oWLXWREYBbQ3ywFIsbkbe7obyRJWURQq6HoVwx3NCgW0im5AIQSS15TFtoehExE2GimBqLnOozgxsASb5oC9Rz15dw76Y/zv4UGmlaI5RBGW1DBlaYkxuAL</vt:lpwstr>
  </property>
  <property fmtid="{D5CDD505-2E9C-101B-9397-08002B2CF9AE}" pid="111" name="x1ye=91">
    <vt:lpwstr>wwwv7GGFWq4gkO/3qF7MhnpAmZskHglIyyq8YeLEhiwsXtuKtNixPdHbuan3NbpMhC7WN3sEl6nUjVxio39rZd57R1viQZmtvzZDMo7cSPSv/qw5/ACaXisOAhSod6Kz4niCY80xUquSW7hXUIYmM2x7Ge5oTF+fo+I7AM/04ABnE65RjRJ9mayBVzIJG5vK74TOq70vt2RKZMJPDWT4irddcefhTEC8HutQEOkE4MYohp5h7uSb27BB/X2LNLT</vt:lpwstr>
  </property>
  <property fmtid="{D5CDD505-2E9C-101B-9397-08002B2CF9AE}" pid="112" name="x1ye=92">
    <vt:lpwstr>PbiKtLC1cCMCGH542KUZBSjyULIoCKPrXrk0exczc0oBEZCx9jBuxso+P4OJOJcufljJit9IFeHImR1ELbDPcieL/HznHbY+P7L7eu8gGj/ko1iGkLMQt/lq0jVB8q1W0Sj8NE6esqV+L1ANI7iLeXog+7KsQLq78rAQnhtt0Mxm01yTAca1m04FTBMthzJO02HC+BCwh/+8TcES6bfnVuRTyLAqYcXoQqzB9GvAgcxyfThEcu++M1cHtNemBKQ</vt:lpwstr>
  </property>
  <property fmtid="{D5CDD505-2E9C-101B-9397-08002B2CF9AE}" pid="113" name="x1ye=93">
    <vt:lpwstr>qdS3/a6EHhq0kDTzszdGKI1nv3AZPTajjj5cRoBQMiffjjsoAYZ8su9GokbLsjO6iuRXi2LOh4EuS1UJH75wK9veNUmf2Ig4R9EjaudTtXOqQYfPRYTkMxrJ8VbQiUrD9ZWrsil+wYeEQLcXX8uJFN6Jao8WCwqrr55rbMpOh4s+vRvJc8/lIyfBRvi5Rq21HbkxQWFWCkDm2VyEKGl5LJ4e0EVdkO4GhRTiuMUxsDn5fR9t2yHq8YhxQbh6ZwS</vt:lpwstr>
  </property>
  <property fmtid="{D5CDD505-2E9C-101B-9397-08002B2CF9AE}" pid="114" name="x1ye=94">
    <vt:lpwstr>c72Yrf+wWia+KqmdF9ktGUFJWPo/BIQwv4IcUruo3PQc279lhh1XgdNebVL6f5ttmUNznTXE0OdvilTIf+3PfT4D54Ri2DSFEjqVDFjXs0OmpHqklzzlz6lA37BUftTllG5AOqWIVYZ+4XTsXTlnb3Piz7IBc3xcIiBkzsLqjpl9VUBY26XFrcBTrzv1USDdijbsySoknX09mc64gbRDEiI//dZCMzI6wJh+MGmRPP0z18U8S99g8iNytsWfcx0</vt:lpwstr>
  </property>
  <property fmtid="{D5CDD505-2E9C-101B-9397-08002B2CF9AE}" pid="115" name="x1ye=95">
    <vt:lpwstr>2+U20k3TgGYZHycs5uonL9pG145blkEEE5zOg6CsL40iDpQOmX5BuxkCb2eUKFz3ifGnhCxBtal7/3mfUEly28uCT9nld/dYx6P1dXdH8vV205STUyyy3ET6ggzuZklxccd7/nGU1adsFo2mlre2+VevWenLBNpDS3UOUytqoNlY3ha7Qk7cT0PFlLczBlKzVHLn3KJkN+lpqI7k6pvo7rDnDwikcDXccHhml6A8dA9fVupwAPS4cRwp2HLxR/Y</vt:lpwstr>
  </property>
  <property fmtid="{D5CDD505-2E9C-101B-9397-08002B2CF9AE}" pid="116" name="x1ye=96">
    <vt:lpwstr>H4UjHU6GYrsfIqq62Qi+2v0g5DzHHulUfbT5nrSOjZ6fgyU1ZG9GhZ3llxEQuear7kW1zYALJS8YzjgoUlU4GUWYlvQRpNm++iWhtzvklVCfnIw7xYZ4SmUKQdPMUq41hsGW+ryviMsMA9ZRqFmFoIZ+GWUPhAXuSPH9VlNOUWB2gncrZlC8m/VOuigkZ4LdOW7eE2Usc2vzzC9Exv7BC36U3z+uFWWS/gLt51fiM1CwnX/xyapu9W37Ly3pdVM</vt:lpwstr>
  </property>
  <property fmtid="{D5CDD505-2E9C-101B-9397-08002B2CF9AE}" pid="117" name="x1ye=97">
    <vt:lpwstr>dBk8AMt+CDa4gVdnF7MunBw9xTjjGUpShl3Sn16o/SlNJ+wlEZewqSamWHcsv/MRYZH8RhWQJkUQrBZy40/drxkOLSSzTSwdiDN0qdih/R36mIxkZxIwwidQaUUqV/sbTf3VcbwHSTDtH6Eza42fx66u4Ce35j00eYNsZ9qfxc7jnwrGDqQqLym9k8bQGHNokRH8VuEhfiPUkB5PQ0pIaByDR6LkzHhTFM2eHJEdDx/igif3m+JSd0gWcwACE8d</vt:lpwstr>
  </property>
  <property fmtid="{D5CDD505-2E9C-101B-9397-08002B2CF9AE}" pid="118" name="x1ye=98">
    <vt:lpwstr>mUTed9oaGflrWFArPB7hbTIeILsLXhKVAxgB+YRQGN85CRy++nlVe9rEgkjModIoSaVZrLunyT6pKqHt77UXJ17Fch72g5t5RSZ8p8Co4Bnp+lUE+NKgnFZ/OSrb9NomKW8H5B0cFGbXNHbHmESF46GGse6dFUGo17Nd2GMaRNUEhr5A8X1CoBHTDlZ//ieMgrj7hoA/jF0naSO2vHx6PvPczT0tbwBZfAWhcrzbJpk8I0IJhMf4kPICkcLwVQU</vt:lpwstr>
  </property>
  <property fmtid="{D5CDD505-2E9C-101B-9397-08002B2CF9AE}" pid="119" name="x1ye=99">
    <vt:lpwstr>MNnrChprf2bASvB1KKyUNEghT4e3y3SJUDOmFailywcNuvPZ9yWr21WOK/9EE/+sWP56XhGiAF1CQ8aIKtXWMqo+XYhE8IGrUjL4ir+iF6t86bojzyFCPLt533qyKbSa6VdvgAyf+0zRC2pE7YHQl8px1wm5GlwJe0ZlnLD2jG1a2cPLFe9BO1cu2SdNdjj+80MOU+7bIhUCjxxO1NsQHX0DFAUO1Bu/kuAnLQOPerkLPH1zbulOXt4umy2axCQ</vt:lpwstr>
  </property>
</Properties>
</file>