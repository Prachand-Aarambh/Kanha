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9.0 -->
  <w:background w:color="ffffff">
    <v:background id="_x0000_s1025" filled="t" fillcolor="white"/>
  </w:background>
  <w:body>
    <w:tbl>
      <w:tblPr>
        <w:tblStyle w:val="documentskn-slm1nameSecparagraph"/>
        <w:tblW w:w="0" w:type="auto"/>
        <w:tblCellSpacing w:w="0" w:type="dxa"/>
        <w:tblLayout w:type="fixed"/>
        <w:tblCellMar>
          <w:top w:w="0" w:type="dxa"/>
          <w:left w:w="0" w:type="dxa"/>
          <w:bottom w:w="0" w:type="dxa"/>
          <w:right w:w="0" w:type="dxa"/>
        </w:tblCellMar>
        <w:tblLook w:val="05E0"/>
      </w:tblPr>
      <w:tblGrid>
        <w:gridCol w:w="800"/>
        <w:gridCol w:w="7158"/>
        <w:gridCol w:w="3148"/>
        <w:gridCol w:w="80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800" w:type="dxa"/>
            <w:shd w:val="clear" w:color="auto" w:fill="CCE1ED"/>
            <w:noWrap w:val="0"/>
            <w:tcMar>
              <w:top w:w="800" w:type="dxa"/>
              <w:left w:w="0" w:type="dxa"/>
              <w:bottom w:w="360" w:type="dxa"/>
              <w:right w:w="0" w:type="dxa"/>
            </w:tcMar>
            <w:vAlign w:val="top"/>
            <w:hideMark/>
          </w:tcPr>
          <w:p>
            <w:pPr>
              <w:pBdr>
                <w:top w:val="none" w:sz="0" w:space="0" w:color="auto"/>
                <w:left w:val="none" w:sz="0" w:space="0" w:color="auto"/>
                <w:bottom w:val="none" w:sz="0" w:space="0" w:color="auto"/>
                <w:right w:val="none" w:sz="0" w:space="0" w:color="auto"/>
                <w:between w:val="none" w:sz="0" w:space="0" w:color="auto"/>
                <w:bar w:val="none" w:sz="0" w:space="0" w:color="auto"/>
              </w:pBdr>
              <w:rPr>
                <w:rFonts w:ascii="Open Sans" w:eastAsia="Open Sans" w:hAnsi="Open Sans" w:cs="Open Sans"/>
                <w:color w:val="000000"/>
                <w:sz w:val="20"/>
                <w:szCs w:val="20"/>
                <w:bdr w:val="none" w:sz="0" w:space="0" w:color="auto"/>
                <w:vertAlign w:val="baseline"/>
              </w:rPr>
            </w:pPr>
          </w:p>
        </w:tc>
        <w:tc>
          <w:tcPr>
            <w:tcW w:w="7158" w:type="dxa"/>
            <w:shd w:val="clear" w:color="auto" w:fill="CCE1ED"/>
            <w:noWrap w:val="0"/>
            <w:tcMar>
              <w:top w:w="800" w:type="dxa"/>
              <w:left w:w="0" w:type="dxa"/>
              <w:bottom w:w="360" w:type="dxa"/>
              <w:right w:w="0" w:type="dxa"/>
            </w:tcMar>
            <w:vAlign w:val="top"/>
            <w:hideMark/>
          </w:tcPr>
          <w:p>
            <w:pPr>
              <w:pStyle w:val="documentskn-slm1namediv"/>
              <w:pBdr>
                <w:top w:val="none" w:sz="0" w:space="0" w:color="auto"/>
                <w:left w:val="none" w:sz="0" w:space="0" w:color="auto"/>
                <w:bottom w:val="none" w:sz="0" w:space="0" w:color="auto"/>
                <w:right w:val="none" w:sz="0" w:space="31" w:color="auto"/>
              </w:pBdr>
              <w:spacing w:before="0" w:after="0" w:line="460" w:lineRule="atLeast"/>
              <w:ind w:left="0" w:right="1358"/>
              <w:rPr>
                <w:rStyle w:val="documentskn-slm1nameSecparagraphname"/>
                <w:rFonts w:ascii="Montserrat" w:eastAsia="Montserrat" w:hAnsi="Montserrat" w:cs="Montserrat"/>
                <w:b/>
                <w:bCs/>
                <w:caps/>
                <w:color w:val="000000"/>
                <w:spacing w:val="18"/>
                <w:sz w:val="40"/>
                <w:szCs w:val="40"/>
                <w:bdr w:val="none" w:sz="0" w:space="0" w:color="auto"/>
                <w:shd w:val="clear" w:color="auto" w:fill="auto"/>
                <w:vertAlign w:val="baseline"/>
              </w:rPr>
            </w:pPr>
            <w:r>
              <w:rPr>
                <w:rStyle w:val="span"/>
                <w:rFonts w:ascii="Montserrat" w:eastAsia="Montserrat" w:hAnsi="Montserrat" w:cs="Montserrat"/>
                <w:b/>
                <w:bCs/>
                <w:caps/>
                <w:color w:val="000000"/>
                <w:spacing w:val="18"/>
                <w:sz w:val="40"/>
                <w:szCs w:val="40"/>
              </w:rPr>
              <w:t>Maneesh Kumar</w:t>
            </w:r>
            <w:r>
              <w:rPr>
                <w:rStyle w:val="span"/>
                <w:rFonts w:ascii="Montserrat" w:eastAsia="Montserrat" w:hAnsi="Montserrat" w:cs="Montserrat"/>
                <w:b/>
                <w:bCs/>
                <w:caps/>
                <w:color w:val="000000"/>
                <w:spacing w:val="18"/>
                <w:sz w:val="40"/>
                <w:szCs w:val="40"/>
              </w:rPr>
              <w:t xml:space="preserve"> </w:t>
            </w:r>
            <w:r>
              <w:rPr>
                <w:rStyle w:val="span"/>
                <w:rFonts w:ascii="Montserrat" w:eastAsia="Montserrat" w:hAnsi="Montserrat" w:cs="Montserrat"/>
                <w:b/>
                <w:bCs/>
                <w:caps/>
                <w:color w:val="000000"/>
                <w:spacing w:val="18"/>
                <w:sz w:val="40"/>
                <w:szCs w:val="40"/>
              </w:rPr>
              <w:t>Pandey</w:t>
            </w:r>
          </w:p>
        </w:tc>
        <w:tc>
          <w:tcPr>
            <w:tcW w:w="3148" w:type="dxa"/>
            <w:shd w:val="clear" w:color="auto" w:fill="CCE1ED"/>
            <w:tcMar>
              <w:top w:w="800" w:type="dxa"/>
              <w:left w:w="0" w:type="dxa"/>
              <w:bottom w:w="360" w:type="dxa"/>
              <w:right w:w="0" w:type="dxa"/>
            </w:tcMar>
            <w:vAlign w:val="top"/>
            <w:hideMark/>
          </w:tcPr>
          <w:p>
            <w:pPr>
              <w:pStyle w:val="documentskn-slm1namediv"/>
              <w:pBdr>
                <w:top w:val="none" w:sz="0" w:space="0" w:color="auto"/>
                <w:left w:val="none" w:sz="0" w:space="0" w:color="auto"/>
                <w:bottom w:val="none" w:sz="0" w:space="0" w:color="auto"/>
                <w:right w:val="none" w:sz="0" w:space="31" w:color="auto"/>
              </w:pBdr>
              <w:spacing w:before="0" w:after="0" w:line="460" w:lineRule="atLeast"/>
              <w:ind w:left="0" w:right="1358"/>
              <w:rPr>
                <w:rStyle w:val="span"/>
                <w:rFonts w:ascii="Montserrat" w:eastAsia="Montserrat" w:hAnsi="Montserrat" w:cs="Montserrat"/>
                <w:b/>
                <w:bCs/>
                <w:caps/>
                <w:color w:val="000000"/>
                <w:spacing w:val="18"/>
                <w:sz w:val="40"/>
                <w:szCs w:val="40"/>
              </w:rPr>
            </w:pPr>
          </w:p>
        </w:tc>
        <w:tc>
          <w:tcPr>
            <w:tcW w:w="800" w:type="dxa"/>
            <w:shd w:val="clear" w:color="auto" w:fill="CCE1ED"/>
            <w:tcMar>
              <w:top w:w="800" w:type="dxa"/>
              <w:left w:w="0" w:type="dxa"/>
              <w:bottom w:w="360" w:type="dxa"/>
              <w:right w:w="0" w:type="dxa"/>
            </w:tcMar>
            <w:vAlign w:val="top"/>
            <w:hideMark/>
          </w:tcPr>
          <w:p>
            <w:pPr>
              <w:pStyle w:val="documentskn-slm1nameSecparagraphhmrgcellParagraph"/>
              <w:pBdr>
                <w:top w:val="none" w:sz="0" w:space="0" w:color="auto"/>
                <w:left w:val="none" w:sz="0" w:space="0" w:color="auto"/>
                <w:bottom w:val="none" w:sz="0" w:space="0" w:color="auto"/>
                <w:right w:val="none" w:sz="0" w:space="0" w:color="auto"/>
                <w:between w:val="none" w:sz="0" w:space="0" w:color="auto"/>
                <w:bar w:val="none" w:sz="0" w:space="0" w:color="auto"/>
              </w:pBdr>
              <w:ind w:left="0" w:right="0"/>
              <w:textAlignment w:val="top"/>
              <w:rPr>
                <w:rStyle w:val="documentskn-slm1nameSecparagraphhmrgcell"/>
                <w:rFonts w:ascii="Open Sans" w:eastAsia="Open Sans" w:hAnsi="Open Sans" w:cs="Open Sans"/>
                <w:color w:val="000000"/>
                <w:sz w:val="20"/>
                <w:szCs w:val="20"/>
                <w:bdr w:val="none" w:sz="0" w:space="0" w:color="auto"/>
                <w:vertAlign w:val="baseline"/>
              </w:rPr>
            </w:pPr>
          </w:p>
        </w:tc>
      </w:tr>
      <w:tr>
        <w:tblPrEx>
          <w:tblW w:w="0" w:type="auto"/>
          <w:tblCellSpacing w:w="0" w:type="dxa"/>
          <w:shd w:val="clear" w:color="FFFFFF" w:fill="404040"/>
          <w:tblLayout w:type="fixed"/>
          <w:tblCellMar>
            <w:top w:w="0" w:type="dxa"/>
            <w:left w:w="0" w:type="dxa"/>
            <w:bottom w:w="0" w:type="dxa"/>
            <w:right w:w="0" w:type="dxa"/>
          </w:tblCellMar>
          <w:tblLook w:val="05E0"/>
        </w:tblPrEx>
        <w:trPr>
          <w:tblCellSpacing w:w="0" w:type="dxa"/>
        </w:trPr>
        <w:tc>
          <w:tcPr>
            <w:tcW w:w="800" w:type="dxa"/>
            <w:shd w:val="clear" w:color="FFFFFF" w:fill="404040"/>
            <w:tcMar>
              <w:top w:w="200" w:type="dxa"/>
              <w:left w:w="0" w:type="dxa"/>
              <w:bottom w:w="0" w:type="dxa"/>
              <w:right w:w="0" w:type="dxa"/>
            </w:tcMar>
            <w:vAlign w:val="top"/>
            <w:hideMark/>
          </w:tcPr>
          <w:p>
            <w:pPr>
              <w:pStyle w:val="documentskn-slm1CNTCSectionhmrgcell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20" w:lineRule="exact"/>
              <w:ind w:left="0" w:right="0"/>
              <w:rPr>
                <w:rStyle w:val="documentskn-slm1CNTCSectionhmrgcell"/>
                <w:rFonts w:ascii="Open Sans" w:eastAsia="Open Sans" w:hAnsi="Open Sans" w:cs="Open Sans"/>
                <w:color w:val="000000"/>
                <w:sz w:val="20"/>
                <w:szCs w:val="20"/>
                <w:bdr w:val="none" w:sz="0" w:space="0" w:color="auto"/>
                <w:shd w:val="clear" w:color="auto" w:fill="auto"/>
                <w:vertAlign w:val="baseline"/>
              </w:rPr>
            </w:pPr>
          </w:p>
        </w:tc>
        <w:tc>
          <w:tcPr>
            <w:tcW w:w="10306" w:type="dxa"/>
            <w:gridSpan w:val="2"/>
            <w:shd w:val="clear" w:color="FFFFFF" w:fill="404040"/>
            <w:tcMar>
              <w:top w:w="200" w:type="dxa"/>
              <w:left w:w="0" w:type="dxa"/>
              <w:bottom w:w="0" w:type="dxa"/>
              <w:right w:w="0" w:type="dxa"/>
            </w:tcMar>
            <w:vAlign w:val="bottom"/>
            <w:hideMark/>
          </w:tcPr>
          <w:tbl>
            <w:tblPr>
              <w:tblW w:w="10441" w:type="dxa"/>
              <w:jc w:val="left"/>
              <w:tblInd w:w="0" w:type="dxa"/>
              <w:tblLayout w:type="fixed"/>
              <w:tblCellMar>
                <w:left w:w="108" w:type="dxa"/>
                <w:right w:w="108" w:type="dxa"/>
              </w:tblCellMar>
            </w:tblPr>
            <w:tblGrid>
              <w:gridCol w:w="3481"/>
              <w:gridCol w:w="3480"/>
              <w:gridCol w:w="3480"/>
            </w:tblGrid>
            <w:tr>
              <w:tblPrEx>
                <w:tblW w:w="10441" w:type="dxa"/>
                <w:jc w:val="left"/>
                <w:tblInd w:w="0" w:type="dxa"/>
                <w:tblLayout w:type="fixed"/>
                <w:tblCellMar>
                  <w:left w:w="108" w:type="dxa"/>
                  <w:right w:w="108" w:type="dxa"/>
                </w:tblCellMar>
              </w:tblPrEx>
              <w:trPr>
                <w:jc w:val="left"/>
              </w:trPr>
              <w:tc>
                <w:tcPr>
                  <w:tcW w:w="3480" w:type="dxa"/>
                  <w:tcMar>
                    <w:top w:w="100" w:type="dxa"/>
                    <w:left w:w="380" w:type="dxa"/>
                    <w:right w:w="300" w:type="dxa"/>
                  </w:tcMar>
                  <w:vAlign w:val="center"/>
                </w:tcPr>
                <w:p>
                  <w:pPr>
                    <w:pStyle w:val="div"/>
                    <w:pBdr>
                      <w:top w:val="none" w:sz="0" w:space="0" w:color="auto"/>
                      <w:left w:val="none" w:sz="0" w:space="0" w:color="auto"/>
                      <w:bottom w:val="none" w:sz="0" w:space="0" w:color="auto"/>
                      <w:right w:val="none" w:sz="0" w:space="0" w:color="auto"/>
                    </w:pBdr>
                    <w:tabs>
                      <w:tab w:val="left" w:pos="0"/>
                    </w:tabs>
                    <w:spacing w:before="0" w:after="300" w:line="260" w:lineRule="exact"/>
                    <w:ind w:left="0" w:right="0" w:firstLine="0"/>
                    <w:rPr>
                      <w:rStyle w:val="documentskn-slm1paragraph"/>
                      <w:rFonts w:ascii="Open Sans" w:eastAsia="Open Sans" w:hAnsi="Open Sans" w:cs="Open Sans"/>
                      <w:color w:val="000000"/>
                      <w:sz w:val="20"/>
                      <w:szCs w:val="20"/>
                      <w:bdr w:val="none" w:sz="0" w:space="0" w:color="auto"/>
                      <w:vertAlign w:val="baseline"/>
                    </w:rPr>
                  </w:pPr>
                  <w:r>
                    <w:rPr>
                      <w:rStyle w:val="documentskn-slm1paragraph"/>
                      <w:rFonts w:ascii="Open Sans" w:eastAsia="Open Sans" w:hAnsi="Open Sans" w:cs="Open Sans"/>
                      <w:color w:val="000000"/>
                      <w:sz w:val="20"/>
                      <w:szCs w:val="20"/>
                      <w:bdr w:val="none" w:sz="0" w:space="0" w:color="auto"/>
                      <w:vertAlign w:val="baseline"/>
                    </w:rPr>
                    <w:drawing>
                      <wp:anchor simplePos="0" relativeHeight="251658240" behindDoc="0" locked="0" layoutInCell="1" allowOverlap="1">
                        <wp:simplePos x="0" y="0"/>
                        <wp:positionH relativeFrom="column">
                          <wp:posOffset>-241300</wp:posOffset>
                        </wp:positionH>
                        <wp:positionV relativeFrom="paragraph">
                          <wp:posOffset>6350</wp:posOffset>
                        </wp:positionV>
                        <wp:extent cx="177800" cy="177800"/>
                        <wp:wrapNone/>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0"/>
                                </pic:cNvPicPr>
                              </pic:nvPicPr>
                              <pic:blipFill>
                                <a:blip xmlns:r="http://schemas.openxmlformats.org/officeDocument/2006/relationships" r:embed="rId4"/>
                                <a:stretch>
                                  <a:fillRect/>
                                </a:stretch>
                              </pic:blipFill>
                              <pic:spPr>
                                <a:xfrm>
                                  <a:off x="0" y="0"/>
                                  <a:ext cx="177800" cy="177800"/>
                                </a:xfrm>
                                <a:prstGeom prst="rect">
                                  <a:avLst/>
                                </a:prstGeom>
                              </pic:spPr>
                            </pic:pic>
                          </a:graphicData>
                        </a:graphic>
                      </wp:anchor>
                    </w:drawing>
                  </w:r>
                  <w:r>
                    <w:rPr>
                      <w:rStyle w:val="whiteTxt"/>
                      <w:rFonts w:ascii="Open Sans" w:eastAsia="Open Sans" w:hAnsi="Open Sans" w:cs="Open Sans"/>
                      <w:sz w:val="20"/>
                      <w:szCs w:val="20"/>
                    </w:rPr>
                    <w:t>maneeshbaba@gmail.com</w:t>
                  </w:r>
                </w:p>
              </w:tc>
              <w:tc>
                <w:tcPr>
                  <w:tcW w:w="3480" w:type="dxa"/>
                  <w:tcMar>
                    <w:top w:w="100" w:type="dxa"/>
                    <w:left w:w="380" w:type="dxa"/>
                    <w:right w:w="300" w:type="dxa"/>
                  </w:tcMar>
                  <w:vAlign w:val="center"/>
                </w:tcPr>
                <w:p>
                  <w:pPr>
                    <w:pStyle w:val="div"/>
                    <w:pBdr>
                      <w:top w:val="none" w:sz="0" w:space="0" w:color="auto"/>
                      <w:left w:val="none" w:sz="0" w:space="0" w:color="auto"/>
                      <w:bottom w:val="none" w:sz="0" w:space="0" w:color="auto"/>
                      <w:right w:val="none" w:sz="0" w:space="0" w:color="auto"/>
                    </w:pBdr>
                    <w:tabs>
                      <w:tab w:val="left" w:pos="0"/>
                    </w:tabs>
                    <w:spacing w:before="0" w:after="300" w:line="260" w:lineRule="exact"/>
                    <w:ind w:left="0" w:right="0" w:firstLine="0"/>
                    <w:rPr>
                      <w:rStyle w:val="documentskn-slm1paragraph"/>
                      <w:rFonts w:ascii="Open Sans" w:eastAsia="Open Sans" w:hAnsi="Open Sans" w:cs="Open Sans"/>
                      <w:color w:val="000000"/>
                      <w:sz w:val="20"/>
                      <w:szCs w:val="20"/>
                      <w:bdr w:val="none" w:sz="0" w:space="0" w:color="auto"/>
                      <w:vertAlign w:val="baseline"/>
                    </w:rPr>
                  </w:pPr>
                  <w:r>
                    <w:rPr>
                      <w:rStyle w:val="documentskn-slm1paragraph"/>
                      <w:rFonts w:ascii="Open Sans" w:eastAsia="Open Sans" w:hAnsi="Open Sans" w:cs="Open Sans"/>
                      <w:color w:val="000000"/>
                      <w:sz w:val="20"/>
                      <w:szCs w:val="20"/>
                      <w:bdr w:val="none" w:sz="0" w:space="0" w:color="auto"/>
                      <w:vertAlign w:val="baseline"/>
                    </w:rPr>
                    <w:drawing>
                      <wp:anchor simplePos="0" relativeHeight="251659264" behindDoc="0" locked="0" layoutInCell="1" allowOverlap="1">
                        <wp:simplePos x="0" y="0"/>
                        <wp:positionH relativeFrom="column">
                          <wp:posOffset>-241300</wp:posOffset>
                        </wp:positionH>
                        <wp:positionV relativeFrom="paragraph">
                          <wp:posOffset>6350</wp:posOffset>
                        </wp:positionV>
                        <wp:extent cx="177800" cy="177800"/>
                        <wp:wrapNone/>
                        <wp:docPr id="10000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0"/>
                                </pic:cNvPicPr>
                              </pic:nvPicPr>
                              <pic:blipFill>
                                <a:blip xmlns:r="http://schemas.openxmlformats.org/officeDocument/2006/relationships" r:embed="rId5"/>
                                <a:stretch>
                                  <a:fillRect/>
                                </a:stretch>
                              </pic:blipFill>
                              <pic:spPr>
                                <a:xfrm>
                                  <a:off x="0" y="0"/>
                                  <a:ext cx="177800" cy="177800"/>
                                </a:xfrm>
                                <a:prstGeom prst="rect">
                                  <a:avLst/>
                                </a:prstGeom>
                              </pic:spPr>
                            </pic:pic>
                          </a:graphicData>
                        </a:graphic>
                      </wp:anchor>
                    </w:drawing>
                  </w:r>
                  <w:r>
                    <w:rPr>
                      <w:rStyle w:val="whiteTxt"/>
                      <w:rFonts w:ascii="Open Sans" w:eastAsia="Open Sans" w:hAnsi="Open Sans" w:cs="Open Sans"/>
                      <w:sz w:val="20"/>
                      <w:szCs w:val="20"/>
                    </w:rPr>
                    <w:t>9899419572, 78392249</w:t>
                  </w:r>
                </w:p>
              </w:tc>
              <w:tc>
                <w:tcPr>
                  <w:tcW w:w="3480" w:type="dxa"/>
                  <w:tcMar>
                    <w:top w:w="100" w:type="dxa"/>
                    <w:left w:w="380" w:type="dxa"/>
                    <w:right w:w="300" w:type="dxa"/>
                  </w:tcMar>
                  <w:vAlign w:val="center"/>
                </w:tcPr>
                <w:p>
                  <w:pPr>
                    <w:pStyle w:val="div"/>
                    <w:pBdr>
                      <w:top w:val="none" w:sz="0" w:space="0" w:color="auto"/>
                      <w:left w:val="none" w:sz="0" w:space="0" w:color="auto"/>
                      <w:bottom w:val="none" w:sz="0" w:space="0" w:color="auto"/>
                      <w:right w:val="none" w:sz="0" w:space="0" w:color="auto"/>
                    </w:pBdr>
                    <w:tabs>
                      <w:tab w:val="left" w:pos="0"/>
                    </w:tabs>
                    <w:spacing w:before="0" w:after="300" w:line="260" w:lineRule="exact"/>
                    <w:ind w:left="0" w:right="0" w:firstLine="0"/>
                    <w:rPr>
                      <w:rStyle w:val="documentskn-slm1paragraph"/>
                      <w:rFonts w:ascii="Open Sans" w:eastAsia="Open Sans" w:hAnsi="Open Sans" w:cs="Open Sans"/>
                      <w:color w:val="000000"/>
                      <w:sz w:val="20"/>
                      <w:szCs w:val="20"/>
                      <w:bdr w:val="none" w:sz="0" w:space="0" w:color="auto"/>
                      <w:vertAlign w:val="baseline"/>
                    </w:rPr>
                  </w:pPr>
                  <w:r>
                    <w:rPr>
                      <w:rStyle w:val="documentskn-slm1paragraph"/>
                      <w:rFonts w:ascii="Open Sans" w:eastAsia="Open Sans" w:hAnsi="Open Sans" w:cs="Open Sans"/>
                      <w:color w:val="000000"/>
                      <w:sz w:val="20"/>
                      <w:szCs w:val="20"/>
                      <w:bdr w:val="none" w:sz="0" w:space="0" w:color="auto"/>
                      <w:vertAlign w:val="baseline"/>
                    </w:rPr>
                    <w:drawing>
                      <wp:anchor simplePos="0" relativeHeight="251660288" behindDoc="0" locked="0" layoutInCell="1" allowOverlap="1">
                        <wp:simplePos x="0" y="0"/>
                        <wp:positionH relativeFrom="column">
                          <wp:posOffset>-241300</wp:posOffset>
                        </wp:positionH>
                        <wp:positionV relativeFrom="paragraph">
                          <wp:posOffset>171450</wp:posOffset>
                        </wp:positionV>
                        <wp:extent cx="177800" cy="177800"/>
                        <wp:wrapNone/>
                        <wp:docPr id="10000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0"/>
                                </pic:cNvPicPr>
                              </pic:nvPicPr>
                              <pic:blipFill>
                                <a:blip xmlns:r="http://schemas.openxmlformats.org/officeDocument/2006/relationships" r:embed="rId6"/>
                                <a:stretch>
                                  <a:fillRect/>
                                </a:stretch>
                              </pic:blipFill>
                              <pic:spPr>
                                <a:xfrm>
                                  <a:off x="0" y="0"/>
                                  <a:ext cx="177800" cy="177800"/>
                                </a:xfrm>
                                <a:prstGeom prst="rect">
                                  <a:avLst/>
                                </a:prstGeom>
                              </pic:spPr>
                            </pic:pic>
                          </a:graphicData>
                        </a:graphic>
                      </wp:anchor>
                    </w:drawing>
                  </w:r>
                  <w:r>
                    <w:rPr>
                      <w:rStyle w:val="whiteTxt"/>
                      <w:rFonts w:ascii="Open Sans" w:eastAsia="Open Sans" w:hAnsi="Open Sans" w:cs="Open Sans"/>
                      <w:sz w:val="20"/>
                      <w:szCs w:val="20"/>
                    </w:rPr>
                    <w:t xml:space="preserve"> </w:t>
                  </w:r>
                  <w:r>
                    <w:rPr>
                      <w:rStyle w:val="span"/>
                      <w:rFonts w:ascii="Open Sans" w:eastAsia="Open Sans" w:hAnsi="Open Sans" w:cs="Open Sans"/>
                      <w:color w:val="FFFFFF"/>
                      <w:sz w:val="20"/>
                      <w:szCs w:val="20"/>
                    </w:rPr>
                    <w:t>C6-528, Arihant Anmol CHS, Kharwai Naka, Badlapur East, Badlapur Thane,India,421503</w:t>
                  </w:r>
                </w:p>
              </w:tc>
            </w:tr>
          </w:tbl>
          <w:p/>
        </w:tc>
        <w:tc>
          <w:tcPr>
            <w:tcW w:w="800" w:type="dxa"/>
            <w:shd w:val="clear" w:color="FFFFFF" w:fill="404040"/>
            <w:tcMar>
              <w:top w:w="200" w:type="dxa"/>
              <w:left w:w="0" w:type="dxa"/>
              <w:bottom w:w="0" w:type="dxa"/>
              <w:right w:w="0" w:type="dxa"/>
            </w:tcMar>
            <w:vAlign w:val="top"/>
            <w:hideMark/>
          </w:tcPr>
          <w:p>
            <w:pPr>
              <w:pStyle w:val="documentskn-slm1CNTCSectionhmrgcell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20" w:lineRule="exact"/>
              <w:ind w:left="0" w:right="0"/>
              <w:rPr>
                <w:rStyle w:val="documentskn-slm1CNTCSectionhmrgcell"/>
                <w:rFonts w:ascii="Open Sans" w:eastAsia="Open Sans" w:hAnsi="Open Sans" w:cs="Open Sans"/>
                <w:color w:val="000000"/>
                <w:sz w:val="20"/>
                <w:szCs w:val="20"/>
                <w:bdr w:val="none" w:sz="0" w:space="0" w:color="auto"/>
                <w:shd w:val="clear" w:color="auto" w:fill="auto"/>
                <w:vertAlign w:val="baseline"/>
              </w:rPr>
            </w:pP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sectPr>
          <w:headerReference w:type="default" r:id="rId7"/>
          <w:footerReference w:type="default" r:id="rId8"/>
          <w:pgSz w:w="11906" w:h="16838"/>
          <w:pgMar w:top="0" w:right="0" w:bottom="800" w:left="0" w:header="0" w:footer="0"/>
          <w:cols w:space="720"/>
        </w:sectPr>
      </w:pPr>
      <w:r>
        <w:rPr>
          <w:color w:val="FFFFFF"/>
          <w:sz w:val="2"/>
        </w:rPr>
        <w:t>.</w:t>
      </w:r>
    </w:p>
    <w:p>
      <w:pPr>
        <w:spacing w:line="600" w:lineRule="auto"/>
      </w:pPr>
    </w:p>
    <w:p>
      <w:pPr>
        <w:rPr>
          <w:vanish/>
        </w:rPr>
      </w:pPr>
    </w:p>
    <w:p>
      <w:pPr>
        <w:pStyle w:val="div"/>
        <w:pBdr>
          <w:top w:val="none" w:sz="0" w:space="0" w:color="auto"/>
          <w:left w:val="none" w:sz="0" w:space="0" w:color="auto"/>
          <w:bottom w:val="none" w:sz="0" w:space="0" w:color="auto"/>
          <w:right w:val="none" w:sz="0" w:space="0" w:color="auto"/>
        </w:pBdr>
        <w:spacing w:before="0" w:after="0" w:line="20" w:lineRule="exact"/>
        <w:ind w:left="0" w:right="0"/>
        <w:rPr>
          <w:rFonts w:ascii="Open Sans" w:eastAsia="Open Sans" w:hAnsi="Open Sans" w:cs="Open Sans"/>
          <w:color w:val="000000"/>
          <w:sz w:val="20"/>
          <w:szCs w:val="20"/>
          <w:bdr w:val="none" w:sz="0" w:space="0" w:color="auto"/>
          <w:vertAlign w:val="baseline"/>
        </w:rPr>
      </w:pPr>
    </w:p>
    <w:p>
      <w:pPr>
        <w:pStyle w:val="documentskn-slm1notRNACNTCSectionsummSecheadingsectiontitle"/>
        <w:pBdr>
          <w:top w:val="none" w:sz="0" w:space="0" w:color="auto"/>
          <w:left w:val="none" w:sz="0" w:space="0" w:color="auto"/>
          <w:bottom w:val="none" w:sz="0" w:space="0" w:color="auto"/>
          <w:right w:val="none" w:sz="0" w:space="0" w:color="auto"/>
        </w:pBdr>
        <w:spacing w:before="0" w:after="220" w:line="300" w:lineRule="atLeast"/>
        <w:ind w:left="0" w:right="0"/>
        <w:rPr>
          <w:rFonts w:ascii="Montserrat" w:eastAsia="Montserrat" w:hAnsi="Montserrat" w:cs="Montserrat"/>
          <w:b/>
          <w:bCs/>
          <w:caps/>
          <w:vanish/>
          <w:color w:val="000000"/>
          <w:spacing w:val="20"/>
          <w:bdr w:val="none" w:sz="0" w:space="0" w:color="auto"/>
          <w:vertAlign w:val="baseline"/>
        </w:rPr>
      </w:pPr>
      <w:r>
        <w:rPr>
          <w:rFonts w:ascii="Montserrat" w:eastAsia="Montserrat" w:hAnsi="Montserrat" w:cs="Montserrat"/>
          <w:b/>
          <w:bCs/>
          <w:caps/>
          <w:color w:val="000000"/>
          <w:spacing w:val="20"/>
          <w:bdr w:val="none" w:sz="0" w:space="0" w:color="auto"/>
          <w:vertAlign w:val="baseline"/>
        </w:rPr>
        <w:t>Professional Summary</w:t>
      </w:r>
    </w:p>
    <w:p>
      <w:pPr>
        <w:pStyle w:val="p"/>
        <w:pBdr>
          <w:top w:val="none" w:sz="0" w:space="0" w:color="auto"/>
          <w:left w:val="none" w:sz="0" w:space="0" w:color="auto"/>
          <w:bottom w:val="none" w:sz="0" w:space="0" w:color="auto"/>
          <w:right w:val="none" w:sz="0" w:space="0" w:color="auto"/>
        </w:pBdr>
        <w:spacing w:before="0" w:after="0"/>
        <w:ind w:left="0" w:right="0"/>
        <w:rPr>
          <w:rFonts w:ascii="Open Sans" w:eastAsia="Open Sans" w:hAnsi="Open Sans" w:cs="Open Sans"/>
          <w:color w:val="000000"/>
          <w:sz w:val="20"/>
          <w:szCs w:val="20"/>
          <w:bdr w:val="none" w:sz="0" w:space="0" w:color="auto"/>
          <w:vertAlign w:val="baseline"/>
        </w:rPr>
      </w:pPr>
      <w:r>
        <w:rPr>
          <w:rFonts w:ascii="Open Sans" w:eastAsia="Open Sans" w:hAnsi="Open Sans" w:cs="Open Sans"/>
          <w:color w:val="000000"/>
          <w:sz w:val="20"/>
          <w:szCs w:val="20"/>
          <w:bdr w:val="none" w:sz="0" w:space="0" w:color="auto"/>
          <w:vertAlign w:val="baseline"/>
        </w:rPr>
        <w:t>Sr. Software Engineer (IT-Analyst) with 10+ years of experience and demonstrated history of working in Business Process Management, Release Management, Data analyst and production support. Responsible for planning, designing, scheduling, deploying, and controlling software releases. Ensures that release teams efficiently deliver the applications and upgrades required by the business while maintaining the integrity of the existing production environment.</w:t>
      </w:r>
    </w:p>
    <w:p>
      <w:pPr>
        <w:pStyle w:val="documentskn-slm1sectiontitle"/>
        <w:pBdr>
          <w:top w:val="none" w:sz="0" w:space="0" w:color="auto"/>
          <w:left w:val="none" w:sz="0" w:space="0" w:color="auto"/>
          <w:bottom w:val="none" w:sz="0" w:space="0" w:color="auto"/>
          <w:right w:val="none" w:sz="0" w:space="0" w:color="auto"/>
        </w:pBdr>
        <w:spacing w:before="500" w:after="220"/>
        <w:ind w:left="0" w:right="0"/>
        <w:rPr>
          <w:rFonts w:ascii="Montserrat" w:eastAsia="Montserrat" w:hAnsi="Montserrat" w:cs="Montserrat"/>
          <w:b/>
          <w:bCs/>
          <w:caps/>
          <w:color w:val="000000"/>
          <w:spacing w:val="20"/>
          <w:bdr w:val="none" w:sz="0" w:space="0" w:color="auto"/>
          <w:vertAlign w:val="baseline"/>
        </w:rPr>
      </w:pPr>
      <w:r>
        <w:rPr>
          <w:color w:val="000000"/>
          <w:bdr w:val="none" w:sz="0" w:space="0" w:color="auto"/>
          <w:vertAlign w:val="baseline"/>
        </w:rPr>
        <w:t>Experience</w:t>
      </w:r>
    </w:p>
    <w:tbl>
      <w:tblPr>
        <w:tblStyle w:val="documentskn-slm1twocolparatable"/>
        <w:tblW w:w="0" w:type="auto"/>
        <w:tblCellSpacing w:w="0" w:type="dxa"/>
        <w:tblLayout w:type="fixed"/>
        <w:tblCellMar>
          <w:top w:w="0" w:type="dxa"/>
          <w:left w:w="0" w:type="dxa"/>
          <w:bottom w:w="0" w:type="dxa"/>
          <w:right w:w="0" w:type="dxa"/>
        </w:tblCellMar>
        <w:tblLook w:val="05E0"/>
      </w:tblPr>
      <w:tblGrid>
        <w:gridCol w:w="1800"/>
        <w:gridCol w:w="200"/>
        <w:gridCol w:w="83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1800" w:type="dxa"/>
            <w:noWrap w:val="0"/>
            <w:tcMar>
              <w:top w:w="0" w:type="dxa"/>
              <w:left w:w="0" w:type="dxa"/>
              <w:bottom w:w="0" w:type="dxa"/>
              <w:right w:w="0" w:type="dxa"/>
            </w:tcMar>
            <w:vAlign w:val="top"/>
            <w:hideMark/>
          </w:tcPr>
          <w:p>
            <w:pPr>
              <w:rPr>
                <w:rFonts w:ascii="Open Sans" w:eastAsia="Open Sans" w:hAnsi="Open Sans" w:cs="Open Sans"/>
                <w:color w:val="000000"/>
                <w:sz w:val="20"/>
                <w:szCs w:val="20"/>
                <w:bdr w:val="none" w:sz="0" w:space="0" w:color="auto"/>
                <w:vertAlign w:val="baseline"/>
              </w:rPr>
            </w:pPr>
            <w:r>
              <w:rPr>
                <w:rStyle w:val="span"/>
                <w:rFonts w:ascii="Open Sans" w:eastAsia="Open Sans" w:hAnsi="Open Sans" w:cs="Open Sans"/>
                <w:caps w:val="0"/>
                <w:color w:val="666666"/>
                <w:sz w:val="20"/>
                <w:szCs w:val="20"/>
              </w:rPr>
              <w:t>05/2022</w:t>
            </w:r>
            <w:r>
              <w:rPr>
                <w:rStyle w:val="documentskn-slm1twocolparatabledateswrapper"/>
                <w:rFonts w:ascii="Open Sans" w:eastAsia="Open Sans" w:hAnsi="Open Sans" w:cs="Open Sans"/>
                <w:caps w:val="0"/>
                <w:color w:val="666666"/>
                <w:sz w:val="20"/>
                <w:szCs w:val="20"/>
                <w:bdr w:val="none" w:sz="0" w:space="0" w:color="auto"/>
                <w:vertAlign w:val="baseline"/>
              </w:rPr>
              <w:t xml:space="preserve"> </w:t>
            </w:r>
            <w:r>
              <w:rPr>
                <w:rStyle w:val="span"/>
                <w:rFonts w:ascii="Open Sans" w:eastAsia="Open Sans" w:hAnsi="Open Sans" w:cs="Open Sans"/>
                <w:caps w:val="0"/>
                <w:color w:val="666666"/>
                <w:sz w:val="20"/>
                <w:szCs w:val="20"/>
              </w:rPr>
              <w:t xml:space="preserve">- </w:t>
            </w:r>
            <w:r>
              <w:rPr>
                <w:rStyle w:val="span"/>
                <w:rFonts w:ascii="Open Sans" w:eastAsia="Open Sans" w:hAnsi="Open Sans" w:cs="Open Sans"/>
                <w:caps w:val="0"/>
                <w:color w:val="666666"/>
                <w:sz w:val="20"/>
                <w:szCs w:val="20"/>
              </w:rPr>
              <w:t>Current</w:t>
            </w:r>
          </w:p>
        </w:tc>
        <w:tc>
          <w:tcPr>
            <w:tcW w:w="200" w:type="dxa"/>
            <w:noWrap w:val="0"/>
            <w:tcMar>
              <w:top w:w="0" w:type="dxa"/>
              <w:left w:w="0" w:type="dxa"/>
              <w:bottom w:w="0" w:type="dxa"/>
              <w:right w:w="0" w:type="dxa"/>
            </w:tcMar>
            <w:vAlign w:val="top"/>
            <w:hideMark/>
          </w:tcPr>
          <w:p>
            <w:pPr>
              <w:rPr>
                <w:rStyle w:val="span"/>
                <w:rFonts w:ascii="Open Sans" w:eastAsia="Open Sans" w:hAnsi="Open Sans" w:cs="Open Sans"/>
                <w:caps w:val="0"/>
                <w:color w:val="666666"/>
                <w:sz w:val="20"/>
                <w:szCs w:val="20"/>
              </w:rPr>
            </w:pPr>
          </w:p>
        </w:tc>
        <w:tc>
          <w:tcPr>
            <w:tcW w:w="8306" w:type="dxa"/>
            <w:tcMar>
              <w:top w:w="0" w:type="dxa"/>
              <w:left w:w="0" w:type="dxa"/>
              <w:bottom w:w="0" w:type="dxa"/>
              <w:right w:w="0" w:type="dxa"/>
            </w:tcMar>
            <w:vAlign w:val="top"/>
            <w:hideMark/>
          </w:tcPr>
          <w:p>
            <w:pPr>
              <w:rPr>
                <w:rStyle w:val="span"/>
                <w:rFonts w:ascii="Open Sans" w:eastAsia="Open Sans" w:hAnsi="Open Sans" w:cs="Open Sans"/>
                <w:caps w:val="0"/>
                <w:color w:val="666666"/>
                <w:sz w:val="20"/>
                <w:szCs w:val="20"/>
              </w:rPr>
            </w:pPr>
            <w:r>
              <w:rPr>
                <w:rStyle w:val="span"/>
                <w:rFonts w:ascii="Open Sans" w:eastAsia="Open Sans" w:hAnsi="Open Sans" w:cs="Open Sans"/>
                <w:b/>
                <w:bCs/>
                <w:i/>
                <w:iCs/>
                <w:caps w:val="0"/>
                <w:color w:val="000000"/>
                <w:sz w:val="20"/>
                <w:szCs w:val="20"/>
              </w:rPr>
              <w:t>Release Manager</w:t>
            </w:r>
            <w:r>
              <w:rPr>
                <w:rStyle w:val="span"/>
                <w:rFonts w:ascii="Open Sans" w:eastAsia="Open Sans" w:hAnsi="Open Sans" w:cs="Open Sans"/>
                <w:b/>
                <w:bCs/>
                <w:i/>
                <w:iCs/>
                <w:caps w:val="0"/>
                <w:color w:val="000000"/>
                <w:sz w:val="20"/>
                <w:szCs w:val="20"/>
              </w:rPr>
              <w:t xml:space="preserve">, </w:t>
            </w:r>
            <w:r>
              <w:rPr>
                <w:rStyle w:val="span"/>
                <w:rFonts w:ascii="Open Sans" w:eastAsia="Open Sans" w:hAnsi="Open Sans" w:cs="Open Sans"/>
                <w:b/>
                <w:bCs/>
                <w:caps w:val="0"/>
                <w:color w:val="000000"/>
                <w:sz w:val="20"/>
                <w:szCs w:val="20"/>
              </w:rPr>
              <w:t>L&amp;T Finance Services</w:t>
            </w:r>
            <w:r>
              <w:rPr>
                <w:rStyle w:val="span"/>
                <w:rFonts w:ascii="Open Sans" w:eastAsia="Open Sans" w:hAnsi="Open Sans" w:cs="Open Sans"/>
                <w:b/>
                <w:bCs/>
                <w:caps w:val="0"/>
                <w:color w:val="000000"/>
                <w:sz w:val="20"/>
                <w:szCs w:val="20"/>
              </w:rPr>
              <w:t xml:space="preserve">, </w:t>
            </w:r>
            <w:r>
              <w:rPr>
                <w:rStyle w:val="span"/>
                <w:rFonts w:ascii="Open Sans" w:eastAsia="Open Sans" w:hAnsi="Open Sans" w:cs="Open Sans"/>
                <w:b/>
                <w:bCs/>
                <w:caps w:val="0"/>
                <w:color w:val="000000"/>
                <w:sz w:val="20"/>
                <w:szCs w:val="20"/>
              </w:rPr>
              <w:t>Mumbai</w:t>
            </w:r>
            <w:r>
              <w:rPr>
                <w:rStyle w:val="documentskn-slm1txtBold"/>
                <w:rFonts w:ascii="Open Sans" w:eastAsia="Open Sans" w:hAnsi="Open Sans" w:cs="Open Sans"/>
                <w:b/>
                <w:bCs/>
                <w:caps w:val="0"/>
                <w:color w:val="000000"/>
                <w:sz w:val="20"/>
                <w:szCs w:val="20"/>
              </w:rPr>
              <w:t xml:space="preserve"> </w:t>
            </w:r>
          </w:p>
          <w:p>
            <w:pPr>
              <w:pStyle w:val="documentskn-slm1ullinth-child1"/>
              <w:numPr>
                <w:ilvl w:val="0"/>
                <w:numId w:val="1"/>
              </w:numPr>
              <w:spacing w:before="80"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Plan the release of project deliverables and release life cycle.</w:t>
            </w:r>
          </w:p>
          <w:p>
            <w:pPr>
              <w:pStyle w:val="documentskn-slm1ulli"/>
              <w:numPr>
                <w:ilvl w:val="0"/>
                <w:numId w:val="1"/>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Communicate the project-related tasks such as plans, timelines, requirements, etc. between different teams.</w:t>
            </w:r>
          </w:p>
          <w:p>
            <w:pPr>
              <w:pStyle w:val="documentskn-slm1ulli"/>
              <w:numPr>
                <w:ilvl w:val="0"/>
                <w:numId w:val="1"/>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Coordinate the release schedule and resources required depending upon the third-party applications, defect backlogs, planned releases, and infrastructure updates.</w:t>
            </w:r>
          </w:p>
          <w:p>
            <w:pPr>
              <w:pStyle w:val="documentskn-slm1ulli"/>
              <w:numPr>
                <w:ilvl w:val="0"/>
                <w:numId w:val="1"/>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Identify the risks that can delay the release and manage them, such that the scope scheduled, and quality of the release is not affected.</w:t>
            </w:r>
          </w:p>
          <w:p>
            <w:pPr>
              <w:pStyle w:val="documentskn-slm1ulli"/>
              <w:numPr>
                <w:ilvl w:val="0"/>
                <w:numId w:val="1"/>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Track the progress and find issues, if any. Always work to improve the process of release.</w:t>
            </w:r>
          </w:p>
          <w:p>
            <w:pPr>
              <w:pStyle w:val="documentskn-slm1ulli"/>
              <w:numPr>
                <w:ilvl w:val="0"/>
                <w:numId w:val="1"/>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Make sure that the release is planned, according to the requirements and budget.</w:t>
            </w:r>
          </w:p>
          <w:p>
            <w:pPr>
              <w:pStyle w:val="documentskn-slm1ulli"/>
              <w:numPr>
                <w:ilvl w:val="0"/>
                <w:numId w:val="1"/>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Schedule the release readiness reviews before deployment and milestone reviews after each release.</w:t>
            </w:r>
          </w:p>
          <w:p>
            <w:pPr>
              <w:pStyle w:val="documentskn-slm1ulli"/>
              <w:numPr>
                <w:ilvl w:val="0"/>
                <w:numId w:val="1"/>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Create plans for the implementation and deployment as per the release schedule.</w:t>
            </w:r>
          </w:p>
          <w:p>
            <w:pPr>
              <w:pStyle w:val="documentskn-slm1ulli"/>
              <w:numPr>
                <w:ilvl w:val="0"/>
                <w:numId w:val="1"/>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Plan and give weekly updates on the release activities.</w:t>
            </w:r>
          </w:p>
          <w:p>
            <w:pPr>
              <w:pStyle w:val="documentskn-slm1ulli"/>
              <w:numPr>
                <w:ilvl w:val="0"/>
                <w:numId w:val="1"/>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Make sure the allocation of Release Engineers to every release.</w:t>
            </w:r>
          </w:p>
          <w:p>
            <w:pPr>
              <w:pStyle w:val="documentskn-slm1ulli"/>
              <w:numPr>
                <w:ilvl w:val="0"/>
                <w:numId w:val="1"/>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Communicate with release managers from different IT departments.</w:t>
            </w:r>
          </w:p>
          <w:p>
            <w:pPr>
              <w:pStyle w:val="documentskn-slm1ulli"/>
              <w:numPr>
                <w:ilvl w:val="0"/>
                <w:numId w:val="1"/>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Lead the Go-Live activities to deploy the software successfully.</w:t>
            </w:r>
          </w:p>
          <w:p>
            <w:pPr>
              <w:pStyle w:val="documentskn-slm1ulli"/>
              <w:numPr>
                <w:ilvl w:val="0"/>
                <w:numId w:val="1"/>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Team up with relevant development teams responsible for building the automation tools used to develop and deploy the software.</w:t>
            </w:r>
          </w:p>
          <w:p>
            <w:pPr>
              <w:pStyle w:val="documentskn-slm1ulli"/>
              <w:numPr>
                <w:ilvl w:val="0"/>
                <w:numId w:val="1"/>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Schedule the CAB meetings to discuss the release schedules with the team and find roadblocks, if any.</w:t>
            </w:r>
          </w:p>
          <w:p>
            <w:pPr>
              <w:pStyle w:val="documentskn-slm1ulli"/>
              <w:numPr>
                <w:ilvl w:val="0"/>
                <w:numId w:val="1"/>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Maintain documentation related to procedures on build and release, various notifications lists, and dependencies.</w:t>
            </w:r>
          </w:p>
          <w:p>
            <w:pPr>
              <w:pStyle w:val="documentskn-slm1ulli"/>
              <w:numPr>
                <w:ilvl w:val="0"/>
                <w:numId w:val="1"/>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Make improvements in the methodologies used for configuration management and development of software that helps to find ways to use in configuration management.</w:t>
            </w:r>
          </w:p>
          <w:p>
            <w:pPr>
              <w:pStyle w:val="documentskn-slm1ulli"/>
              <w:numPr>
                <w:ilvl w:val="0"/>
                <w:numId w:val="1"/>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Conduct Retrospective meetings for every release.</w:t>
            </w:r>
          </w:p>
        </w:tc>
      </w:tr>
    </w:tbl>
    <w:p>
      <w:pPr>
        <w:rPr>
          <w:vanish/>
        </w:rPr>
      </w:pPr>
    </w:p>
    <w:tbl>
      <w:tblPr>
        <w:tblStyle w:val="documentskn-slm1twocolparatable"/>
        <w:tblW w:w="0" w:type="auto"/>
        <w:tblCellSpacing w:w="0" w:type="dxa"/>
        <w:tblLayout w:type="fixed"/>
        <w:tblCellMar>
          <w:top w:w="0" w:type="dxa"/>
          <w:left w:w="0" w:type="dxa"/>
          <w:bottom w:w="0" w:type="dxa"/>
          <w:right w:w="0" w:type="dxa"/>
        </w:tblCellMar>
        <w:tblLook w:val="05E0"/>
      </w:tblPr>
      <w:tblGrid>
        <w:gridCol w:w="1800"/>
        <w:gridCol w:w="200"/>
        <w:gridCol w:w="83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1800" w:type="dxa"/>
            <w:noWrap w:val="0"/>
            <w:tcMar>
              <w:top w:w="300" w:type="dxa"/>
              <w:left w:w="0" w:type="dxa"/>
              <w:bottom w:w="0" w:type="dxa"/>
              <w:right w:w="0" w:type="dxa"/>
            </w:tcMar>
            <w:vAlign w:val="top"/>
            <w:hideMark/>
          </w:tcPr>
          <w:p>
            <w:pPr>
              <w:rPr>
                <w:rFonts w:ascii="Open Sans" w:eastAsia="Open Sans" w:hAnsi="Open Sans" w:cs="Open Sans"/>
                <w:color w:val="000000"/>
                <w:sz w:val="20"/>
                <w:szCs w:val="20"/>
                <w:bdr w:val="none" w:sz="0" w:space="0" w:color="auto"/>
                <w:vertAlign w:val="baseline"/>
              </w:rPr>
            </w:pPr>
            <w:r>
              <w:rPr>
                <w:rStyle w:val="span"/>
                <w:rFonts w:ascii="Open Sans" w:eastAsia="Open Sans" w:hAnsi="Open Sans" w:cs="Open Sans"/>
                <w:caps w:val="0"/>
                <w:color w:val="666666"/>
                <w:sz w:val="20"/>
                <w:szCs w:val="20"/>
              </w:rPr>
              <w:t>11/2020</w:t>
            </w:r>
            <w:r>
              <w:rPr>
                <w:rStyle w:val="documentskn-slm1twocolparatabledateswrapper"/>
                <w:rFonts w:ascii="Open Sans" w:eastAsia="Open Sans" w:hAnsi="Open Sans" w:cs="Open Sans"/>
                <w:caps w:val="0"/>
                <w:color w:val="666666"/>
                <w:sz w:val="20"/>
                <w:szCs w:val="20"/>
                <w:bdr w:val="none" w:sz="0" w:space="0" w:color="auto"/>
                <w:vertAlign w:val="baseline"/>
              </w:rPr>
              <w:t xml:space="preserve"> </w:t>
            </w:r>
            <w:r>
              <w:rPr>
                <w:rStyle w:val="span"/>
                <w:rFonts w:ascii="Open Sans" w:eastAsia="Open Sans" w:hAnsi="Open Sans" w:cs="Open Sans"/>
                <w:caps w:val="0"/>
                <w:color w:val="666666"/>
                <w:sz w:val="20"/>
                <w:szCs w:val="20"/>
              </w:rPr>
              <w:t xml:space="preserve">- </w:t>
            </w:r>
            <w:r>
              <w:rPr>
                <w:rStyle w:val="span"/>
                <w:rFonts w:ascii="Open Sans" w:eastAsia="Open Sans" w:hAnsi="Open Sans" w:cs="Open Sans"/>
                <w:caps w:val="0"/>
                <w:color w:val="666666"/>
                <w:sz w:val="20"/>
                <w:szCs w:val="20"/>
              </w:rPr>
              <w:t>05/2022</w:t>
            </w:r>
          </w:p>
        </w:tc>
        <w:tc>
          <w:tcPr>
            <w:tcW w:w="200" w:type="dxa"/>
            <w:noWrap w:val="0"/>
            <w:tcMar>
              <w:top w:w="300" w:type="dxa"/>
              <w:left w:w="0" w:type="dxa"/>
              <w:bottom w:w="0" w:type="dxa"/>
              <w:right w:w="0" w:type="dxa"/>
            </w:tcMar>
            <w:vAlign w:val="top"/>
            <w:hideMark/>
          </w:tcPr>
          <w:p>
            <w:pPr>
              <w:rPr>
                <w:rStyle w:val="span"/>
                <w:rFonts w:ascii="Open Sans" w:eastAsia="Open Sans" w:hAnsi="Open Sans" w:cs="Open Sans"/>
                <w:caps w:val="0"/>
                <w:color w:val="666666"/>
                <w:sz w:val="20"/>
                <w:szCs w:val="20"/>
              </w:rPr>
            </w:pPr>
          </w:p>
        </w:tc>
        <w:tc>
          <w:tcPr>
            <w:tcW w:w="8306" w:type="dxa"/>
            <w:tcMar>
              <w:top w:w="300" w:type="dxa"/>
              <w:left w:w="0" w:type="dxa"/>
              <w:bottom w:w="0" w:type="dxa"/>
              <w:right w:w="0" w:type="dxa"/>
            </w:tcMar>
            <w:vAlign w:val="top"/>
            <w:hideMark/>
          </w:tcPr>
          <w:p>
            <w:pPr>
              <w:rPr>
                <w:rStyle w:val="span"/>
                <w:rFonts w:ascii="Open Sans" w:eastAsia="Open Sans" w:hAnsi="Open Sans" w:cs="Open Sans"/>
                <w:caps w:val="0"/>
                <w:color w:val="666666"/>
                <w:sz w:val="20"/>
                <w:szCs w:val="20"/>
              </w:rPr>
            </w:pPr>
            <w:r>
              <w:rPr>
                <w:rStyle w:val="span"/>
                <w:rFonts w:ascii="Open Sans" w:eastAsia="Open Sans" w:hAnsi="Open Sans" w:cs="Open Sans"/>
                <w:b/>
                <w:bCs/>
                <w:i/>
                <w:iCs/>
                <w:caps w:val="0"/>
                <w:color w:val="000000"/>
                <w:sz w:val="20"/>
                <w:szCs w:val="20"/>
              </w:rPr>
              <w:t>Senior Software Engineer</w:t>
            </w:r>
            <w:r>
              <w:rPr>
                <w:rStyle w:val="span"/>
                <w:rFonts w:ascii="Open Sans" w:eastAsia="Open Sans" w:hAnsi="Open Sans" w:cs="Open Sans"/>
                <w:b/>
                <w:bCs/>
                <w:i/>
                <w:iCs/>
                <w:caps w:val="0"/>
                <w:color w:val="000000"/>
                <w:sz w:val="20"/>
                <w:szCs w:val="20"/>
              </w:rPr>
              <w:t xml:space="preserve">, </w:t>
            </w:r>
            <w:r>
              <w:rPr>
                <w:rStyle w:val="span"/>
                <w:rFonts w:ascii="Open Sans" w:eastAsia="Open Sans" w:hAnsi="Open Sans" w:cs="Open Sans"/>
                <w:b/>
                <w:bCs/>
                <w:caps w:val="0"/>
                <w:color w:val="000000"/>
                <w:sz w:val="20"/>
                <w:szCs w:val="20"/>
              </w:rPr>
              <w:t>Micro Point Computer Limited -MPCL (Client LTFS)</w:t>
            </w:r>
            <w:r>
              <w:rPr>
                <w:rStyle w:val="span"/>
                <w:rFonts w:ascii="Open Sans" w:eastAsia="Open Sans" w:hAnsi="Open Sans" w:cs="Open Sans"/>
                <w:b/>
                <w:bCs/>
                <w:caps w:val="0"/>
                <w:color w:val="000000"/>
                <w:sz w:val="20"/>
                <w:szCs w:val="20"/>
              </w:rPr>
              <w:t xml:space="preserve">, </w:t>
            </w:r>
            <w:r>
              <w:rPr>
                <w:rStyle w:val="span"/>
                <w:rFonts w:ascii="Open Sans" w:eastAsia="Open Sans" w:hAnsi="Open Sans" w:cs="Open Sans"/>
                <w:b/>
                <w:bCs/>
                <w:caps w:val="0"/>
                <w:color w:val="000000"/>
                <w:sz w:val="20"/>
                <w:szCs w:val="20"/>
              </w:rPr>
              <w:t>Mumbai</w:t>
            </w:r>
            <w:r>
              <w:rPr>
                <w:rStyle w:val="documentskn-slm1txtBold"/>
                <w:rFonts w:ascii="Open Sans" w:eastAsia="Open Sans" w:hAnsi="Open Sans" w:cs="Open Sans"/>
                <w:b/>
                <w:bCs/>
                <w:caps w:val="0"/>
                <w:color w:val="000000"/>
                <w:sz w:val="20"/>
                <w:szCs w:val="20"/>
              </w:rPr>
              <w:t xml:space="preserve"> </w:t>
            </w:r>
          </w:p>
          <w:p>
            <w:pPr>
              <w:pStyle w:val="p"/>
              <w:spacing w:before="0" w:after="0"/>
              <w:ind w:left="100" w:right="0"/>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Prepare and manage Release plan/Release calendar for major/ minor releases for a year</w:t>
            </w:r>
          </w:p>
          <w:p>
            <w:pPr>
              <w:pStyle w:val="p"/>
              <w:spacing w:before="0" w:after="0"/>
              <w:ind w:left="100" w:right="0"/>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Forward Plan the release windows and cycles across a portfolio. Responsible for the release during post-release and stabilization phase.</w:t>
            </w:r>
          </w:p>
          <w:p>
            <w:pPr>
              <w:pStyle w:val="p"/>
              <w:spacing w:before="0" w:after="0"/>
              <w:ind w:left="100" w:right="0"/>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Monitoring and driving overall development process from gathering requirements to</w:t>
            </w:r>
          </w:p>
          <w:p>
            <w:pPr>
              <w:pStyle w:val="p"/>
              <w:spacing w:before="0" w:after="0"/>
              <w:ind w:left="100" w:right="0"/>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deploying in the Production environment. Working closely with in house operations team to automate existing processes in order to increase efficiency.</w:t>
            </w:r>
          </w:p>
          <w:p>
            <w:pPr>
              <w:pStyle w:val="p"/>
              <w:spacing w:before="0" w:after="0"/>
              <w:ind w:left="100" w:right="0"/>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Preparing/Reviewing the documents (Solution Documents, Business Requirements Document, SOP's &amp; Project Plan) to promote better functionality for clients.</w:t>
            </w:r>
          </w:p>
          <w:p>
            <w:pPr>
              <w:pStyle w:val="p"/>
              <w:spacing w:before="0" w:after="0"/>
              <w:ind w:left="100" w:right="0"/>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Conduct Release Readiness reviews, Milestone Reviews, and Business</w:t>
            </w:r>
          </w:p>
          <w:p>
            <w:pPr>
              <w:pStyle w:val="p"/>
              <w:spacing w:before="0" w:after="0"/>
              <w:ind w:left="100" w:right="0"/>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Go/No-Go reviews Produce Deployment,</w:t>
            </w:r>
          </w:p>
          <w:p>
            <w:pPr>
              <w:pStyle w:val="p"/>
              <w:spacing w:before="0" w:after="0"/>
              <w:ind w:left="100" w:right="0"/>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Run Books and Implementation Plans</w:t>
            </w:r>
          </w:p>
          <w:p>
            <w:pPr>
              <w:pStyle w:val="p"/>
              <w:spacing w:before="0" w:after="0"/>
              <w:ind w:left="100" w:right="0"/>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Communicate release details and schedules to the Business as required</w:t>
            </w:r>
          </w:p>
        </w:tc>
      </w:tr>
    </w:tbl>
    <w:p>
      <w:pPr>
        <w:rPr>
          <w:vanish/>
        </w:rPr>
      </w:pPr>
    </w:p>
    <w:tbl>
      <w:tblPr>
        <w:tblStyle w:val="documentskn-slm1twocolparatable"/>
        <w:tblW w:w="0" w:type="auto"/>
        <w:tblCellSpacing w:w="0" w:type="dxa"/>
        <w:tblLayout w:type="fixed"/>
        <w:tblCellMar>
          <w:top w:w="0" w:type="dxa"/>
          <w:left w:w="0" w:type="dxa"/>
          <w:bottom w:w="0" w:type="dxa"/>
          <w:right w:w="0" w:type="dxa"/>
        </w:tblCellMar>
        <w:tblLook w:val="05E0"/>
      </w:tblPr>
      <w:tblGrid>
        <w:gridCol w:w="1800"/>
        <w:gridCol w:w="200"/>
        <w:gridCol w:w="83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1800" w:type="dxa"/>
            <w:noWrap w:val="0"/>
            <w:tcMar>
              <w:top w:w="300" w:type="dxa"/>
              <w:left w:w="0" w:type="dxa"/>
              <w:bottom w:w="0" w:type="dxa"/>
              <w:right w:w="0" w:type="dxa"/>
            </w:tcMar>
            <w:vAlign w:val="top"/>
            <w:hideMark/>
          </w:tcPr>
          <w:p>
            <w:pPr>
              <w:rPr>
                <w:rFonts w:ascii="Open Sans" w:eastAsia="Open Sans" w:hAnsi="Open Sans" w:cs="Open Sans"/>
                <w:color w:val="000000"/>
                <w:sz w:val="20"/>
                <w:szCs w:val="20"/>
                <w:bdr w:val="none" w:sz="0" w:space="0" w:color="auto"/>
                <w:vertAlign w:val="baseline"/>
              </w:rPr>
            </w:pPr>
            <w:r>
              <w:rPr>
                <w:rStyle w:val="span"/>
                <w:rFonts w:ascii="Open Sans" w:eastAsia="Open Sans" w:hAnsi="Open Sans" w:cs="Open Sans"/>
                <w:caps w:val="0"/>
                <w:color w:val="666666"/>
                <w:sz w:val="20"/>
                <w:szCs w:val="20"/>
              </w:rPr>
              <w:t>04/2020</w:t>
            </w:r>
            <w:r>
              <w:rPr>
                <w:rStyle w:val="documentskn-slm1twocolparatabledateswrapper"/>
                <w:rFonts w:ascii="Open Sans" w:eastAsia="Open Sans" w:hAnsi="Open Sans" w:cs="Open Sans"/>
                <w:caps w:val="0"/>
                <w:color w:val="666666"/>
                <w:sz w:val="20"/>
                <w:szCs w:val="20"/>
                <w:bdr w:val="none" w:sz="0" w:space="0" w:color="auto"/>
                <w:vertAlign w:val="baseline"/>
              </w:rPr>
              <w:t xml:space="preserve"> </w:t>
            </w:r>
            <w:r>
              <w:rPr>
                <w:rStyle w:val="span"/>
                <w:rFonts w:ascii="Open Sans" w:eastAsia="Open Sans" w:hAnsi="Open Sans" w:cs="Open Sans"/>
                <w:caps w:val="0"/>
                <w:color w:val="666666"/>
                <w:sz w:val="20"/>
                <w:szCs w:val="20"/>
              </w:rPr>
              <w:t xml:space="preserve">- </w:t>
            </w:r>
            <w:r>
              <w:rPr>
                <w:rStyle w:val="span"/>
                <w:rFonts w:ascii="Open Sans" w:eastAsia="Open Sans" w:hAnsi="Open Sans" w:cs="Open Sans"/>
                <w:caps w:val="0"/>
                <w:color w:val="666666"/>
                <w:sz w:val="20"/>
                <w:szCs w:val="20"/>
              </w:rPr>
              <w:t>11/2020</w:t>
            </w:r>
          </w:p>
        </w:tc>
        <w:tc>
          <w:tcPr>
            <w:tcW w:w="200" w:type="dxa"/>
            <w:noWrap w:val="0"/>
            <w:tcMar>
              <w:top w:w="300" w:type="dxa"/>
              <w:left w:w="0" w:type="dxa"/>
              <w:bottom w:w="0" w:type="dxa"/>
              <w:right w:w="0" w:type="dxa"/>
            </w:tcMar>
            <w:vAlign w:val="top"/>
            <w:hideMark/>
          </w:tcPr>
          <w:p>
            <w:pPr>
              <w:rPr>
                <w:rStyle w:val="span"/>
                <w:rFonts w:ascii="Open Sans" w:eastAsia="Open Sans" w:hAnsi="Open Sans" w:cs="Open Sans"/>
                <w:caps w:val="0"/>
                <w:color w:val="666666"/>
                <w:sz w:val="20"/>
                <w:szCs w:val="20"/>
              </w:rPr>
            </w:pPr>
          </w:p>
        </w:tc>
        <w:tc>
          <w:tcPr>
            <w:tcW w:w="8306" w:type="dxa"/>
            <w:tcMar>
              <w:top w:w="300" w:type="dxa"/>
              <w:left w:w="0" w:type="dxa"/>
              <w:bottom w:w="0" w:type="dxa"/>
              <w:right w:w="0" w:type="dxa"/>
            </w:tcMar>
            <w:vAlign w:val="top"/>
            <w:hideMark/>
          </w:tcPr>
          <w:p>
            <w:pPr>
              <w:rPr>
                <w:rStyle w:val="span"/>
                <w:rFonts w:ascii="Open Sans" w:eastAsia="Open Sans" w:hAnsi="Open Sans" w:cs="Open Sans"/>
                <w:caps w:val="0"/>
                <w:color w:val="666666"/>
                <w:sz w:val="20"/>
                <w:szCs w:val="20"/>
              </w:rPr>
            </w:pPr>
            <w:r>
              <w:rPr>
                <w:rStyle w:val="span"/>
                <w:rFonts w:ascii="Open Sans" w:eastAsia="Open Sans" w:hAnsi="Open Sans" w:cs="Open Sans"/>
                <w:b/>
                <w:bCs/>
                <w:i/>
                <w:iCs/>
                <w:caps w:val="0"/>
                <w:color w:val="000000"/>
                <w:sz w:val="20"/>
                <w:szCs w:val="20"/>
              </w:rPr>
              <w:t>Senior Software Engineer</w:t>
            </w:r>
            <w:r>
              <w:rPr>
                <w:rStyle w:val="span"/>
                <w:rFonts w:ascii="Open Sans" w:eastAsia="Open Sans" w:hAnsi="Open Sans" w:cs="Open Sans"/>
                <w:b/>
                <w:bCs/>
                <w:i/>
                <w:iCs/>
                <w:caps w:val="0"/>
                <w:color w:val="000000"/>
                <w:sz w:val="20"/>
                <w:szCs w:val="20"/>
              </w:rPr>
              <w:t xml:space="preserve">, </w:t>
            </w:r>
            <w:r>
              <w:rPr>
                <w:rStyle w:val="span"/>
                <w:rFonts w:ascii="Open Sans" w:eastAsia="Open Sans" w:hAnsi="Open Sans" w:cs="Open Sans"/>
                <w:b/>
                <w:bCs/>
                <w:caps w:val="0"/>
                <w:color w:val="000000"/>
                <w:sz w:val="20"/>
                <w:szCs w:val="20"/>
              </w:rPr>
              <w:t>Clover Infotech (Client LTFS)</w:t>
            </w:r>
            <w:r>
              <w:rPr>
                <w:rStyle w:val="span"/>
                <w:rFonts w:ascii="Open Sans" w:eastAsia="Open Sans" w:hAnsi="Open Sans" w:cs="Open Sans"/>
                <w:b/>
                <w:bCs/>
                <w:caps w:val="0"/>
                <w:color w:val="000000"/>
                <w:sz w:val="20"/>
                <w:szCs w:val="20"/>
              </w:rPr>
              <w:t xml:space="preserve">, </w:t>
            </w:r>
            <w:r>
              <w:rPr>
                <w:rStyle w:val="span"/>
                <w:rFonts w:ascii="Open Sans" w:eastAsia="Open Sans" w:hAnsi="Open Sans" w:cs="Open Sans"/>
                <w:b/>
                <w:bCs/>
                <w:caps w:val="0"/>
                <w:color w:val="000000"/>
                <w:sz w:val="20"/>
                <w:szCs w:val="20"/>
              </w:rPr>
              <w:t>Mumbai</w:t>
            </w:r>
            <w:r>
              <w:rPr>
                <w:rStyle w:val="documentskn-slm1txtBold"/>
                <w:rFonts w:ascii="Open Sans" w:eastAsia="Open Sans" w:hAnsi="Open Sans" w:cs="Open Sans"/>
                <w:b/>
                <w:bCs/>
                <w:caps w:val="0"/>
                <w:color w:val="000000"/>
                <w:sz w:val="20"/>
                <w:szCs w:val="20"/>
              </w:rPr>
              <w:t xml:space="preserve"> </w:t>
            </w:r>
          </w:p>
          <w:p>
            <w:pPr>
              <w:pStyle w:val="documentskn-slm1ullinth-child1"/>
              <w:numPr>
                <w:ilvl w:val="0"/>
                <w:numId w:val="2"/>
              </w:numPr>
              <w:spacing w:before="80"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Working on Git Hub library, Deploy patch on sales force through Eclipse</w:t>
            </w:r>
          </w:p>
          <w:p>
            <w:pPr>
              <w:pStyle w:val="documentskn-slm1ulli"/>
              <w:numPr>
                <w:ilvl w:val="0"/>
                <w:numId w:val="2"/>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Ability to work with Product Owners, Release Managers, to ensure the quality of the software merging to a release</w:t>
            </w:r>
          </w:p>
          <w:p>
            <w:pPr>
              <w:pStyle w:val="documentskn-slm1ulli"/>
              <w:numPr>
                <w:ilvl w:val="0"/>
                <w:numId w:val="2"/>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SCM solutions Perforce/GitHub), CI solutions (Jenkins), Atlassian tools (JIRA),</w:t>
            </w:r>
          </w:p>
          <w:p>
            <w:pPr>
              <w:pStyle w:val="documentskn-slm1ulli"/>
              <w:numPr>
                <w:ilvl w:val="0"/>
                <w:numId w:val="2"/>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Experience working with Git source control code lines, branching, merging, versioning, etc</w:t>
            </w:r>
          </w:p>
          <w:p>
            <w:pPr>
              <w:pStyle w:val="documentskn-slm1ulli"/>
              <w:numPr>
                <w:ilvl w:val="0"/>
                <w:numId w:val="2"/>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Deploys applications and maintain the shared infrastructure, Provide support on the various technologies in use</w:t>
            </w:r>
          </w:p>
          <w:p>
            <w:pPr>
              <w:pStyle w:val="documentskn-slm1ulli"/>
              <w:numPr>
                <w:ilvl w:val="0"/>
                <w:numId w:val="2"/>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Maintains the build environment, the version control system, continuous Integration, defect tracking, collaboration and other supporting tools</w:t>
            </w:r>
          </w:p>
          <w:p>
            <w:pPr>
              <w:pStyle w:val="documentskn-slm1ulli"/>
              <w:numPr>
                <w:ilvl w:val="0"/>
                <w:numId w:val="2"/>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Verifying and certifying Multi product(s) for installation, configuration, dependencies and functionalities including the underlying Database objects (schemas, tables, columns, indexes) and compiled Multi application files (Forms, Reports, BI Publisher reports, EAR files) etc.</w:t>
            </w:r>
          </w:p>
        </w:tc>
      </w:tr>
    </w:tbl>
    <w:p>
      <w:pPr>
        <w:rPr>
          <w:vanish/>
        </w:rPr>
      </w:pPr>
    </w:p>
    <w:tbl>
      <w:tblPr>
        <w:tblStyle w:val="documentskn-slm1twocolparatable"/>
        <w:tblW w:w="0" w:type="auto"/>
        <w:tblCellSpacing w:w="0" w:type="dxa"/>
        <w:tblLayout w:type="fixed"/>
        <w:tblCellMar>
          <w:top w:w="0" w:type="dxa"/>
          <w:left w:w="0" w:type="dxa"/>
          <w:bottom w:w="0" w:type="dxa"/>
          <w:right w:w="0" w:type="dxa"/>
        </w:tblCellMar>
        <w:tblLook w:val="05E0"/>
      </w:tblPr>
      <w:tblGrid>
        <w:gridCol w:w="1800"/>
        <w:gridCol w:w="200"/>
        <w:gridCol w:w="83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1800" w:type="dxa"/>
            <w:noWrap w:val="0"/>
            <w:tcMar>
              <w:top w:w="300" w:type="dxa"/>
              <w:left w:w="0" w:type="dxa"/>
              <w:bottom w:w="0" w:type="dxa"/>
              <w:right w:w="0" w:type="dxa"/>
            </w:tcMar>
            <w:vAlign w:val="top"/>
            <w:hideMark/>
          </w:tcPr>
          <w:p>
            <w:pPr>
              <w:rPr>
                <w:rFonts w:ascii="Open Sans" w:eastAsia="Open Sans" w:hAnsi="Open Sans" w:cs="Open Sans"/>
                <w:color w:val="000000"/>
                <w:sz w:val="20"/>
                <w:szCs w:val="20"/>
                <w:bdr w:val="none" w:sz="0" w:space="0" w:color="auto"/>
                <w:vertAlign w:val="baseline"/>
              </w:rPr>
            </w:pPr>
            <w:r>
              <w:rPr>
                <w:rStyle w:val="span"/>
                <w:rFonts w:ascii="Open Sans" w:eastAsia="Open Sans" w:hAnsi="Open Sans" w:cs="Open Sans"/>
                <w:caps w:val="0"/>
                <w:color w:val="666666"/>
                <w:sz w:val="20"/>
                <w:szCs w:val="20"/>
              </w:rPr>
              <w:t>10/2018</w:t>
            </w:r>
            <w:r>
              <w:rPr>
                <w:rStyle w:val="documentskn-slm1twocolparatabledateswrapper"/>
                <w:rFonts w:ascii="Open Sans" w:eastAsia="Open Sans" w:hAnsi="Open Sans" w:cs="Open Sans"/>
                <w:caps w:val="0"/>
                <w:color w:val="666666"/>
                <w:sz w:val="20"/>
                <w:szCs w:val="20"/>
                <w:bdr w:val="none" w:sz="0" w:space="0" w:color="auto"/>
                <w:vertAlign w:val="baseline"/>
              </w:rPr>
              <w:t xml:space="preserve"> </w:t>
            </w:r>
            <w:r>
              <w:rPr>
                <w:rStyle w:val="span"/>
                <w:rFonts w:ascii="Open Sans" w:eastAsia="Open Sans" w:hAnsi="Open Sans" w:cs="Open Sans"/>
                <w:caps w:val="0"/>
                <w:color w:val="666666"/>
                <w:sz w:val="20"/>
                <w:szCs w:val="20"/>
              </w:rPr>
              <w:t xml:space="preserve">- </w:t>
            </w:r>
            <w:r>
              <w:rPr>
                <w:rStyle w:val="span"/>
                <w:rFonts w:ascii="Open Sans" w:eastAsia="Open Sans" w:hAnsi="Open Sans" w:cs="Open Sans"/>
                <w:caps w:val="0"/>
                <w:color w:val="666666"/>
                <w:sz w:val="20"/>
                <w:szCs w:val="20"/>
              </w:rPr>
              <w:t>04/2020</w:t>
            </w:r>
          </w:p>
        </w:tc>
        <w:tc>
          <w:tcPr>
            <w:tcW w:w="200" w:type="dxa"/>
            <w:noWrap w:val="0"/>
            <w:tcMar>
              <w:top w:w="300" w:type="dxa"/>
              <w:left w:w="0" w:type="dxa"/>
              <w:bottom w:w="0" w:type="dxa"/>
              <w:right w:w="0" w:type="dxa"/>
            </w:tcMar>
            <w:vAlign w:val="top"/>
            <w:hideMark/>
          </w:tcPr>
          <w:p>
            <w:pPr>
              <w:rPr>
                <w:rStyle w:val="span"/>
                <w:rFonts w:ascii="Open Sans" w:eastAsia="Open Sans" w:hAnsi="Open Sans" w:cs="Open Sans"/>
                <w:caps w:val="0"/>
                <w:color w:val="666666"/>
                <w:sz w:val="20"/>
                <w:szCs w:val="20"/>
              </w:rPr>
            </w:pPr>
          </w:p>
        </w:tc>
        <w:tc>
          <w:tcPr>
            <w:tcW w:w="8306" w:type="dxa"/>
            <w:tcMar>
              <w:top w:w="300" w:type="dxa"/>
              <w:left w:w="0" w:type="dxa"/>
              <w:bottom w:w="0" w:type="dxa"/>
              <w:right w:w="0" w:type="dxa"/>
            </w:tcMar>
            <w:vAlign w:val="top"/>
            <w:hideMark/>
          </w:tcPr>
          <w:p>
            <w:pPr>
              <w:rPr>
                <w:rStyle w:val="span"/>
                <w:rFonts w:ascii="Open Sans" w:eastAsia="Open Sans" w:hAnsi="Open Sans" w:cs="Open Sans"/>
                <w:caps w:val="0"/>
                <w:color w:val="666666"/>
                <w:sz w:val="20"/>
                <w:szCs w:val="20"/>
              </w:rPr>
            </w:pPr>
            <w:r>
              <w:rPr>
                <w:rStyle w:val="span"/>
                <w:rFonts w:ascii="Open Sans" w:eastAsia="Open Sans" w:hAnsi="Open Sans" w:cs="Open Sans"/>
                <w:b/>
                <w:bCs/>
                <w:i/>
                <w:iCs/>
                <w:caps w:val="0"/>
                <w:color w:val="000000"/>
                <w:sz w:val="20"/>
                <w:szCs w:val="20"/>
              </w:rPr>
              <w:t>Senior Software Engineer</w:t>
            </w:r>
            <w:r>
              <w:rPr>
                <w:rStyle w:val="span"/>
                <w:rFonts w:ascii="Open Sans" w:eastAsia="Open Sans" w:hAnsi="Open Sans" w:cs="Open Sans"/>
                <w:b/>
                <w:bCs/>
                <w:i/>
                <w:iCs/>
                <w:caps w:val="0"/>
                <w:color w:val="000000"/>
                <w:sz w:val="20"/>
                <w:szCs w:val="20"/>
              </w:rPr>
              <w:t xml:space="preserve">, </w:t>
            </w:r>
            <w:r>
              <w:rPr>
                <w:rStyle w:val="span"/>
                <w:rFonts w:ascii="Open Sans" w:eastAsia="Open Sans" w:hAnsi="Open Sans" w:cs="Open Sans"/>
                <w:b/>
                <w:bCs/>
                <w:caps w:val="0"/>
                <w:color w:val="000000"/>
                <w:sz w:val="20"/>
                <w:szCs w:val="20"/>
              </w:rPr>
              <w:t>Onward E Services (Client LTFS)</w:t>
            </w:r>
            <w:r>
              <w:rPr>
                <w:rStyle w:val="span"/>
                <w:rFonts w:ascii="Open Sans" w:eastAsia="Open Sans" w:hAnsi="Open Sans" w:cs="Open Sans"/>
                <w:b/>
                <w:bCs/>
                <w:caps w:val="0"/>
                <w:color w:val="000000"/>
                <w:sz w:val="20"/>
                <w:szCs w:val="20"/>
              </w:rPr>
              <w:t xml:space="preserve">, </w:t>
            </w:r>
            <w:r>
              <w:rPr>
                <w:rStyle w:val="span"/>
                <w:rFonts w:ascii="Open Sans" w:eastAsia="Open Sans" w:hAnsi="Open Sans" w:cs="Open Sans"/>
                <w:b/>
                <w:bCs/>
                <w:caps w:val="0"/>
                <w:color w:val="000000"/>
                <w:sz w:val="20"/>
                <w:szCs w:val="20"/>
              </w:rPr>
              <w:t>Mumbai</w:t>
            </w:r>
            <w:r>
              <w:rPr>
                <w:rStyle w:val="documentskn-slm1txtBold"/>
                <w:rFonts w:ascii="Open Sans" w:eastAsia="Open Sans" w:hAnsi="Open Sans" w:cs="Open Sans"/>
                <w:b/>
                <w:bCs/>
                <w:caps w:val="0"/>
                <w:color w:val="000000"/>
                <w:sz w:val="20"/>
                <w:szCs w:val="20"/>
              </w:rPr>
              <w:t xml:space="preserve"> </w:t>
            </w:r>
          </w:p>
          <w:p>
            <w:pPr>
              <w:pStyle w:val="documentskn-slm1ullinth-child1"/>
              <w:numPr>
                <w:ilvl w:val="0"/>
                <w:numId w:val="3"/>
              </w:numPr>
              <w:spacing w:before="80"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Deploy the patches through PIM server</w:t>
            </w:r>
          </w:p>
          <w:p>
            <w:pPr>
              <w:pStyle w:val="documentskn-slm1ulli"/>
              <w:numPr>
                <w:ilvl w:val="0"/>
                <w:numId w:val="3"/>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Upload patches WINSCP server</w:t>
            </w:r>
          </w:p>
          <w:p>
            <w:pPr>
              <w:pStyle w:val="documentskn-slm1ulli"/>
              <w:numPr>
                <w:ilvl w:val="0"/>
                <w:numId w:val="3"/>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Deploy patches to putty server</w:t>
            </w:r>
          </w:p>
          <w:p>
            <w:pPr>
              <w:pStyle w:val="documentskn-slm1ulli"/>
              <w:numPr>
                <w:ilvl w:val="0"/>
                <w:numId w:val="3"/>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We check patches on UAT server Knowledge about change and release management and BRD (Business Required Documents),</w:t>
            </w:r>
          </w:p>
          <w:p>
            <w:pPr>
              <w:pStyle w:val="documentskn-slm1ulli"/>
              <w:numPr>
                <w:ilvl w:val="0"/>
                <w:numId w:val="3"/>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Purging table, rebuilding the indexes</w:t>
            </w:r>
          </w:p>
          <w:p>
            <w:pPr>
              <w:pStyle w:val="documentskn-slm1ulli"/>
              <w:numPr>
                <w:ilvl w:val="0"/>
                <w:numId w:val="3"/>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Change management Work with QA, Release Management and L2 Support teams to ensure Quality Rollouts</w:t>
            </w:r>
          </w:p>
          <w:p>
            <w:pPr>
              <w:pStyle w:val="documentskn-slm1ulli"/>
              <w:numPr>
                <w:ilvl w:val="0"/>
                <w:numId w:val="3"/>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Interacted with the business users, collected the requirements, analyse the requirements, design and recommend solutions</w:t>
            </w:r>
          </w:p>
          <w:p>
            <w:pPr>
              <w:pStyle w:val="documentskn-slm1ulli"/>
              <w:numPr>
                <w:ilvl w:val="0"/>
                <w:numId w:val="3"/>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Experience in advance SQL Programming Using Analytical functions, Sub Queries, indexes and so on</w:t>
            </w:r>
          </w:p>
          <w:p>
            <w:pPr>
              <w:pStyle w:val="documentskn-slm1ulli"/>
              <w:numPr>
                <w:ilvl w:val="0"/>
                <w:numId w:val="3"/>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Proficient in creation, modification and effectively use of database objects like</w:t>
            </w:r>
          </w:p>
        </w:tc>
      </w:tr>
    </w:tbl>
    <w:p>
      <w:pPr>
        <w:rPr>
          <w:vanish/>
        </w:rPr>
      </w:pPr>
    </w:p>
    <w:tbl>
      <w:tblPr>
        <w:tblStyle w:val="documentskn-slm1twocolparatable"/>
        <w:tblW w:w="0" w:type="auto"/>
        <w:tblCellSpacing w:w="0" w:type="dxa"/>
        <w:tblLayout w:type="fixed"/>
        <w:tblCellMar>
          <w:top w:w="0" w:type="dxa"/>
          <w:left w:w="0" w:type="dxa"/>
          <w:bottom w:w="0" w:type="dxa"/>
          <w:right w:w="0" w:type="dxa"/>
        </w:tblCellMar>
        <w:tblLook w:val="05E0"/>
      </w:tblPr>
      <w:tblGrid>
        <w:gridCol w:w="1800"/>
        <w:gridCol w:w="200"/>
        <w:gridCol w:w="83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1800" w:type="dxa"/>
            <w:noWrap w:val="0"/>
            <w:tcMar>
              <w:top w:w="300" w:type="dxa"/>
              <w:left w:w="0" w:type="dxa"/>
              <w:bottom w:w="0" w:type="dxa"/>
              <w:right w:w="0" w:type="dxa"/>
            </w:tcMar>
            <w:vAlign w:val="top"/>
            <w:hideMark/>
          </w:tcPr>
          <w:p>
            <w:pPr>
              <w:rPr>
                <w:rFonts w:ascii="Open Sans" w:eastAsia="Open Sans" w:hAnsi="Open Sans" w:cs="Open Sans"/>
                <w:color w:val="000000"/>
                <w:sz w:val="20"/>
                <w:szCs w:val="20"/>
                <w:bdr w:val="none" w:sz="0" w:space="0" w:color="auto"/>
                <w:vertAlign w:val="baseline"/>
              </w:rPr>
            </w:pPr>
            <w:r>
              <w:rPr>
                <w:rStyle w:val="span"/>
                <w:rFonts w:ascii="Open Sans" w:eastAsia="Open Sans" w:hAnsi="Open Sans" w:cs="Open Sans"/>
                <w:caps w:val="0"/>
                <w:color w:val="666666"/>
                <w:sz w:val="20"/>
                <w:szCs w:val="20"/>
              </w:rPr>
              <w:t>05/2015</w:t>
            </w:r>
            <w:r>
              <w:rPr>
                <w:rStyle w:val="documentskn-slm1twocolparatabledateswrapper"/>
                <w:rFonts w:ascii="Open Sans" w:eastAsia="Open Sans" w:hAnsi="Open Sans" w:cs="Open Sans"/>
                <w:caps w:val="0"/>
                <w:color w:val="666666"/>
                <w:sz w:val="20"/>
                <w:szCs w:val="20"/>
                <w:bdr w:val="none" w:sz="0" w:space="0" w:color="auto"/>
                <w:vertAlign w:val="baseline"/>
              </w:rPr>
              <w:t xml:space="preserve"> </w:t>
            </w:r>
            <w:r>
              <w:rPr>
                <w:rStyle w:val="span"/>
                <w:rFonts w:ascii="Open Sans" w:eastAsia="Open Sans" w:hAnsi="Open Sans" w:cs="Open Sans"/>
                <w:caps w:val="0"/>
                <w:color w:val="666666"/>
                <w:sz w:val="20"/>
                <w:szCs w:val="20"/>
              </w:rPr>
              <w:t xml:space="preserve">- </w:t>
            </w:r>
            <w:r>
              <w:rPr>
                <w:rStyle w:val="span"/>
                <w:rFonts w:ascii="Open Sans" w:eastAsia="Open Sans" w:hAnsi="Open Sans" w:cs="Open Sans"/>
                <w:caps w:val="0"/>
                <w:color w:val="666666"/>
                <w:sz w:val="20"/>
                <w:szCs w:val="20"/>
              </w:rPr>
              <w:t>07/2018</w:t>
            </w:r>
          </w:p>
        </w:tc>
        <w:tc>
          <w:tcPr>
            <w:tcW w:w="200" w:type="dxa"/>
            <w:noWrap w:val="0"/>
            <w:tcMar>
              <w:top w:w="300" w:type="dxa"/>
              <w:left w:w="0" w:type="dxa"/>
              <w:bottom w:w="0" w:type="dxa"/>
              <w:right w:w="0" w:type="dxa"/>
            </w:tcMar>
            <w:vAlign w:val="top"/>
            <w:hideMark/>
          </w:tcPr>
          <w:p>
            <w:pPr>
              <w:rPr>
                <w:rStyle w:val="span"/>
                <w:rFonts w:ascii="Open Sans" w:eastAsia="Open Sans" w:hAnsi="Open Sans" w:cs="Open Sans"/>
                <w:caps w:val="0"/>
                <w:color w:val="666666"/>
                <w:sz w:val="20"/>
                <w:szCs w:val="20"/>
              </w:rPr>
            </w:pPr>
          </w:p>
        </w:tc>
        <w:tc>
          <w:tcPr>
            <w:tcW w:w="8306" w:type="dxa"/>
            <w:tcMar>
              <w:top w:w="300" w:type="dxa"/>
              <w:left w:w="0" w:type="dxa"/>
              <w:bottom w:w="0" w:type="dxa"/>
              <w:right w:w="0" w:type="dxa"/>
            </w:tcMar>
            <w:vAlign w:val="top"/>
            <w:hideMark/>
          </w:tcPr>
          <w:p>
            <w:pPr>
              <w:rPr>
                <w:rStyle w:val="span"/>
                <w:rFonts w:ascii="Open Sans" w:eastAsia="Open Sans" w:hAnsi="Open Sans" w:cs="Open Sans"/>
                <w:caps w:val="0"/>
                <w:color w:val="666666"/>
                <w:sz w:val="20"/>
                <w:szCs w:val="20"/>
              </w:rPr>
            </w:pPr>
            <w:r>
              <w:rPr>
                <w:rStyle w:val="span"/>
                <w:rFonts w:ascii="Open Sans" w:eastAsia="Open Sans" w:hAnsi="Open Sans" w:cs="Open Sans"/>
                <w:b/>
                <w:bCs/>
                <w:i/>
                <w:iCs/>
                <w:caps w:val="0"/>
                <w:color w:val="000000"/>
                <w:sz w:val="20"/>
                <w:szCs w:val="20"/>
              </w:rPr>
              <w:t>Senior Application Support Engineer</w:t>
            </w:r>
            <w:r>
              <w:rPr>
                <w:rStyle w:val="span"/>
                <w:rFonts w:ascii="Open Sans" w:eastAsia="Open Sans" w:hAnsi="Open Sans" w:cs="Open Sans"/>
                <w:b/>
                <w:bCs/>
                <w:i/>
                <w:iCs/>
                <w:caps w:val="0"/>
                <w:color w:val="000000"/>
                <w:sz w:val="20"/>
                <w:szCs w:val="20"/>
              </w:rPr>
              <w:t xml:space="preserve">, </w:t>
            </w:r>
            <w:r>
              <w:rPr>
                <w:rStyle w:val="span"/>
                <w:rFonts w:ascii="Open Sans" w:eastAsia="Open Sans" w:hAnsi="Open Sans" w:cs="Open Sans"/>
                <w:b/>
                <w:bCs/>
                <w:caps w:val="0"/>
                <w:color w:val="000000"/>
                <w:sz w:val="20"/>
                <w:szCs w:val="20"/>
              </w:rPr>
              <w:t>T &amp; M consulting Pvt Limited (Client TCS)</w:t>
            </w:r>
            <w:r>
              <w:rPr>
                <w:rStyle w:val="span"/>
                <w:rFonts w:ascii="Open Sans" w:eastAsia="Open Sans" w:hAnsi="Open Sans" w:cs="Open Sans"/>
                <w:b/>
                <w:bCs/>
                <w:caps w:val="0"/>
                <w:color w:val="000000"/>
                <w:sz w:val="20"/>
                <w:szCs w:val="20"/>
              </w:rPr>
              <w:t xml:space="preserve">, </w:t>
            </w:r>
            <w:r>
              <w:rPr>
                <w:rStyle w:val="span"/>
                <w:rFonts w:ascii="Open Sans" w:eastAsia="Open Sans" w:hAnsi="Open Sans" w:cs="Open Sans"/>
                <w:b/>
                <w:bCs/>
                <w:caps w:val="0"/>
                <w:color w:val="000000"/>
                <w:sz w:val="20"/>
                <w:szCs w:val="20"/>
              </w:rPr>
              <w:t>pune</w:t>
            </w:r>
            <w:r>
              <w:rPr>
                <w:rStyle w:val="documentskn-slm1txtBold"/>
                <w:rFonts w:ascii="Open Sans" w:eastAsia="Open Sans" w:hAnsi="Open Sans" w:cs="Open Sans"/>
                <w:b/>
                <w:bCs/>
                <w:caps w:val="0"/>
                <w:color w:val="000000"/>
                <w:sz w:val="20"/>
                <w:szCs w:val="20"/>
              </w:rPr>
              <w:t xml:space="preserve"> </w:t>
            </w:r>
          </w:p>
          <w:p>
            <w:pPr>
              <w:pStyle w:val="documentskn-slm1ullinth-child1"/>
              <w:numPr>
                <w:ilvl w:val="0"/>
                <w:numId w:val="4"/>
              </w:numPr>
              <w:spacing w:before="80"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Assign roll out plan for site engineer to implement L'Oréal application</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Tracking issue of BDE and ASM for L'Oréal application</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Experience on Supply chain management of FMCG</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TCS Help desk support to assist L'Oréal Distributors for both DMS and Hand held, ensuring a high level of performance and making sure that all Distributors calls and complaints are addressed properly</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Maintain the Client Central Console Database which is main database for L'Oréal</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Interacting with end Users and Clients and understanding CR action (Modification requirement in application) Resolve issues like Inconsistency in Database and DB Suspects, Backup and Restore, Point in time recovery</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Identifies &amp; assigns appropriate roles to team members</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Supports &amp; provides to team to achieve personal team &amp;professional goals</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On-call troubleshooting experience</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Handling Product and Pricing management, Purchase order management, Secondary sales stock management, Trade Promotions Management, Claims Management and Distributor Sales Force Automation</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Handling PDA based application for L'Oréal client application</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Experience on writing/modifying scripts using PL/SQL, Microsoft Excel, Manage- engine ticketing tool</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Excellent Problem solving, Analytically and communication skills</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Working on SQL Server2008 migration from SQL Server 2005</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Project implementation and support</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Experience in Installation, Configuration, Maintenance and Administration of SQL Server 2000/2005/2008</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Generating and Maintaining MIS Reports that will adhere to key corporate requirements in a regular, systematic, and logical manner and preparing Power Point Presentations</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Controlling daily ticket resolution/prioritization as client and user volume increases</w:t>
            </w:r>
          </w:p>
          <w:p>
            <w:pPr>
              <w:pStyle w:val="documentskn-slm1ulli"/>
              <w:numPr>
                <w:ilvl w:val="0"/>
                <w:numId w:val="4"/>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Prioritizing issues based on client expectations, volume of current tickets, and visibility of issues across the enterprise</w:t>
            </w:r>
          </w:p>
        </w:tc>
      </w:tr>
    </w:tbl>
    <w:p>
      <w:pPr>
        <w:rPr>
          <w:vanish/>
        </w:rPr>
      </w:pPr>
    </w:p>
    <w:tbl>
      <w:tblPr>
        <w:tblStyle w:val="documentskn-slm1twocolparatable"/>
        <w:tblW w:w="0" w:type="auto"/>
        <w:tblCellSpacing w:w="0" w:type="dxa"/>
        <w:tblLayout w:type="fixed"/>
        <w:tblCellMar>
          <w:top w:w="0" w:type="dxa"/>
          <w:left w:w="0" w:type="dxa"/>
          <w:bottom w:w="0" w:type="dxa"/>
          <w:right w:w="0" w:type="dxa"/>
        </w:tblCellMar>
        <w:tblLook w:val="05E0"/>
      </w:tblPr>
      <w:tblGrid>
        <w:gridCol w:w="1800"/>
        <w:gridCol w:w="200"/>
        <w:gridCol w:w="83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1800" w:type="dxa"/>
            <w:noWrap w:val="0"/>
            <w:tcMar>
              <w:top w:w="300" w:type="dxa"/>
              <w:left w:w="0" w:type="dxa"/>
              <w:bottom w:w="0" w:type="dxa"/>
              <w:right w:w="0" w:type="dxa"/>
            </w:tcMar>
            <w:vAlign w:val="top"/>
            <w:hideMark/>
          </w:tcPr>
          <w:p>
            <w:pPr>
              <w:rPr>
                <w:rFonts w:ascii="Open Sans" w:eastAsia="Open Sans" w:hAnsi="Open Sans" w:cs="Open Sans"/>
                <w:color w:val="000000"/>
                <w:sz w:val="20"/>
                <w:szCs w:val="20"/>
                <w:bdr w:val="none" w:sz="0" w:space="0" w:color="auto"/>
                <w:vertAlign w:val="baseline"/>
              </w:rPr>
            </w:pPr>
            <w:r>
              <w:rPr>
                <w:rStyle w:val="span"/>
                <w:rFonts w:ascii="Open Sans" w:eastAsia="Open Sans" w:hAnsi="Open Sans" w:cs="Open Sans"/>
                <w:caps w:val="0"/>
                <w:color w:val="666666"/>
                <w:sz w:val="20"/>
                <w:szCs w:val="20"/>
              </w:rPr>
              <w:t>09/2014</w:t>
            </w:r>
            <w:r>
              <w:rPr>
                <w:rStyle w:val="documentskn-slm1twocolparatabledateswrapper"/>
                <w:rFonts w:ascii="Open Sans" w:eastAsia="Open Sans" w:hAnsi="Open Sans" w:cs="Open Sans"/>
                <w:caps w:val="0"/>
                <w:color w:val="666666"/>
                <w:sz w:val="20"/>
                <w:szCs w:val="20"/>
                <w:bdr w:val="none" w:sz="0" w:space="0" w:color="auto"/>
                <w:vertAlign w:val="baseline"/>
              </w:rPr>
              <w:t xml:space="preserve"> </w:t>
            </w:r>
            <w:r>
              <w:rPr>
                <w:rStyle w:val="span"/>
                <w:rFonts w:ascii="Open Sans" w:eastAsia="Open Sans" w:hAnsi="Open Sans" w:cs="Open Sans"/>
                <w:caps w:val="0"/>
                <w:color w:val="666666"/>
                <w:sz w:val="20"/>
                <w:szCs w:val="20"/>
              </w:rPr>
              <w:t xml:space="preserve">- </w:t>
            </w:r>
            <w:r>
              <w:rPr>
                <w:rStyle w:val="span"/>
                <w:rFonts w:ascii="Open Sans" w:eastAsia="Open Sans" w:hAnsi="Open Sans" w:cs="Open Sans"/>
                <w:caps w:val="0"/>
                <w:color w:val="666666"/>
                <w:sz w:val="20"/>
                <w:szCs w:val="20"/>
              </w:rPr>
              <w:t>03/2015</w:t>
            </w:r>
          </w:p>
        </w:tc>
        <w:tc>
          <w:tcPr>
            <w:tcW w:w="200" w:type="dxa"/>
            <w:noWrap w:val="0"/>
            <w:tcMar>
              <w:top w:w="300" w:type="dxa"/>
              <w:left w:w="0" w:type="dxa"/>
              <w:bottom w:w="0" w:type="dxa"/>
              <w:right w:w="0" w:type="dxa"/>
            </w:tcMar>
            <w:vAlign w:val="top"/>
            <w:hideMark/>
          </w:tcPr>
          <w:p>
            <w:pPr>
              <w:rPr>
                <w:rStyle w:val="span"/>
                <w:rFonts w:ascii="Open Sans" w:eastAsia="Open Sans" w:hAnsi="Open Sans" w:cs="Open Sans"/>
                <w:caps w:val="0"/>
                <w:color w:val="666666"/>
                <w:sz w:val="20"/>
                <w:szCs w:val="20"/>
              </w:rPr>
            </w:pPr>
          </w:p>
        </w:tc>
        <w:tc>
          <w:tcPr>
            <w:tcW w:w="8306" w:type="dxa"/>
            <w:tcMar>
              <w:top w:w="300" w:type="dxa"/>
              <w:left w:w="0" w:type="dxa"/>
              <w:bottom w:w="0" w:type="dxa"/>
              <w:right w:w="0" w:type="dxa"/>
            </w:tcMar>
            <w:vAlign w:val="top"/>
            <w:hideMark/>
          </w:tcPr>
          <w:p>
            <w:pPr>
              <w:rPr>
                <w:rStyle w:val="span"/>
                <w:rFonts w:ascii="Open Sans" w:eastAsia="Open Sans" w:hAnsi="Open Sans" w:cs="Open Sans"/>
                <w:caps w:val="0"/>
                <w:color w:val="666666"/>
                <w:sz w:val="20"/>
                <w:szCs w:val="20"/>
              </w:rPr>
            </w:pPr>
            <w:r>
              <w:rPr>
                <w:rStyle w:val="span"/>
                <w:rFonts w:ascii="Open Sans" w:eastAsia="Open Sans" w:hAnsi="Open Sans" w:cs="Open Sans"/>
                <w:b/>
                <w:bCs/>
                <w:i/>
                <w:iCs/>
                <w:caps w:val="0"/>
                <w:color w:val="000000"/>
                <w:sz w:val="20"/>
                <w:szCs w:val="20"/>
              </w:rPr>
              <w:t>Application Support Engineer</w:t>
            </w:r>
            <w:r>
              <w:rPr>
                <w:rStyle w:val="span"/>
                <w:rFonts w:ascii="Open Sans" w:eastAsia="Open Sans" w:hAnsi="Open Sans" w:cs="Open Sans"/>
                <w:b/>
                <w:bCs/>
                <w:i/>
                <w:iCs/>
                <w:caps w:val="0"/>
                <w:color w:val="000000"/>
                <w:sz w:val="20"/>
                <w:szCs w:val="20"/>
              </w:rPr>
              <w:t xml:space="preserve">, </w:t>
            </w:r>
            <w:r>
              <w:rPr>
                <w:rStyle w:val="span"/>
                <w:rFonts w:ascii="Open Sans" w:eastAsia="Open Sans" w:hAnsi="Open Sans" w:cs="Open Sans"/>
                <w:b/>
                <w:bCs/>
                <w:caps w:val="0"/>
                <w:color w:val="000000"/>
                <w:sz w:val="20"/>
                <w:szCs w:val="20"/>
              </w:rPr>
              <w:t>Botree International Software Pvt Ltd</w:t>
            </w:r>
            <w:r>
              <w:rPr>
                <w:rStyle w:val="span"/>
                <w:rFonts w:ascii="Open Sans" w:eastAsia="Open Sans" w:hAnsi="Open Sans" w:cs="Open Sans"/>
                <w:b/>
                <w:bCs/>
                <w:caps w:val="0"/>
                <w:color w:val="000000"/>
                <w:sz w:val="20"/>
                <w:szCs w:val="20"/>
              </w:rPr>
              <w:t xml:space="preserve">, </w:t>
            </w:r>
            <w:r>
              <w:rPr>
                <w:rStyle w:val="span"/>
                <w:rFonts w:ascii="Open Sans" w:eastAsia="Open Sans" w:hAnsi="Open Sans" w:cs="Open Sans"/>
                <w:b/>
                <w:bCs/>
                <w:caps w:val="0"/>
                <w:color w:val="000000"/>
                <w:sz w:val="20"/>
                <w:szCs w:val="20"/>
              </w:rPr>
              <w:t>New Delhi</w:t>
            </w:r>
            <w:r>
              <w:rPr>
                <w:rStyle w:val="documentskn-slm1txtBold"/>
                <w:rFonts w:ascii="Open Sans" w:eastAsia="Open Sans" w:hAnsi="Open Sans" w:cs="Open Sans"/>
                <w:b/>
                <w:bCs/>
                <w:caps w:val="0"/>
                <w:color w:val="000000"/>
                <w:sz w:val="20"/>
                <w:szCs w:val="20"/>
              </w:rPr>
              <w:t xml:space="preserve"> </w:t>
            </w:r>
          </w:p>
          <w:p>
            <w:pPr>
              <w:pStyle w:val="documentskn-slm1ullinth-child1"/>
              <w:numPr>
                <w:ilvl w:val="0"/>
                <w:numId w:val="5"/>
              </w:numPr>
              <w:spacing w:before="80"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Project implementation and support</w:t>
            </w:r>
          </w:p>
          <w:p>
            <w:pPr>
              <w:pStyle w:val="documentskn-slm1ulli"/>
              <w:numPr>
                <w:ilvl w:val="0"/>
                <w:numId w:val="5"/>
              </w:numPr>
              <w:spacing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Experience in Installation, Configuration, Maintenance and Administration of SQL Server 2000/2005/2008.Very good experience in Installation, configuration, maintenance, monitoring and administration of SQL Server 2005/2008R2.</w:t>
            </w:r>
          </w:p>
        </w:tc>
      </w:tr>
    </w:tbl>
    <w:p>
      <w:pPr>
        <w:rPr>
          <w:vanish/>
        </w:rPr>
      </w:pPr>
    </w:p>
    <w:tbl>
      <w:tblPr>
        <w:tblStyle w:val="documentskn-slm1twocolparatable"/>
        <w:tblW w:w="0" w:type="auto"/>
        <w:tblCellSpacing w:w="0" w:type="dxa"/>
        <w:tblLayout w:type="fixed"/>
        <w:tblCellMar>
          <w:top w:w="0" w:type="dxa"/>
          <w:left w:w="0" w:type="dxa"/>
          <w:bottom w:w="0" w:type="dxa"/>
          <w:right w:w="0" w:type="dxa"/>
        </w:tblCellMar>
        <w:tblLook w:val="05E0"/>
      </w:tblPr>
      <w:tblGrid>
        <w:gridCol w:w="1800"/>
        <w:gridCol w:w="200"/>
        <w:gridCol w:w="83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1800" w:type="dxa"/>
            <w:noWrap w:val="0"/>
            <w:tcMar>
              <w:top w:w="300" w:type="dxa"/>
              <w:left w:w="0" w:type="dxa"/>
              <w:bottom w:w="0" w:type="dxa"/>
              <w:right w:w="0" w:type="dxa"/>
            </w:tcMar>
            <w:vAlign w:val="top"/>
            <w:hideMark/>
          </w:tcPr>
          <w:p>
            <w:pPr>
              <w:rPr>
                <w:rFonts w:ascii="Open Sans" w:eastAsia="Open Sans" w:hAnsi="Open Sans" w:cs="Open Sans"/>
                <w:color w:val="000000"/>
                <w:sz w:val="20"/>
                <w:szCs w:val="20"/>
                <w:bdr w:val="none" w:sz="0" w:space="0" w:color="auto"/>
                <w:vertAlign w:val="baseline"/>
              </w:rPr>
            </w:pPr>
            <w:r>
              <w:rPr>
                <w:rStyle w:val="span"/>
                <w:rFonts w:ascii="Open Sans" w:eastAsia="Open Sans" w:hAnsi="Open Sans" w:cs="Open Sans"/>
                <w:caps w:val="0"/>
                <w:color w:val="666666"/>
                <w:sz w:val="20"/>
                <w:szCs w:val="20"/>
              </w:rPr>
              <w:t>09/2011</w:t>
            </w:r>
            <w:r>
              <w:rPr>
                <w:rStyle w:val="documentskn-slm1twocolparatabledateswrapper"/>
                <w:rFonts w:ascii="Open Sans" w:eastAsia="Open Sans" w:hAnsi="Open Sans" w:cs="Open Sans"/>
                <w:caps w:val="0"/>
                <w:color w:val="666666"/>
                <w:sz w:val="20"/>
                <w:szCs w:val="20"/>
                <w:bdr w:val="none" w:sz="0" w:space="0" w:color="auto"/>
                <w:vertAlign w:val="baseline"/>
              </w:rPr>
              <w:t xml:space="preserve"> </w:t>
            </w:r>
            <w:r>
              <w:rPr>
                <w:rStyle w:val="span"/>
                <w:rFonts w:ascii="Open Sans" w:eastAsia="Open Sans" w:hAnsi="Open Sans" w:cs="Open Sans"/>
                <w:caps w:val="0"/>
                <w:color w:val="666666"/>
                <w:sz w:val="20"/>
                <w:szCs w:val="20"/>
              </w:rPr>
              <w:t xml:space="preserve">- </w:t>
            </w:r>
            <w:r>
              <w:rPr>
                <w:rStyle w:val="span"/>
                <w:rFonts w:ascii="Open Sans" w:eastAsia="Open Sans" w:hAnsi="Open Sans" w:cs="Open Sans"/>
                <w:caps w:val="0"/>
                <w:color w:val="666666"/>
                <w:sz w:val="20"/>
                <w:szCs w:val="20"/>
              </w:rPr>
              <w:t>09/2014</w:t>
            </w:r>
          </w:p>
        </w:tc>
        <w:tc>
          <w:tcPr>
            <w:tcW w:w="200" w:type="dxa"/>
            <w:noWrap w:val="0"/>
            <w:tcMar>
              <w:top w:w="300" w:type="dxa"/>
              <w:left w:w="0" w:type="dxa"/>
              <w:bottom w:w="0" w:type="dxa"/>
              <w:right w:w="0" w:type="dxa"/>
            </w:tcMar>
            <w:vAlign w:val="top"/>
            <w:hideMark/>
          </w:tcPr>
          <w:p>
            <w:pPr>
              <w:rPr>
                <w:rStyle w:val="span"/>
                <w:rFonts w:ascii="Open Sans" w:eastAsia="Open Sans" w:hAnsi="Open Sans" w:cs="Open Sans"/>
                <w:caps w:val="0"/>
                <w:color w:val="666666"/>
                <w:sz w:val="20"/>
                <w:szCs w:val="20"/>
              </w:rPr>
            </w:pPr>
          </w:p>
        </w:tc>
        <w:tc>
          <w:tcPr>
            <w:tcW w:w="8306" w:type="dxa"/>
            <w:tcMar>
              <w:top w:w="300" w:type="dxa"/>
              <w:left w:w="0" w:type="dxa"/>
              <w:bottom w:w="0" w:type="dxa"/>
              <w:right w:w="0" w:type="dxa"/>
            </w:tcMar>
            <w:vAlign w:val="top"/>
            <w:hideMark/>
          </w:tcPr>
          <w:p>
            <w:pPr>
              <w:rPr>
                <w:rStyle w:val="span"/>
                <w:rFonts w:ascii="Open Sans" w:eastAsia="Open Sans" w:hAnsi="Open Sans" w:cs="Open Sans"/>
                <w:caps w:val="0"/>
                <w:color w:val="666666"/>
                <w:sz w:val="20"/>
                <w:szCs w:val="20"/>
              </w:rPr>
            </w:pPr>
            <w:r>
              <w:rPr>
                <w:rStyle w:val="span"/>
                <w:rFonts w:ascii="Open Sans" w:eastAsia="Open Sans" w:hAnsi="Open Sans" w:cs="Open Sans"/>
                <w:b/>
                <w:bCs/>
                <w:i/>
                <w:iCs/>
                <w:caps w:val="0"/>
                <w:color w:val="000000"/>
                <w:sz w:val="20"/>
                <w:szCs w:val="20"/>
              </w:rPr>
              <w:t>SENIOR PRESS EXECUTIVE</w:t>
            </w:r>
            <w:r>
              <w:rPr>
                <w:rStyle w:val="span"/>
                <w:rFonts w:ascii="Open Sans" w:eastAsia="Open Sans" w:hAnsi="Open Sans" w:cs="Open Sans"/>
                <w:b/>
                <w:bCs/>
                <w:i/>
                <w:iCs/>
                <w:caps w:val="0"/>
                <w:color w:val="000000"/>
                <w:sz w:val="20"/>
                <w:szCs w:val="20"/>
              </w:rPr>
              <w:t xml:space="preserve">, </w:t>
            </w:r>
            <w:r>
              <w:rPr>
                <w:rStyle w:val="span"/>
                <w:rFonts w:ascii="Open Sans" w:eastAsia="Open Sans" w:hAnsi="Open Sans" w:cs="Open Sans"/>
                <w:b/>
                <w:bCs/>
                <w:caps w:val="0"/>
                <w:color w:val="000000"/>
                <w:sz w:val="20"/>
                <w:szCs w:val="20"/>
              </w:rPr>
              <w:t>JUST IN PRINT</w:t>
            </w:r>
            <w:r>
              <w:rPr>
                <w:rStyle w:val="span"/>
                <w:rFonts w:ascii="Open Sans" w:eastAsia="Open Sans" w:hAnsi="Open Sans" w:cs="Open Sans"/>
                <w:b/>
                <w:bCs/>
                <w:caps w:val="0"/>
                <w:color w:val="000000"/>
                <w:sz w:val="20"/>
                <w:szCs w:val="20"/>
              </w:rPr>
              <w:t xml:space="preserve">, </w:t>
            </w:r>
            <w:r>
              <w:rPr>
                <w:rStyle w:val="span"/>
                <w:rFonts w:ascii="Open Sans" w:eastAsia="Open Sans" w:hAnsi="Open Sans" w:cs="Open Sans"/>
                <w:b/>
                <w:bCs/>
                <w:caps w:val="0"/>
                <w:color w:val="000000"/>
                <w:sz w:val="20"/>
                <w:szCs w:val="20"/>
              </w:rPr>
              <w:t>New Delhi</w:t>
            </w:r>
            <w:r>
              <w:rPr>
                <w:rStyle w:val="documentskn-slm1txtBold"/>
                <w:rFonts w:ascii="Open Sans" w:eastAsia="Open Sans" w:hAnsi="Open Sans" w:cs="Open Sans"/>
                <w:b/>
                <w:bCs/>
                <w:caps w:val="0"/>
                <w:color w:val="000000"/>
                <w:sz w:val="20"/>
                <w:szCs w:val="20"/>
              </w:rPr>
              <w:t xml:space="preserve"> </w:t>
            </w:r>
          </w:p>
          <w:p>
            <w:pPr>
              <w:pStyle w:val="documentskn-slm1ullinth-child1"/>
              <w:numPr>
                <w:ilvl w:val="0"/>
                <w:numId w:val="6"/>
              </w:numPr>
              <w:spacing w:before="80" w:after="0"/>
              <w:ind w:left="340" w:right="0" w:hanging="192"/>
              <w:rPr>
                <w:rStyle w:val="span"/>
                <w:rFonts w:ascii="Open Sans" w:eastAsia="Open Sans" w:hAnsi="Open Sans" w:cs="Open Sans"/>
                <w:caps w:val="0"/>
                <w:color w:val="000000"/>
                <w:sz w:val="20"/>
                <w:szCs w:val="20"/>
                <w:bdr w:val="none" w:sz="0" w:space="0" w:color="auto"/>
                <w:vertAlign w:val="baseline"/>
              </w:rPr>
            </w:pPr>
            <w:r>
              <w:rPr>
                <w:rStyle w:val="span"/>
                <w:rFonts w:ascii="Open Sans" w:eastAsia="Open Sans" w:hAnsi="Open Sans" w:cs="Open Sans"/>
                <w:caps w:val="0"/>
                <w:color w:val="000000"/>
                <w:sz w:val="20"/>
                <w:szCs w:val="20"/>
                <w:bdr w:val="none" w:sz="0" w:space="0" w:color="auto"/>
                <w:vertAlign w:val="baseline"/>
              </w:rPr>
              <w:t>JIP is the “Youngest Journal” edited by putative Journalists, multi-media initiative for participatory reportage and analyses related to governance of all institutions and processes that are vital to public life in India Currently, Just in Print walked out At present Just IN Print has more than 7 Lakhs Reader's across the globe We aim to become one of the largest print network houses in the coming days</w:t>
            </w:r>
          </w:p>
        </w:tc>
      </w:tr>
    </w:tbl>
    <w:p>
      <w:pPr>
        <w:pStyle w:val="documentskn-slm1sectiontitle"/>
        <w:pBdr>
          <w:top w:val="none" w:sz="0" w:space="0" w:color="auto"/>
          <w:left w:val="none" w:sz="0" w:space="0" w:color="auto"/>
          <w:bottom w:val="none" w:sz="0" w:space="0" w:color="auto"/>
          <w:right w:val="none" w:sz="0" w:space="0" w:color="auto"/>
        </w:pBdr>
        <w:spacing w:before="500" w:after="220"/>
        <w:ind w:left="0" w:right="0"/>
        <w:rPr>
          <w:rFonts w:ascii="Montserrat" w:eastAsia="Montserrat" w:hAnsi="Montserrat" w:cs="Montserrat"/>
          <w:b/>
          <w:bCs/>
          <w:caps/>
          <w:color w:val="000000"/>
          <w:spacing w:val="20"/>
          <w:bdr w:val="none" w:sz="0" w:space="0" w:color="auto"/>
          <w:vertAlign w:val="baseline"/>
        </w:rPr>
      </w:pPr>
      <w:r>
        <w:rPr>
          <w:color w:val="000000"/>
          <w:bdr w:val="none" w:sz="0" w:space="0" w:color="auto"/>
          <w:vertAlign w:val="baseline"/>
        </w:rPr>
        <w:t>Core Qualifications</w:t>
      </w:r>
    </w:p>
    <w:tbl>
      <w:tblPr>
        <w:tblStyle w:val="documentskn-slm1sectionmulticol"/>
        <w:tblW w:w="0" w:type="auto"/>
        <w:tblInd w:w="0" w:type="dxa"/>
        <w:tblLayout w:type="fixed"/>
        <w:tblCellMar>
          <w:top w:w="0" w:type="dxa"/>
          <w:left w:w="0" w:type="dxa"/>
          <w:bottom w:w="0" w:type="dxa"/>
          <w:right w:w="0" w:type="dxa"/>
        </w:tblCellMar>
        <w:tblLook w:val="05E0"/>
      </w:tblPr>
      <w:tblGrid>
        <w:gridCol w:w="3190"/>
        <w:gridCol w:w="390"/>
        <w:gridCol w:w="3190"/>
        <w:gridCol w:w="390"/>
        <w:gridCol w:w="3190"/>
      </w:tblGrid>
      <w:tr>
        <w:tblPrEx>
          <w:tblW w:w="0" w:type="auto"/>
          <w:tblInd w:w="0" w:type="dxa"/>
          <w:tblLayout w:type="fixed"/>
          <w:tblCellMar>
            <w:top w:w="0" w:type="dxa"/>
            <w:left w:w="0" w:type="dxa"/>
            <w:bottom w:w="0" w:type="dxa"/>
            <w:right w:w="0" w:type="dxa"/>
          </w:tblCellMar>
          <w:tblLook w:val="05E0"/>
        </w:tblPrEx>
        <w:tc>
          <w:tcPr>
            <w:tcW w:w="3190" w:type="dxa"/>
            <w:noWrap w:val="0"/>
            <w:tcMar>
              <w:top w:w="0" w:type="dxa"/>
              <w:left w:w="0" w:type="dxa"/>
              <w:bottom w:w="0" w:type="dxa"/>
              <w:right w:w="0" w:type="dxa"/>
            </w:tcMar>
            <w:vAlign w:val="top"/>
            <w:hideMark/>
          </w:tcPr>
          <w:p>
            <w:pPr>
              <w:pStyle w:val="documentskn-slm1ullinth-child1"/>
              <w:numPr>
                <w:ilvl w:val="0"/>
                <w:numId w:val="7"/>
              </w:numPr>
              <w:spacing w:before="0" w:after="0"/>
              <w:ind w:left="240" w:right="0" w:hanging="192"/>
              <w:rPr>
                <w:rFonts w:ascii="Open Sans" w:eastAsia="Open Sans" w:hAnsi="Open Sans" w:cs="Open Sans"/>
                <w:color w:val="000000"/>
                <w:sz w:val="20"/>
                <w:szCs w:val="20"/>
                <w:bdr w:val="none" w:sz="0" w:space="0" w:color="auto"/>
                <w:vertAlign w:val="baseline"/>
              </w:rPr>
            </w:pPr>
            <w:r>
              <w:rPr>
                <w:rFonts w:ascii="Open Sans" w:eastAsia="Open Sans" w:hAnsi="Open Sans" w:cs="Open Sans"/>
                <w:color w:val="000000"/>
                <w:sz w:val="20"/>
                <w:szCs w:val="20"/>
                <w:bdr w:val="none" w:sz="0" w:space="0" w:color="auto"/>
                <w:vertAlign w:val="baseline"/>
              </w:rPr>
              <w:t>Application programming</w:t>
            </w:r>
          </w:p>
          <w:p>
            <w:pPr>
              <w:pStyle w:val="documentskn-slm1ulli"/>
              <w:numPr>
                <w:ilvl w:val="0"/>
                <w:numId w:val="7"/>
              </w:numPr>
              <w:spacing w:after="0"/>
              <w:ind w:left="240" w:right="0" w:hanging="192"/>
              <w:rPr>
                <w:rFonts w:ascii="Open Sans" w:eastAsia="Open Sans" w:hAnsi="Open Sans" w:cs="Open Sans"/>
                <w:color w:val="000000"/>
                <w:sz w:val="20"/>
                <w:szCs w:val="20"/>
                <w:bdr w:val="none" w:sz="0" w:space="0" w:color="auto"/>
                <w:vertAlign w:val="baseline"/>
              </w:rPr>
            </w:pPr>
            <w:r>
              <w:rPr>
                <w:rFonts w:ascii="Open Sans" w:eastAsia="Open Sans" w:hAnsi="Open Sans" w:cs="Open Sans"/>
                <w:color w:val="000000"/>
                <w:sz w:val="20"/>
                <w:szCs w:val="20"/>
                <w:bdr w:val="none" w:sz="0" w:space="0" w:color="auto"/>
                <w:vertAlign w:val="baseline"/>
              </w:rPr>
              <w:t>Database design and implementation</w:t>
            </w:r>
          </w:p>
          <w:p>
            <w:pPr>
              <w:pStyle w:val="documentskn-slm1ulli"/>
              <w:numPr>
                <w:ilvl w:val="0"/>
                <w:numId w:val="7"/>
              </w:numPr>
              <w:spacing w:after="0"/>
              <w:ind w:left="240" w:right="0" w:hanging="192"/>
              <w:rPr>
                <w:rFonts w:ascii="Open Sans" w:eastAsia="Open Sans" w:hAnsi="Open Sans" w:cs="Open Sans"/>
                <w:color w:val="000000"/>
                <w:sz w:val="20"/>
                <w:szCs w:val="20"/>
                <w:bdr w:val="none" w:sz="0" w:space="0" w:color="auto"/>
                <w:vertAlign w:val="baseline"/>
              </w:rPr>
            </w:pPr>
            <w:r>
              <w:rPr>
                <w:rFonts w:ascii="Open Sans" w:eastAsia="Open Sans" w:hAnsi="Open Sans" w:cs="Open Sans"/>
                <w:color w:val="000000"/>
                <w:sz w:val="20"/>
                <w:szCs w:val="20"/>
                <w:bdr w:val="none" w:sz="0" w:space="0" w:color="auto"/>
                <w:vertAlign w:val="baseline"/>
              </w:rPr>
              <w:t>Oracle /SQL scripting, Unix, , LINUX,</w:t>
            </w:r>
          </w:p>
        </w:tc>
        <w:tc>
          <w:tcPr>
            <w:tcW w:w="390" w:type="dxa"/>
            <w:noWrap w:val="0"/>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textAlignment w:val="auto"/>
              <w:rPr>
                <w:rFonts w:ascii="Open Sans" w:eastAsia="Open Sans" w:hAnsi="Open Sans" w:cs="Open Sans"/>
                <w:color w:val="000000"/>
                <w:sz w:val="20"/>
                <w:szCs w:val="20"/>
                <w:bdr w:val="none" w:sz="0" w:space="0" w:color="auto"/>
                <w:vertAlign w:val="baseline"/>
              </w:rPr>
            </w:pPr>
          </w:p>
        </w:tc>
        <w:tc>
          <w:tcPr>
            <w:tcW w:w="3190" w:type="dxa"/>
            <w:tcMar>
              <w:top w:w="0" w:type="dxa"/>
              <w:left w:w="0" w:type="dxa"/>
              <w:bottom w:w="0" w:type="dxa"/>
              <w:right w:w="0" w:type="dxa"/>
            </w:tcMar>
            <w:vAlign w:val="top"/>
            <w:hideMark/>
          </w:tcPr>
          <w:p>
            <w:pPr>
              <w:pStyle w:val="documentskn-slm1ullinth-child1"/>
              <w:numPr>
                <w:ilvl w:val="0"/>
                <w:numId w:val="8"/>
              </w:numPr>
              <w:spacing w:before="0" w:after="0"/>
              <w:ind w:left="240" w:right="0" w:hanging="192"/>
              <w:rPr>
                <w:rFonts w:ascii="Open Sans" w:eastAsia="Open Sans" w:hAnsi="Open Sans" w:cs="Open Sans"/>
                <w:color w:val="000000"/>
                <w:sz w:val="20"/>
                <w:szCs w:val="20"/>
                <w:bdr w:val="none" w:sz="0" w:space="0" w:color="auto"/>
                <w:vertAlign w:val="baseline"/>
              </w:rPr>
            </w:pPr>
            <w:r>
              <w:rPr>
                <w:rFonts w:ascii="Open Sans" w:eastAsia="Open Sans" w:hAnsi="Open Sans" w:cs="Open Sans"/>
                <w:color w:val="000000"/>
                <w:sz w:val="20"/>
                <w:szCs w:val="20"/>
                <w:bdr w:val="none" w:sz="0" w:space="0" w:color="auto"/>
                <w:vertAlign w:val="baseline"/>
              </w:rPr>
              <w:t>Release/Change management</w:t>
            </w:r>
          </w:p>
          <w:p>
            <w:pPr>
              <w:pStyle w:val="documentskn-slm1ulli"/>
              <w:numPr>
                <w:ilvl w:val="0"/>
                <w:numId w:val="8"/>
              </w:numPr>
              <w:spacing w:after="0"/>
              <w:ind w:left="240" w:right="0" w:hanging="192"/>
              <w:rPr>
                <w:rFonts w:ascii="Open Sans" w:eastAsia="Open Sans" w:hAnsi="Open Sans" w:cs="Open Sans"/>
                <w:color w:val="000000"/>
                <w:sz w:val="20"/>
                <w:szCs w:val="20"/>
                <w:bdr w:val="none" w:sz="0" w:space="0" w:color="auto"/>
                <w:vertAlign w:val="baseline"/>
              </w:rPr>
            </w:pPr>
            <w:r>
              <w:rPr>
                <w:rFonts w:ascii="Open Sans" w:eastAsia="Open Sans" w:hAnsi="Open Sans" w:cs="Open Sans"/>
                <w:color w:val="000000"/>
                <w:sz w:val="20"/>
                <w:szCs w:val="20"/>
                <w:bdr w:val="none" w:sz="0" w:space="0" w:color="auto"/>
                <w:vertAlign w:val="baseline"/>
              </w:rPr>
              <w:t>Shell scripting, Linux administration</w:t>
            </w:r>
          </w:p>
          <w:p>
            <w:pPr>
              <w:pStyle w:val="documentskn-slm1ulli"/>
              <w:numPr>
                <w:ilvl w:val="0"/>
                <w:numId w:val="8"/>
              </w:numPr>
              <w:spacing w:after="0"/>
              <w:ind w:left="240" w:right="0" w:hanging="192"/>
              <w:rPr>
                <w:rFonts w:ascii="Open Sans" w:eastAsia="Open Sans" w:hAnsi="Open Sans" w:cs="Open Sans"/>
                <w:color w:val="000000"/>
                <w:sz w:val="20"/>
                <w:szCs w:val="20"/>
                <w:bdr w:val="none" w:sz="0" w:space="0" w:color="auto"/>
                <w:vertAlign w:val="baseline"/>
              </w:rPr>
            </w:pPr>
            <w:r>
              <w:rPr>
                <w:rFonts w:ascii="Open Sans" w:eastAsia="Open Sans" w:hAnsi="Open Sans" w:cs="Open Sans"/>
                <w:color w:val="000000"/>
                <w:sz w:val="20"/>
                <w:szCs w:val="20"/>
                <w:bdr w:val="none" w:sz="0" w:space="0" w:color="auto"/>
                <w:vertAlign w:val="baseline"/>
              </w:rPr>
              <w:t>Windows Server, DevOps, Devops tools</w:t>
            </w:r>
          </w:p>
        </w:tc>
        <w:tc>
          <w:tcPr>
            <w:tcW w:w="390" w:type="dxa"/>
            <w:tcMar>
              <w:top w:w="0" w:type="dxa"/>
              <w:left w:w="0" w:type="dxa"/>
              <w:bottom w:w="0" w:type="dxa"/>
              <w:right w:w="0" w:type="dxa"/>
            </w:tcMar>
            <w:vAlign w:val="top"/>
            <w:hideMark/>
          </w:tcPr>
          <w:p>
            <w:pPr>
              <w:pBdr>
                <w:top w:val="none" w:sz="0" w:space="0" w:color="auto"/>
                <w:left w:val="none" w:sz="0" w:space="0" w:color="auto"/>
                <w:bottom w:val="none" w:sz="0" w:space="0" w:color="auto"/>
                <w:right w:val="none" w:sz="0" w:space="0" w:color="auto"/>
              </w:pBdr>
              <w:textAlignment w:val="auto"/>
              <w:rPr>
                <w:rFonts w:ascii="Open Sans" w:eastAsia="Open Sans" w:hAnsi="Open Sans" w:cs="Open Sans"/>
                <w:color w:val="000000"/>
                <w:sz w:val="20"/>
                <w:szCs w:val="20"/>
                <w:bdr w:val="none" w:sz="0" w:space="0" w:color="auto"/>
                <w:vertAlign w:val="baseline"/>
              </w:rPr>
            </w:pPr>
          </w:p>
        </w:tc>
        <w:tc>
          <w:tcPr>
            <w:tcW w:w="3190" w:type="dxa"/>
            <w:tcMar>
              <w:top w:w="0" w:type="dxa"/>
              <w:left w:w="0" w:type="dxa"/>
              <w:bottom w:w="0" w:type="dxa"/>
              <w:right w:w="0" w:type="dxa"/>
            </w:tcMar>
            <w:vAlign w:val="top"/>
            <w:hideMark/>
          </w:tcPr>
          <w:p>
            <w:pPr>
              <w:pStyle w:val="documentskn-slm1ullinth-child1"/>
              <w:numPr>
                <w:ilvl w:val="0"/>
                <w:numId w:val="9"/>
              </w:numPr>
              <w:spacing w:before="0" w:after="0"/>
              <w:ind w:left="240" w:right="0" w:hanging="192"/>
              <w:rPr>
                <w:rFonts w:ascii="Open Sans" w:eastAsia="Open Sans" w:hAnsi="Open Sans" w:cs="Open Sans"/>
                <w:color w:val="000000"/>
                <w:sz w:val="20"/>
                <w:szCs w:val="20"/>
                <w:bdr w:val="none" w:sz="0" w:space="0" w:color="auto"/>
                <w:vertAlign w:val="baseline"/>
              </w:rPr>
            </w:pPr>
            <w:r>
              <w:rPr>
                <w:rFonts w:ascii="Open Sans" w:eastAsia="Open Sans" w:hAnsi="Open Sans" w:cs="Open Sans"/>
                <w:color w:val="000000"/>
                <w:sz w:val="20"/>
                <w:szCs w:val="20"/>
                <w:bdr w:val="none" w:sz="0" w:space="0" w:color="auto"/>
                <w:vertAlign w:val="baseline"/>
              </w:rPr>
              <w:t>Waterfall methodology, DevOps and Agile methodologies</w:t>
            </w:r>
          </w:p>
          <w:p>
            <w:pPr>
              <w:pStyle w:val="documentskn-slm1ulli"/>
              <w:numPr>
                <w:ilvl w:val="0"/>
                <w:numId w:val="9"/>
              </w:numPr>
              <w:spacing w:after="0"/>
              <w:ind w:left="240" w:right="0" w:hanging="192"/>
              <w:rPr>
                <w:rFonts w:ascii="Open Sans" w:eastAsia="Open Sans" w:hAnsi="Open Sans" w:cs="Open Sans"/>
                <w:color w:val="000000"/>
                <w:sz w:val="20"/>
                <w:szCs w:val="20"/>
                <w:bdr w:val="none" w:sz="0" w:space="0" w:color="auto"/>
                <w:vertAlign w:val="baseline"/>
              </w:rPr>
            </w:pPr>
            <w:r>
              <w:rPr>
                <w:rFonts w:ascii="Open Sans" w:eastAsia="Open Sans" w:hAnsi="Open Sans" w:cs="Open Sans"/>
                <w:color w:val="000000"/>
                <w:sz w:val="20"/>
                <w:szCs w:val="20"/>
                <w:bdr w:val="none" w:sz="0" w:space="0" w:color="auto"/>
                <w:vertAlign w:val="baseline"/>
              </w:rPr>
              <w:t>Data migration, Application Release Automation tools such as HCL automation</w:t>
            </w:r>
          </w:p>
          <w:p>
            <w:pPr>
              <w:pStyle w:val="documentskn-slm1ulli"/>
              <w:numPr>
                <w:ilvl w:val="0"/>
                <w:numId w:val="9"/>
              </w:numPr>
              <w:spacing w:after="0"/>
              <w:ind w:left="240" w:right="0" w:hanging="192"/>
              <w:rPr>
                <w:rFonts w:ascii="Open Sans" w:eastAsia="Open Sans" w:hAnsi="Open Sans" w:cs="Open Sans"/>
                <w:color w:val="000000"/>
                <w:sz w:val="20"/>
                <w:szCs w:val="20"/>
                <w:bdr w:val="none" w:sz="0" w:space="0" w:color="auto"/>
                <w:vertAlign w:val="baseline"/>
              </w:rPr>
            </w:pPr>
            <w:r>
              <w:rPr>
                <w:rFonts w:ascii="Open Sans" w:eastAsia="Open Sans" w:hAnsi="Open Sans" w:cs="Open Sans"/>
                <w:color w:val="000000"/>
                <w:sz w:val="20"/>
                <w:szCs w:val="20"/>
                <w:bdr w:val="none" w:sz="0" w:space="0" w:color="auto"/>
                <w:vertAlign w:val="baseline"/>
              </w:rPr>
              <w:t>Business Analysis, Project Management Operations, Testing, and Change management in Banking and Supply chain Domain.</w:t>
            </w:r>
          </w:p>
        </w:tc>
      </w:tr>
    </w:tbl>
    <w:p>
      <w:pPr>
        <w:pStyle w:val="documentskn-slm1sectiontitle"/>
        <w:pBdr>
          <w:top w:val="none" w:sz="0" w:space="0" w:color="auto"/>
          <w:left w:val="none" w:sz="0" w:space="0" w:color="auto"/>
          <w:bottom w:val="none" w:sz="0" w:space="0" w:color="auto"/>
          <w:right w:val="none" w:sz="0" w:space="0" w:color="auto"/>
        </w:pBdr>
        <w:spacing w:before="500" w:after="220"/>
        <w:ind w:left="0" w:right="0"/>
        <w:rPr>
          <w:rFonts w:ascii="Montserrat" w:eastAsia="Montserrat" w:hAnsi="Montserrat" w:cs="Montserrat"/>
          <w:b/>
          <w:bCs/>
          <w:caps/>
          <w:color w:val="000000"/>
          <w:spacing w:val="20"/>
          <w:bdr w:val="none" w:sz="0" w:space="0" w:color="auto"/>
          <w:vertAlign w:val="baseline"/>
        </w:rPr>
      </w:pPr>
      <w:r>
        <w:rPr>
          <w:color w:val="000000"/>
          <w:bdr w:val="none" w:sz="0" w:space="0" w:color="auto"/>
          <w:vertAlign w:val="baseline"/>
        </w:rPr>
        <w:t>Education</w:t>
      </w:r>
    </w:p>
    <w:tbl>
      <w:tblPr>
        <w:tblStyle w:val="documentskn-slm1twocolparatable"/>
        <w:tblW w:w="0" w:type="auto"/>
        <w:tblCellSpacing w:w="0" w:type="dxa"/>
        <w:tblLayout w:type="fixed"/>
        <w:tblCellMar>
          <w:top w:w="0" w:type="dxa"/>
          <w:left w:w="0" w:type="dxa"/>
          <w:bottom w:w="0" w:type="dxa"/>
          <w:right w:w="0" w:type="dxa"/>
        </w:tblCellMar>
        <w:tblLook w:val="05E0"/>
      </w:tblPr>
      <w:tblGrid>
        <w:gridCol w:w="1800"/>
        <w:gridCol w:w="200"/>
        <w:gridCol w:w="83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1800" w:type="dxa"/>
            <w:noWrap w:val="0"/>
            <w:tcMar>
              <w:top w:w="0" w:type="dxa"/>
              <w:left w:w="0" w:type="dxa"/>
              <w:bottom w:w="0" w:type="dxa"/>
              <w:right w:w="0" w:type="dxa"/>
            </w:tcMar>
            <w:vAlign w:val="top"/>
            <w:hideMark/>
          </w:tcPr>
          <w:p>
            <w:pPr>
              <w:rPr>
                <w:rFonts w:ascii="Open Sans" w:eastAsia="Open Sans" w:hAnsi="Open Sans" w:cs="Open Sans"/>
                <w:color w:val="000000"/>
                <w:sz w:val="20"/>
                <w:szCs w:val="20"/>
                <w:bdr w:val="none" w:sz="0" w:space="0" w:color="auto"/>
                <w:vertAlign w:val="baseline"/>
              </w:rPr>
            </w:pPr>
          </w:p>
        </w:tc>
        <w:tc>
          <w:tcPr>
            <w:tcW w:w="200" w:type="dxa"/>
            <w:noWrap w:val="0"/>
            <w:tcMar>
              <w:top w:w="0" w:type="dxa"/>
              <w:left w:w="0" w:type="dxa"/>
              <w:bottom w:w="0" w:type="dxa"/>
              <w:right w:w="0" w:type="dxa"/>
            </w:tcMar>
            <w:vAlign w:val="top"/>
            <w:hideMark/>
          </w:tcPr>
          <w:p>
            <w:pPr>
              <w:rPr>
                <w:rStyle w:val="span"/>
                <w:rFonts w:ascii="Open Sans" w:eastAsia="Open Sans" w:hAnsi="Open Sans" w:cs="Open Sans"/>
                <w:caps w:val="0"/>
                <w:color w:val="666666"/>
                <w:sz w:val="20"/>
                <w:szCs w:val="20"/>
              </w:rPr>
            </w:pPr>
          </w:p>
        </w:tc>
        <w:tc>
          <w:tcPr>
            <w:tcW w:w="8306" w:type="dxa"/>
            <w:tcMar>
              <w:top w:w="0" w:type="dxa"/>
              <w:left w:w="0" w:type="dxa"/>
              <w:bottom w:w="0" w:type="dxa"/>
              <w:right w:w="0" w:type="dxa"/>
            </w:tcMar>
            <w:vAlign w:val="top"/>
            <w:hideMark/>
          </w:tcPr>
          <w:p>
            <w:pPr>
              <w:pStyle w:val="documentskn-slm1dispBlk"/>
              <w:spacing w:before="0" w:after="0"/>
              <w:ind w:left="0" w:right="0"/>
              <w:rPr>
                <w:rStyle w:val="documentskn-slm1twocolparatablesinglecolumndategap"/>
                <w:rFonts w:ascii="Open Sans" w:eastAsia="Open Sans" w:hAnsi="Open Sans" w:cs="Open Sans"/>
                <w:caps w:val="0"/>
                <w:color w:val="000000"/>
                <w:sz w:val="20"/>
                <w:szCs w:val="20"/>
                <w:bdr w:val="none" w:sz="0" w:space="0" w:color="auto"/>
                <w:vertAlign w:val="baseline"/>
              </w:rPr>
            </w:pPr>
            <w:r>
              <w:rPr>
                <w:rStyle w:val="documentskn-slm1txtBold"/>
                <w:rFonts w:ascii="Open Sans" w:eastAsia="Open Sans" w:hAnsi="Open Sans" w:cs="Open Sans"/>
                <w:b/>
                <w:bCs/>
                <w:caps w:val="0"/>
                <w:color w:val="000000"/>
                <w:sz w:val="20"/>
                <w:szCs w:val="20"/>
              </w:rPr>
              <w:t>MCA &amp; BCA</w:t>
            </w:r>
            <w:r>
              <w:rPr>
                <w:rStyle w:val="documentskn-slm1twocolparatablesinglecolumndategap"/>
                <w:rFonts w:ascii="Open Sans" w:eastAsia="Open Sans" w:hAnsi="Open Sans" w:cs="Open Sans"/>
                <w:caps w:val="0"/>
                <w:color w:val="000000"/>
                <w:sz w:val="20"/>
                <w:szCs w:val="20"/>
                <w:bdr w:val="none" w:sz="0" w:space="0" w:color="auto"/>
                <w:vertAlign w:val="baseline"/>
              </w:rPr>
              <w:t xml:space="preserve"> </w:t>
            </w:r>
          </w:p>
          <w:p>
            <w:pPr>
              <w:pStyle w:val="documentskn-slm1dispBlk"/>
              <w:spacing w:before="0" w:after="0"/>
              <w:ind w:left="0" w:right="0"/>
              <w:rPr>
                <w:rStyle w:val="documentskn-slm1twocolparatablesinglecolumndategap"/>
                <w:rFonts w:ascii="Open Sans" w:eastAsia="Open Sans" w:hAnsi="Open Sans" w:cs="Open Sans"/>
                <w:caps w:val="0"/>
                <w:color w:val="000000"/>
                <w:sz w:val="20"/>
                <w:szCs w:val="20"/>
                <w:bdr w:val="none" w:sz="0" w:space="0" w:color="auto"/>
                <w:vertAlign w:val="baseline"/>
              </w:rPr>
            </w:pPr>
            <w:r>
              <w:rPr>
                <w:rStyle w:val="documentskn-slm1txtBold"/>
                <w:rFonts w:ascii="Open Sans" w:eastAsia="Open Sans" w:hAnsi="Open Sans" w:cs="Open Sans"/>
                <w:b/>
                <w:bCs/>
                <w:i/>
                <w:iCs/>
                <w:caps w:val="0"/>
                <w:color w:val="000000"/>
                <w:sz w:val="20"/>
                <w:szCs w:val="20"/>
              </w:rPr>
              <w:t>IGNOU</w:t>
            </w:r>
            <w:r>
              <w:rPr>
                <w:rStyle w:val="documentskn-slm1twocolparatablesinglecolumndategap"/>
                <w:rFonts w:ascii="Open Sans" w:eastAsia="Open Sans" w:hAnsi="Open Sans" w:cs="Open Sans"/>
                <w:caps w:val="0"/>
                <w:color w:val="000000"/>
                <w:sz w:val="20"/>
                <w:szCs w:val="20"/>
                <w:bdr w:val="none" w:sz="0" w:space="0" w:color="auto"/>
                <w:vertAlign w:val="baseline"/>
              </w:rPr>
              <w:t xml:space="preserve"> </w:t>
            </w:r>
          </w:p>
        </w:tc>
      </w:tr>
    </w:tbl>
    <w:p>
      <w:pPr>
        <w:pStyle w:val="documentskn-slm1sectiontitle"/>
        <w:pBdr>
          <w:top w:val="none" w:sz="0" w:space="0" w:color="auto"/>
          <w:left w:val="none" w:sz="0" w:space="0" w:color="auto"/>
          <w:bottom w:val="none" w:sz="0" w:space="0" w:color="auto"/>
          <w:right w:val="none" w:sz="0" w:space="0" w:color="auto"/>
        </w:pBdr>
        <w:spacing w:before="500" w:after="220"/>
        <w:ind w:left="0" w:right="0"/>
        <w:rPr>
          <w:rFonts w:ascii="Montserrat" w:eastAsia="Montserrat" w:hAnsi="Montserrat" w:cs="Montserrat"/>
          <w:b/>
          <w:bCs/>
          <w:caps/>
          <w:color w:val="000000"/>
          <w:spacing w:val="20"/>
          <w:bdr w:val="none" w:sz="0" w:space="0" w:color="auto"/>
          <w:vertAlign w:val="baseline"/>
        </w:rPr>
      </w:pPr>
      <w:r>
        <w:rPr>
          <w:color w:val="000000"/>
          <w:bdr w:val="none" w:sz="0" w:space="0" w:color="auto"/>
          <w:vertAlign w:val="baseline"/>
        </w:rPr>
        <w:t xml:space="preserve">Family: </w:t>
      </w:r>
    </w:p>
    <w:p>
      <w:pPr>
        <w:pStyle w:val="documentskn-slm1ullinth-child1"/>
        <w:numPr>
          <w:ilvl w:val="0"/>
          <w:numId w:val="10"/>
        </w:numPr>
        <w:pBdr>
          <w:top w:val="none" w:sz="0" w:space="0" w:color="auto"/>
          <w:left w:val="none" w:sz="0" w:space="0" w:color="auto"/>
          <w:bottom w:val="none" w:sz="0" w:space="0" w:color="auto"/>
          <w:right w:val="none" w:sz="0" w:space="0" w:color="auto"/>
        </w:pBdr>
        <w:spacing w:before="0" w:after="0"/>
        <w:ind w:left="240" w:right="0" w:hanging="192"/>
        <w:rPr>
          <w:rFonts w:ascii="Open Sans" w:eastAsia="Open Sans" w:hAnsi="Open Sans" w:cs="Open Sans"/>
          <w:color w:val="000000"/>
          <w:sz w:val="20"/>
          <w:szCs w:val="20"/>
          <w:bdr w:val="none" w:sz="0" w:space="0" w:color="auto"/>
          <w:vertAlign w:val="baseline"/>
        </w:rPr>
      </w:pPr>
      <w:r>
        <w:rPr>
          <w:rFonts w:ascii="Open Sans" w:eastAsia="Open Sans" w:hAnsi="Open Sans" w:cs="Open Sans"/>
          <w:color w:val="000000"/>
          <w:sz w:val="20"/>
          <w:szCs w:val="20"/>
          <w:bdr w:val="none" w:sz="0" w:space="0" w:color="auto"/>
          <w:vertAlign w:val="baseline"/>
        </w:rPr>
        <w:t>father: Golok Narayan Pandey</w:t>
      </w:r>
    </w:p>
    <w:p>
      <w:pPr>
        <w:pStyle w:val="documentskn-slm1ulli"/>
        <w:numPr>
          <w:ilvl w:val="0"/>
          <w:numId w:val="10"/>
        </w:numPr>
        <w:spacing w:after="0"/>
        <w:ind w:left="240" w:right="0" w:hanging="192"/>
        <w:rPr>
          <w:rFonts w:ascii="Open Sans" w:eastAsia="Open Sans" w:hAnsi="Open Sans" w:cs="Open Sans"/>
          <w:color w:val="000000"/>
          <w:sz w:val="20"/>
          <w:szCs w:val="20"/>
          <w:bdr w:val="none" w:sz="0" w:space="0" w:color="auto"/>
          <w:vertAlign w:val="baseline"/>
        </w:rPr>
      </w:pPr>
      <w:r>
        <w:rPr>
          <w:rFonts w:ascii="Open Sans" w:eastAsia="Open Sans" w:hAnsi="Open Sans" w:cs="Open Sans"/>
          <w:color w:val="000000"/>
          <w:sz w:val="20"/>
          <w:szCs w:val="20"/>
          <w:bdr w:val="none" w:sz="0" w:space="0" w:color="auto"/>
          <w:vertAlign w:val="baseline"/>
        </w:rPr>
        <w:t>Mother : Chameli Devi</w:t>
      </w:r>
    </w:p>
    <w:p>
      <w:pPr>
        <w:pStyle w:val="documentskn-slm1sectiontitle"/>
        <w:pBdr>
          <w:top w:val="none" w:sz="0" w:space="0" w:color="auto"/>
          <w:left w:val="none" w:sz="0" w:space="0" w:color="auto"/>
          <w:bottom w:val="none" w:sz="0" w:space="0" w:color="auto"/>
          <w:right w:val="none" w:sz="0" w:space="0" w:color="auto"/>
        </w:pBdr>
        <w:spacing w:before="500" w:after="220"/>
        <w:ind w:left="0" w:right="0"/>
        <w:rPr>
          <w:rFonts w:ascii="Montserrat" w:eastAsia="Montserrat" w:hAnsi="Montserrat" w:cs="Montserrat"/>
          <w:b/>
          <w:bCs/>
          <w:caps/>
          <w:color w:val="000000"/>
          <w:spacing w:val="20"/>
          <w:bdr w:val="none" w:sz="0" w:space="0" w:color="auto"/>
          <w:vertAlign w:val="baseline"/>
        </w:rPr>
      </w:pPr>
      <w:r>
        <w:rPr>
          <w:color w:val="000000"/>
          <w:bdr w:val="none" w:sz="0" w:space="0" w:color="auto"/>
          <w:vertAlign w:val="baseline"/>
        </w:rPr>
        <w:t>DOB</w:t>
      </w:r>
    </w:p>
    <w:p>
      <w:pPr>
        <w:pStyle w:val="p"/>
        <w:pBdr>
          <w:top w:val="none" w:sz="0" w:space="0" w:color="auto"/>
          <w:left w:val="none" w:sz="0" w:space="0" w:color="auto"/>
          <w:bottom w:val="none" w:sz="0" w:space="0" w:color="auto"/>
          <w:right w:val="none" w:sz="0" w:space="0" w:color="auto"/>
        </w:pBdr>
        <w:spacing w:before="0" w:after="0"/>
        <w:ind w:left="0" w:right="0"/>
        <w:rPr>
          <w:rFonts w:ascii="Open Sans" w:eastAsia="Open Sans" w:hAnsi="Open Sans" w:cs="Open Sans"/>
          <w:color w:val="000000"/>
          <w:sz w:val="20"/>
          <w:szCs w:val="20"/>
          <w:bdr w:val="none" w:sz="0" w:space="0" w:color="auto"/>
          <w:vertAlign w:val="baseline"/>
        </w:rPr>
      </w:pPr>
      <w:r>
        <w:rPr>
          <w:rFonts w:ascii="Open Sans" w:eastAsia="Open Sans" w:hAnsi="Open Sans" w:cs="Open Sans"/>
          <w:color w:val="000000"/>
          <w:sz w:val="20"/>
          <w:szCs w:val="20"/>
          <w:bdr w:val="none" w:sz="0" w:space="0" w:color="auto"/>
          <w:vertAlign w:val="baseline"/>
        </w:rPr>
        <w:t>04-10-1984</w:t>
      </w:r>
    </w:p>
    <w:sectPr>
      <w:headerReference w:type="default" r:id="rId9"/>
      <w:footerReference w:type="default" r:id="rId10"/>
      <w:type w:val="continuous"/>
      <w:pgSz w:w="11906" w:h="16838"/>
      <w:pgMar w:top="400" w:right="800" w:bottom="800" w:left="800" w:header="0" w:footer="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Montserrat">
    <w:charset w:val="00"/>
    <w:family w:val="auto"/>
    <w:pitch w:val="default"/>
    <w:sig w:usb0="00000000" w:usb1="00000000" w:usb2="00000000" w:usb3="00000000" w:csb0="00000001" w:csb1="00000000"/>
    <w:embedRegular r:id="rId1" w:fontKey="{3B7A6537-CEA8-4052-93F0-D6F1B625111C}"/>
    <w:embedBold r:id="rId2" w:fontKey="{02C3D885-0892-4F24-86BB-D42EAA18B98C}"/>
  </w:font>
  <w:font w:name="Open Sans">
    <w:charset w:val="00"/>
    <w:family w:val="auto"/>
    <w:pitch w:val="default"/>
    <w:sig w:usb0="00000000" w:usb1="00000000" w:usb2="00000000" w:usb3="00000000" w:csb0="00000001" w:csb1="00000000"/>
    <w:embedRegular r:id="rId3" w:fontKey="{C3C68FC6-10DF-4265-9D90-F77A6194C843}"/>
    <w:embedBold r:id="rId4" w:fontKey="{A63D139C-34BE-4964-BD10-86B518C6B5B9}"/>
    <w:embedBoldItalic r:id="rId5" w:fontKey="{C30C1DBF-0EE2-421F-8C3D-EA7DA53C5269}"/>
  </w:font>
  <w:font w:name="Symbol">
    <w:charset w:val="00"/>
    <w:family w:val="auto"/>
    <w:pitch w:val="default"/>
  </w:font>
  <w:font w:name="Times New Roman">
    <w:charset w:val="00"/>
    <w:family w:val="auto"/>
    <w:pitch w:val="default"/>
  </w:font>
  <w:font w:name="Wingdings">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skn-slm1fontsize">
    <w:name w:val="document_skn-slm1_fontsize"/>
    <w:basedOn w:val="Normal"/>
    <w:rPr>
      <w:sz w:val="20"/>
      <w:szCs w:val="20"/>
    </w:rPr>
  </w:style>
  <w:style w:type="paragraph" w:customStyle="1" w:styleId="documentskn-slm1section">
    <w:name w:val="document_skn-slm1_section"/>
    <w:basedOn w:val="Normal"/>
  </w:style>
  <w:style w:type="character" w:customStyle="1" w:styleId="documentskn-slm1nameSecparagraphhmrgcell">
    <w:name w:val="document_skn-slm1_nameSec_paragraph_hmrgcell"/>
    <w:basedOn w:val="DefaultParagraphFont"/>
  </w:style>
  <w:style w:type="character" w:customStyle="1" w:styleId="documentskn-slm1nameSecparagraphname">
    <w:name w:val="document_skn-slm1_nameSec_paragraph_name"/>
    <w:basedOn w:val="DefaultParagraphFont"/>
    <w:rPr>
      <w:shd w:val="clear" w:color="auto" w:fill="0069A5"/>
    </w:rPr>
  </w:style>
  <w:style w:type="paragraph" w:customStyle="1" w:styleId="documentskn-slm1namediv">
    <w:name w:val="document_skn-slm1_name &gt; div"/>
    <w:basedOn w:val="Normal"/>
    <w:pPr>
      <w:pBdr>
        <w:right w:val="none" w:sz="0" w:space="31" w:color="auto"/>
      </w:pBdr>
    </w:pPr>
  </w:style>
  <w:style w:type="character" w:customStyle="1" w:styleId="span">
    <w:name w:val="span"/>
    <w:basedOn w:val="DefaultParagraphFont"/>
    <w:rPr>
      <w:bdr w:val="none" w:sz="0" w:space="0" w:color="auto"/>
      <w:vertAlign w:val="baseline"/>
    </w:rPr>
  </w:style>
  <w:style w:type="character" w:customStyle="1" w:styleId="documentskn-slm1nameSecparagraphresumeTitle">
    <w:name w:val="document_skn-slm1_nameSec_paragraph_resumeTitle"/>
    <w:basedOn w:val="DefaultParagraphFont"/>
    <w:rPr>
      <w:shd w:val="clear" w:color="auto" w:fill="0069A5"/>
    </w:rPr>
  </w:style>
  <w:style w:type="paragraph" w:customStyle="1" w:styleId="documentskn-slm1nameSecparagraphhmrgcellParagraph">
    <w:name w:val="document_skn-slm1_nameSec_paragraph_hmrgcell Paragraph"/>
    <w:basedOn w:val="Normal"/>
    <w:pPr>
      <w:pBdr>
        <w:top w:val="none" w:sz="0" w:space="31" w:color="auto"/>
      </w:pBdr>
    </w:pPr>
  </w:style>
  <w:style w:type="table" w:customStyle="1" w:styleId="documentskn-slm1nameSecparagraph">
    <w:name w:val="document_skn-slm1_nameSec_paragraph"/>
    <w:basedOn w:val="TableNormal"/>
    <w:tblPr/>
  </w:style>
  <w:style w:type="character" w:customStyle="1" w:styleId="documentskn-slm1CNTCSectionhmrgcell">
    <w:name w:val="document_skn-slm1_CNTCSection_hmrgcell"/>
    <w:basedOn w:val="DefaultParagraphFont"/>
    <w:rPr>
      <w:shd w:val="clear" w:color="auto" w:fill="404040"/>
    </w:rPr>
  </w:style>
  <w:style w:type="paragraph" w:customStyle="1" w:styleId="documentskn-slm1CNTCSectionhmrgcellParagraph">
    <w:name w:val="document_skn-slm1_CNTCSection_hmrgcell Paragraph"/>
    <w:basedOn w:val="Normal"/>
    <w:pPr>
      <w:pBdr>
        <w:top w:val="none" w:sz="0" w:space="10" w:color="auto"/>
        <w:bottom w:val="none" w:sz="0" w:space="0" w:color="auto"/>
      </w:pBdr>
      <w:shd w:val="clear" w:color="auto" w:fill="404040"/>
      <w:textAlignment w:val="top"/>
    </w:pPr>
    <w:rPr>
      <w:shd w:val="clear" w:color="auto" w:fill="404040"/>
    </w:rPr>
  </w:style>
  <w:style w:type="character" w:customStyle="1" w:styleId="documentskn-slm1paragraph">
    <w:name w:val="document_skn-slm1_paragraph"/>
    <w:basedOn w:val="DefaultParagraphFont"/>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whiteTxt">
    <w:name w:val="whiteTxt"/>
    <w:basedOn w:val="DefaultParagraphFont"/>
    <w:rPr>
      <w:color w:val="FFFFFF"/>
    </w:rPr>
  </w:style>
  <w:style w:type="character" w:customStyle="1" w:styleId="divCharacter">
    <w:name w:val="div Character"/>
    <w:basedOn w:val="DefaultParagraphFont"/>
    <w:rPr>
      <w:bdr w:val="none" w:sz="0" w:space="0" w:color="auto"/>
      <w:vertAlign w:val="baseline"/>
    </w:rPr>
  </w:style>
  <w:style w:type="table" w:customStyle="1" w:styleId="documentskn-slm1sectionTable">
    <w:name w:val="document_skn-slm1_section Table"/>
    <w:basedOn w:val="TableNormal"/>
    <w:tblPr/>
  </w:style>
  <w:style w:type="paragraph" w:customStyle="1" w:styleId="documentskn-slm1heading">
    <w:name w:val="document_skn-slm1_heading"/>
    <w:basedOn w:val="Normal"/>
  </w:style>
  <w:style w:type="paragraph" w:customStyle="1" w:styleId="documentskn-slm1notRNACNTCSectionsummSecheadingsectiontitle">
    <w:name w:val="document_skn-slm1_not(.RNA)_CNTCSection + summSec_heading_sectiontitle"/>
    <w:basedOn w:val="Normal"/>
    <w:rPr>
      <w:vanish/>
    </w:rPr>
  </w:style>
  <w:style w:type="paragraph" w:customStyle="1" w:styleId="documentskn-slm1paragraphParagraph">
    <w:name w:val="document_skn-slm1_paragraph Paragraph"/>
    <w:basedOn w:val="Normal"/>
  </w:style>
  <w:style w:type="paragraph" w:customStyle="1" w:styleId="documentskn-slm1singlecolumn">
    <w:name w:val="document_skn-slm1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skn-slm1sectiontitle">
    <w:name w:val="document_skn-slm1_sectiontitle"/>
    <w:basedOn w:val="Normal"/>
    <w:pPr>
      <w:spacing w:line="300" w:lineRule="atLeast"/>
    </w:pPr>
    <w:rPr>
      <w:rFonts w:ascii="Montserrat" w:eastAsia="Montserrat" w:hAnsi="Montserrat" w:cs="Montserrat"/>
      <w:b/>
      <w:bCs/>
      <w:caps/>
      <w:spacing w:val="20"/>
      <w:sz w:val="24"/>
      <w:szCs w:val="24"/>
    </w:rPr>
  </w:style>
  <w:style w:type="character" w:customStyle="1" w:styleId="documentskn-slm1twocolparatabledateswrapper">
    <w:name w:val="document_skn-slm1_twocolparatable_dates_wrapper"/>
    <w:basedOn w:val="DefaultParagraphFont"/>
    <w:rPr>
      <w:caps w:val="0"/>
    </w:rPr>
  </w:style>
  <w:style w:type="character" w:customStyle="1" w:styleId="documentskn-slm1twocolparatabledategapcell">
    <w:name w:val="document_skn-slm1_twocolparatable_dategapcell"/>
    <w:basedOn w:val="DefaultParagraphFont"/>
  </w:style>
  <w:style w:type="character" w:customStyle="1" w:styleId="documentskn-slm1twocolparatablesinglecolumndategap">
    <w:name w:val="document_skn-slm1_twocolparatable_singlecolumn_dategap"/>
    <w:basedOn w:val="DefaultParagraphFont"/>
  </w:style>
  <w:style w:type="character" w:customStyle="1" w:styleId="documentskn-slm1txtBold">
    <w:name w:val="document_skn-slm1_txtBold"/>
    <w:basedOn w:val="DefaultParagraphFont"/>
    <w:rPr>
      <w:b/>
      <w:bCs/>
    </w:rPr>
  </w:style>
  <w:style w:type="paragraph" w:customStyle="1" w:styleId="documentskn-slm1marleftul">
    <w:name w:val="document_skn-slm1_marleftul"/>
    <w:basedOn w:val="Normal"/>
  </w:style>
  <w:style w:type="paragraph" w:customStyle="1" w:styleId="documentskn-slm1ullinth-child1">
    <w:name w:val="document_skn-slm1_ul_li_nth-child(1)"/>
    <w:basedOn w:val="Normal"/>
  </w:style>
  <w:style w:type="paragraph" w:customStyle="1" w:styleId="documentskn-slm1ulli">
    <w:name w:val="document_skn-slm1_ul_li"/>
    <w:basedOn w:val="Normal"/>
  </w:style>
  <w:style w:type="table" w:customStyle="1" w:styleId="documentskn-slm1twocolparatable">
    <w:name w:val="document_skn-slm1_twocolparatable"/>
    <w:basedOn w:val="TableNormal"/>
    <w:tblPr/>
  </w:style>
  <w:style w:type="character" w:customStyle="1" w:styleId="documentskn-slm1skillSecpaddingcell">
    <w:name w:val="document_skn-slm1_skillSec_paddingcell"/>
    <w:basedOn w:val="DefaultParagraphFont"/>
  </w:style>
  <w:style w:type="table" w:customStyle="1" w:styleId="documentskn-slm1sectionmulticol">
    <w:name w:val="document_skn-slm1_section_multicol"/>
    <w:basedOn w:val="TableNormal"/>
    <w:tblPr/>
  </w:style>
  <w:style w:type="paragraph" w:customStyle="1" w:styleId="documentskn-slm1dispBlk">
    <w:name w:val="document_skn-slm1_dispBlk"/>
    <w:basedOn w:val="Normal"/>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header" Target="header2.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Maneesh Kumar Pandey</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a382ab3f-1d69-4ce1-a333-8a17b32018be</vt:lpwstr>
  </property>
  <property fmtid="{D5CDD505-2E9C-101B-9397-08002B2CF9AE}" pid="3" name="x1ye=0">
    <vt:lpwstr>eHMAAB+LCAAAAAAABAAUm7V6rUAYRR+IArcSd3c6ILi7PP09t0iVfByY+WfvtRJC8ihMUAKGYyQm0giOMTDJIxxOkjSF0ggm4mw3gCupcB7dr7wCIswtwJfLLjq9QgG/4d2MEYanwCJYGMWaZL2c3yC+fAEMam5udiGxSyZSDpZ9kdtJooh+oKXGHgQ9RaE09OvVuvyO76hI5tLqeNH36vLBMpjE4UknvhcXfCVvaYWtIhziVUfxKC4VMjSsG1t</vt:lpwstr>
  </property>
  <property fmtid="{D5CDD505-2E9C-101B-9397-08002B2CF9AE}" pid="4" name="x1ye=1">
    <vt:lpwstr>ZlOijbELe8ISa9AoSUBFZCWstCokrFFOyOqoS5TaW7qpxuRmo/yUKbfS8BefY5b5ym5tBE7zrHk6cG9619UQNMYFvTjZDE9yOJklsCheD6AzaM2qjGEKlIJMB6GaVPTyfZrFVJTUlHuQIrkvGkVI+ydwcO8l8pWJ/miBxTYMhJQY6CYk1XE2OJmEN0PoHCK+bvL6ps9KtyTKN4egFF+FlUykvQLYN1iGf6dJfeU/MKJK43ny0wwF+Y2p/16TXO/</vt:lpwstr>
  </property>
  <property fmtid="{D5CDD505-2E9C-101B-9397-08002B2CF9AE}" pid="5" name="x1ye=10">
    <vt:lpwstr>WluJUm+cE3yO6L8eotoR3MdCZP2qj8iSKp7eNZT23q3UR4vYUH+PtHvTzPydMSeZllJQRE9XYeVZiAtXrTXKBI0mr88MhsDyFfyiMhhzlmWkjISlHKaa39IcrUirt3qNKJRDahzBfvjiqqlLzjS+PnJg6jOkj5y4qGkg6Xe57ObZ24mHR+LvSl7MFjzV9U9EqMdcjB6DYu/TNKGtDkpIW3zOxP+wxsdNV855qH+RBv0RiKj0oSebwkUoUzX0fHV</vt:lpwstr>
  </property>
  <property fmtid="{D5CDD505-2E9C-101B-9397-08002B2CF9AE}" pid="6" name="x1ye=100">
    <vt:lpwstr>w7hkA48cg+Rm81yIh0BUP0pj67MRLTekAX02Nu9u6hF++c4Lez+lj/fGnHPEBCEwX101yCkX9bn29xmKiY10pU6k8yv/QfaB0hqEHlUEC4mXw3eFOHFaUMDDzjKyZ13hdVpSv6T5k7bz6uUN7esGzdoLhFTJvdfg09ROKKERX0Uq2Y4W+8M+2vYk/pYlVPqCpwL7pUhOGSnj00Mez1g9wWgHkdEmnL7rDj7khLvASV1sXfya34jvXCHsf5vFnIA</vt:lpwstr>
  </property>
  <property fmtid="{D5CDD505-2E9C-101B-9397-08002B2CF9AE}" pid="7" name="x1ye=101">
    <vt:lpwstr>F3nQMIr8D/WoyhekfbWqpWMvtqhr3odX9h8B7pT8ve+Nm8pcqSyPLYqXevC5PVo+uYQx9kUaqO5NRPZFSH31bsd8KILQlNh1nmBkvZ/GPBD8qmwYUZymXtlKouXjU+GzDb5PUeFwcqmrun9++bXKVJDUd8GvthF+1waZxrBJ1SfFdFH9CLOBmmeuwOQKLxqlEiq9Gx18M6DNRmYGhwn/0S99sst3BN57kW0l75hnDMKr4jShhoWJlvCi1PpHDUw</vt:lpwstr>
  </property>
  <property fmtid="{D5CDD505-2E9C-101B-9397-08002B2CF9AE}" pid="8" name="x1ye=102">
    <vt:lpwstr>OJGyn3e12iDqwjeoalQBA5lR6FMeujK0nM4wstHVmLC04gXl1ZzHqBYPyBLz6jn2+wejbGFPE7QIudTcalfBF7j+xL/zHUx8LXXRLOB4LsW/NaPFQDx9FoovheGQ7CaCOJgljiFw/xxifMNp+TA/Zmck+j6QIcB5BLDoxpPXvPMPSIts7hAOhgq+j5SowN2+VsM2BJD/v5JyK7mYRWgX8WWdbVgPUHRAuEos5lC114Hc66VsSx7rUuRImMs8kXp</vt:lpwstr>
  </property>
  <property fmtid="{D5CDD505-2E9C-101B-9397-08002B2CF9AE}" pid="9" name="x1ye=103">
    <vt:lpwstr>80we2AkFBbJRwnXds2uMHJTjP6qhfssXgiy5p7C4fJJa58bbIC9liPF6WqfWLoTkAG128m82HDNefSbliwVfEw7SQ5FnSrsY3+Nuq0FY3rCr50ANm9P7I5EOYpH3/f+aU3245zSbpL1754KIiqwm1jnz3DjKwk1Mb5Sg5AGOWzjCsoBu5axMnh7qR0ppSeMYY3tJHZILZ85rz+Gvi0qLWJar54sj8KS0bM+r1OeONsPByImWfFY6RjzQ+PegtLb</vt:lpwstr>
  </property>
  <property fmtid="{D5CDD505-2E9C-101B-9397-08002B2CF9AE}" pid="10" name="x1ye=104">
    <vt:lpwstr>IivEtL3NLiJ+kIjK7/4Rv2wLCr5DpCW30Jcs54vxMOqQiiL1xoRHk0OJOYXVjV+XdBFEb0XFE9x0+/u0v/sN7+y0MfXg5XbdoGaNki1ZPPlED7Zl33Udp4LZntFyAMqZ262PFddcabhgsghb/NxZPeq8tGJ7DP1QZkoY1DZVJekn35c0KHoJ4U76mYIySKv0w34jk6u0DP9WSCtmZ5P8fb9bCCmzj972XcGxseJC7qD7Cw6a56iEPshEg41NLBI</vt:lpwstr>
  </property>
  <property fmtid="{D5CDD505-2E9C-101B-9397-08002B2CF9AE}" pid="11" name="x1ye=105">
    <vt:lpwstr>0FMfn7IfxGvTI/g0V4vO6GIrx8LGf8MumFF09qzDE5keHOWl8ZIJQLUW2DhsAQLOO4RMhmBUPmTcuYe+cdYZrdzNDmg8q9UFsn2q4i9snpa6Aw6Xq58Lr6QxLnao66kP3xg/EWPZg8/3GF0b+Stg9kXYlcAau+hCbUaoutcO11yL3TR3u3kaQfoyA9FHFnFb/VZKFAL3xQ/G1NedfStS+Kud0DTa9Vst9AA7iwC/7ESnU47mzb6g0JXx4msfKb7</vt:lpwstr>
  </property>
  <property fmtid="{D5CDD505-2E9C-101B-9397-08002B2CF9AE}" pid="12" name="x1ye=106">
    <vt:lpwstr>kniknUHBGoVWIJlCDJXU1OpOQ2c9afDGnjiY8YFq8sVlNMuQLX2tQi1uSxEZaopjPoNW9oNa6ByE8/a0Nq0Q5ua6WY0Vc4fT7PiICsUaMtXpDLdsYYv7CWJlNgOU4hcBZ/QdeWtsnuv/IZBulp5WydL9yB33mQK/ajrY1v9MLZPPFaW5nrMyUThyxCZZZ7Omyn8PtP4LaLGkBh6WbcbBSNLyzpQKLbkGcsHadMa3jWzAOel9GN7zC4fO8U2uTOp</vt:lpwstr>
  </property>
  <property fmtid="{D5CDD505-2E9C-101B-9397-08002B2CF9AE}" pid="13" name="x1ye=107">
    <vt:lpwstr>o5s5M6S44fV2vJXtT6wse3LMZcI14cWtA3koIcf3O++7nfTJ9QkD3gLkLIDCh3yAqf6dZc9NuVlv/Jph8GtL2CTAp7c/kRjc+trFMcA+r7L2R/TZckc/zPMxO3JDcaNVh3BL097m+hlAyArpvWzeB5knTJrW1i/BHuYfxKYmq4n5bLD0p+T69mlGQmp2AHOP2Z+d2wdJraqA7r7KFEnkkXiBs8piFWFAbSl7scHO4es7cL6JVCuAJtK/u5dqrOB</vt:lpwstr>
  </property>
  <property fmtid="{D5CDD505-2E9C-101B-9397-08002B2CF9AE}" pid="14" name="x1ye=108">
    <vt:lpwstr>a/EKccohQ7n7MrQXa8LqmTnQdkTFvlf6zeidFMmfmdFobvOS6rfP3vZKiLDYnzpjWVRqoSgafsCu1U2u4hcCOgfOAlkTgbPXXSGpmZ+vuqgP6L8r3g3xdqrZGJ1dgA/Jx/v8+l0zzYTsSdKnH1urmIqL6oLXEqd/z4nXeCh3d3b02kktwBlGJsNSyUm4eZ6BizmIfGyf0p9dyylY/YakMJ6gKehwMLVDq6wUOxG87zcK6vSQ6O5qSSrrG4S6FCq</vt:lpwstr>
  </property>
  <property fmtid="{D5CDD505-2E9C-101B-9397-08002B2CF9AE}" pid="15" name="x1ye=109">
    <vt:lpwstr>35X94haRUHvAFdPqcwt4ZPHzvZudF19xTIzrpzlQQNbKOTC9aHY841BFQ5RX3hs+WjLFmWq/rt3ORF2yvMzbuyjUFJM/3qvaRjQLHd7aoM5RJg6KgyhFcVhrodBmKQQZ6o9Xixf/fgHJLEwI3h4ck8EMDFJavKoZoJcsNB/lWopeuJyIuny9o3bFrifzqRO+uAF5Pvc13f8KdqtIVl/IpDcAE4qpBCj1U9DjKA4pGKYGSGqLNhtzO7nIFTe7krU</vt:lpwstr>
  </property>
  <property fmtid="{D5CDD505-2E9C-101B-9397-08002B2CF9AE}" pid="16" name="x1ye=11">
    <vt:lpwstr>b3bwjTtBeMC+XftdZU81z2QlLZ92eg3C5x/eTJdorltk4rAx3OOHLSTM7P478zNWUg7oE8aR/Dnv1QYDn8N1qJie37ShJGCpu6YsxQ5ufo1ZpY6cNWEw96dDiifW3TslG9SeMLRm0BEsa9F6+Sl5fReRHA78FJ9VyArIibq/ZWrpWzgOoffixnbKuBK74tKBtgo00WekHDf8N7wFfqlb3H6nG3fVQCil6PjExRp+wMdy3S73PErbYkQ3lAMiDE6</vt:lpwstr>
  </property>
  <property fmtid="{D5CDD505-2E9C-101B-9397-08002B2CF9AE}" pid="17" name="x1ye=110">
    <vt:lpwstr>fMTuVYWQGURQDpSACopi8fLJnCF27dFHILD6oyIE2wo1nshNzHzq8IiNcwrTX477MUfG8+ZBXfdmabOgs/tZL4aP5b7VgztY4yrWeUWFNNPG2fcpskbGc6KZ26MWHaj9Tyh/bRYNq5o5O6+04Ye9HsZzrSlh8ktjM5LsqxX0MCR1wORlxhyHvHp52qHeSjz1iEtGZnitAVAhOMfIXI4USNOxkI63p9Lwiq2hjxFJiB+NLLNNtUOPZxhg9Yg9XRS</vt:lpwstr>
  </property>
  <property fmtid="{D5CDD505-2E9C-101B-9397-08002B2CF9AE}" pid="18" name="x1ye=111">
    <vt:lpwstr>qnJJ2hzoxzKmbLQt8Cb9LGQHmKs0x5hNPRDl+QPIXa4ISHxkL982pf1ZFtv/KdXz9ezAcHIavrTvfj+9L44XcA6BgOsvcbzDj7zIQ5WnMlcJ55NvbQMegRm2Tfzy7WzbKxy7H+2jfEGb4q39AExbhhZ5O9WPlVBVrW6BwE8u6C5f9zCKApH37+UDd3m9KO5kxjgZ/xuhJ0aE0N3/YZ4ZmrseXRhX0qRsqb7RowTSFmKCgu1FtQsKSPPNhj8wOBx</vt:lpwstr>
  </property>
  <property fmtid="{D5CDD505-2E9C-101B-9397-08002B2CF9AE}" pid="19" name="x1ye=112">
    <vt:lpwstr>MGhEGsOnrQsPxid4rF67SDUVXd1zvij/YncaCdXH0Kh3PuEKupZvzZhZ+6F1EPX9p7ofJkUjY6pUIdA7Z4gBVx2OTo/8le9gv1hFCdhU8CaDZC33ijt57bClqo2WQ6x5fqLkB/WBbTdAX0bEiZSBp10igJpEWjsB3AcMB0J0ij0u8uBTAwmptQ9n2QnrEeLzvK4/0FPKys9TuLCDCJBqiymQ9MkSbIk49HN7Mm1ZHn92q976WVqG1p5718Ms7Pp</vt:lpwstr>
  </property>
  <property fmtid="{D5CDD505-2E9C-101B-9397-08002B2CF9AE}" pid="20" name="x1ye=113">
    <vt:lpwstr>MOvTz1PthKNwlCUwSRlmct6PIkoBSjSFZpHZAbPN6WH2FmOL3k9TaJnzp+GFdI3OrA72LXoNTkYAobdCEtHe0VgtZDLhGSugs0bQbnEg0arci7LeBZ1ZRCtnu2jlR965CohMh0Q+Watidroxu8YV6DJ9oF24ZU2jKc2mzY48w4oCfMED+DVRoL4tz1HUlRPaosUPaXQ/QYfmkbJjm/+ylOoZkw+O5ghMYqnI2QkaXeVPlxLWHdh2OKd5dkz2bYj</vt:lpwstr>
  </property>
  <property fmtid="{D5CDD505-2E9C-101B-9397-08002B2CF9AE}" pid="21" name="x1ye=114">
    <vt:lpwstr>3zPbj1pgTEwjfhTo2PRiUG6ecSQRdDk+H58252wSgOk32No3KDC0Znzg2GGh3ewD7IXQeal0d70BZ11zFDc7FtYJpyjvfou8YNVozV3yGwUyRJhDbJWCXhaYqeGUL/fKM7nU6ga5IxLa9uhPCh5g+sP/3EigE5RiIaUVmRk15rmGtDe8RnARObGAr37xsntI/39jQ1zWjqiOgipz8iAfUG2ttqGKosey2kxXb08wlmNjXR5eqjEUpmaoNfVPb5T</vt:lpwstr>
  </property>
  <property fmtid="{D5CDD505-2E9C-101B-9397-08002B2CF9AE}" pid="22" name="x1ye=115">
    <vt:lpwstr>sKvG+WpfCbNLNc6p19p8ozKH6nVuIELGj9Y+9VTTfhCUV25l3eVIVXu5ld/zjQYoCoEB3HNM0f4ZrJpfksnC0Iy37DAj1LhsH5w8pNBhuM1o2VfzX0eZOWv2mAMYRktkWGVNVr7Lugwaipu40YtcoBRwVF61SVyPdULq/mlMMPTVIBGpZxgpL4wJE9cOAuV/sVRKrT+tAMaQEJM4tDvHDz5HOe3zORkNi0wY3obC2jr6HP4yzTSpZQI7rS1KkNF</vt:lpwstr>
  </property>
  <property fmtid="{D5CDD505-2E9C-101B-9397-08002B2CF9AE}" pid="23" name="x1ye=116">
    <vt:lpwstr>cIQsl+kda6H73bPeVtmGZOoiDVfaQ/BLRqM9fDt7FZ1rYE2fh5YOuCRWMih7kW4CSjxbbl2x79FHNcGc4Gerle1OGmWKqhy05DoTNTaBtaUNYXwQ0e9x2OgAJRcXQ4XjywyMMNjvl/m3/olN7i0N6FTkM5qF+OP5J+VGDNFxMNG+miIIfav5m5PPnniGU8w5vqmtAv8VeouOkfMb5AqYBnqKw/2hrDMJMqzUtCKdfIikbkz2kLL+kQIAl5wOf+F</vt:lpwstr>
  </property>
  <property fmtid="{D5CDD505-2E9C-101B-9397-08002B2CF9AE}" pid="24" name="x1ye=117">
    <vt:lpwstr>f45j+8VVykE7FZTiREkUzlICbm9yHUKT//fsPeToLenhzAAA=</vt:lpwstr>
  </property>
  <property fmtid="{D5CDD505-2E9C-101B-9397-08002B2CF9AE}" pid="25" name="x1ye=12">
    <vt:lpwstr>HZNYkkaKZ9G6KyRH4cBRNuKBmjd/OfRJ+lO6zEF9EY0wRsP1f2qmLkn+KDxKOLjThNBp5O9BscFSZXaA3AQtcYrK9Dn2YnmMXXWgYDG8Ch6k3vxzr7dPan0YqL+fioCAyOIUQAYVWgqOuM8X4MAxGtXSH0iVGo/NmWAAhEImlF/VKien1+HZexPBuOW2n21o+HVw9XhNokqi9f5Kr4n4ZICwEbjcCKeEsQIseN1cXHbPNLjVwaE1f0cplYhzCeI</vt:lpwstr>
  </property>
  <property fmtid="{D5CDD505-2E9C-101B-9397-08002B2CF9AE}" pid="26" name="x1ye=13">
    <vt:lpwstr>GdTjzsIDZkI9Bq2UaUR+Iv5nqZ0v/VUXLWVsx7Hsi/BHKeVdT0mBYlRHN9MlQn/7x+hysaY84JsbcbC+dLHwJ5amn5x6v1/kXbN6hlFmkeASVeuAwJBAN8uTCEU1aqRH3i9eIk4+E9Ii/A9usVhJMSzE0pig1WONaQXjRGcnFi0Mm0lAif9APu1Ob0JcqCDhQBFPuWmu3NjL/zjQi4js9FbH4y2PBwfLTfHTDf+N1cVcOt//WaUvHa9oMn+AAOy</vt:lpwstr>
  </property>
  <property fmtid="{D5CDD505-2E9C-101B-9397-08002B2CF9AE}" pid="27" name="x1ye=14">
    <vt:lpwstr>lGoE1rupTnwCz9Ed67NSsx90Tqvep+bcSM0BCXuUy3sZwzwghJa3CQKnOAa36o1x1Rs74fNamtn0MRKxr8xoC7+4r8/uBo3qMQ6gHIjs+ngGQnEZeA6EypCr2++YQqK6m/F47Jm2l+8R87JtkEuCzEs52U8fSX70OKBA+27sLOxx2cOW0ZArh6hSyj6XzLIpzK9kwZvE5xfDMgY2A0xcZDt8UGptcnUp7cIc1JD5cmc+pao36ywrEnXlP8I1r8f</vt:lpwstr>
  </property>
  <property fmtid="{D5CDD505-2E9C-101B-9397-08002B2CF9AE}" pid="28" name="x1ye=15">
    <vt:lpwstr>BlJ2u2Ajkaw8+96RoeD/dzfwrEHiie9Md2XoiZrow3JsLIXmhGODsMRM1M/LdwqOkc/PDJXTYfA24LuiAVfmI989G3nDsbcpsy5sWtIQIDdzR5l3X5fDLPgOKHCvPSLOaHulI6EjJjLzymHVbaXzsz98VEdvg1UJv+b0t/gXO8QjZl+KH5P0oqBkCUz3eWfpqjCNn48XykkueEC7xfYjPY8n0T1N+Nh9dQfN9i7+/eYQdLrbnB+OFSUGd0DN0IC</vt:lpwstr>
  </property>
  <property fmtid="{D5CDD505-2E9C-101B-9397-08002B2CF9AE}" pid="29" name="x1ye=16">
    <vt:lpwstr>sMrg+y8A34XvUSdX0SjxGJbHQNXbZPJoqefvWuJmfhEN5IcNglK6BhUmeDNc2+/TkFGL2IpTx7wsgUE8YHVc8joXbgppKKJbVT+GYXzid1ZBcfXhTuS9S2vAH4deodS44CchSlvff/T+pZbjXnamJ7nuH/HcVB534Te0Ji8ZoGQip+ip3tsB2MVyiUi5hBPPN1yGHc8L4wx1ML0LMBca3E9PvarOUl4aXfRtMT2d/wpDn4jA7Y7N7TSob2N9dFK</vt:lpwstr>
  </property>
  <property fmtid="{D5CDD505-2E9C-101B-9397-08002B2CF9AE}" pid="30" name="x1ye=17">
    <vt:lpwstr>WBh8lte05n8tUFMJVuRsBp43Wwmma8f4U6xRcqmZb3jty+KOp/derRwxDDjqfKjd5HCqfeTPzlZhGN4T8AU4u1XlwolSwC8Hi0dQp2drEUkfORf3fIZN4FOkFR8v9ikwUgZtEOoTjPLjw0Ogpm9XTtK/B3Z3iNhwcd9OFiM2wBQcGz1qlH/yozT6iK/+T8SchkngHOCYXa9ByfGeXhpvuZ5TLtZzOS1Tf6hgg5mVPaJg5E7bAjDJYc48djBcKQw</vt:lpwstr>
  </property>
  <property fmtid="{D5CDD505-2E9C-101B-9397-08002B2CF9AE}" pid="31" name="x1ye=18">
    <vt:lpwstr>qh5L5dYrrtkGJTpO1KiKqnCpMG9cCy75Jg/UJzK7XazOI3ZJvvgcmXA0f4qIhA1Xvg/UXbj8PYOwrXn8heDDzNbZpiS0tc9ZPhvdp9Ewv2sRQBOXC1Bcq2BnBwpzkNlF07KqGMGnyvxGkcTzQygFiV0wd4++1Se0FrNVID24T0Uc5H706S44f5cbtUzreyq4COg0xrLPfjs6/JGnMRwEv3ISDpryXL6MRt4bDMpYRK0B+b14grPlnCq+rSOG9rI</vt:lpwstr>
  </property>
  <property fmtid="{D5CDD505-2E9C-101B-9397-08002B2CF9AE}" pid="32" name="x1ye=19">
    <vt:lpwstr>VlMqs4VYLnvKNeK1Mt6NPRtshoYaPMfFfZHriMr7NsteahlWrpAdIFpyIXrkYqf1sdzvimNDhTIb5fKqRipbJCdqxhjYeSp4K2kqrkKVRbN+yZ1e/jROPvyIk9wn1V7Gv8HMudVRe+3SyryhTTZ80Jxa0zK2uOTYL9S5dCKUuQp6wpZzdgR89hd/84P+8vozvaW1Rp/TxRu3CpGT9S8JUgyXtKSPPzrnEDyDEN/BAQIlueKD5rDXnesIeKt6cmI</vt:lpwstr>
  </property>
  <property fmtid="{D5CDD505-2E9C-101B-9397-08002B2CF9AE}" pid="33" name="x1ye=2">
    <vt:lpwstr>0skmYU3YhyskbPUSw0A/MF2xkfSiOytqYp7k3MgWvtJnspM484qRXKGaxjWdOcurQdIX8wZSUcGAhVHjYLCdzuAyWNNTBvHCpVomASde0wwmdoJZX3UrSrtrQMJ6SyxJHGEdrkssPI8mRZ0pN61bgiXJsALd80xu9xeVk2fBSQnAKwtk4l+EIfJ+FsqeKPa1dMVuEhde99b8QPUtLLtemXmyQ9HXg9n6mX0HeGBpoz3E584t8AzkGSJ+dB5sw9A</vt:lpwstr>
  </property>
  <property fmtid="{D5CDD505-2E9C-101B-9397-08002B2CF9AE}" pid="34" name="x1ye=20">
    <vt:lpwstr>kVbRgKx+12t07iT6STUYAYK8eL77ur+dZQCVsWv9xYNv7TpLVpUc2uiBFV2f5JVfd2v3A7LKjebkKyU+QN5F84PjCpicPTVZAfrhuOqrJwc59BA90iR1FREQl5PNcs5/sYpfVqz+XCSvfgC/OD9adIuCximoDw1lf/9mc6GNmpsrPDKAPd7OxUP1PyQ7t58s3HBQkimAT8qaVyt2brnKHrjzEdVMssUTPYRpQ+pYv5/767gliPimbSI2ZeKEk4S</vt:lpwstr>
  </property>
  <property fmtid="{D5CDD505-2E9C-101B-9397-08002B2CF9AE}" pid="35" name="x1ye=21">
    <vt:lpwstr>+VrGb6HObSQ5H9Ft3OEjb2hyO7wejOSpBHjOhKQ7xdR7FBfXfkEGuxzgbWeaNeofpV75ExpkEmnbF9aIC/LGfAZ83uTtapVCGer2pBqhnzZEzid7XdLaXG+iUjjnIFAHaJ41jZuJodhKeMSzh2A1t3hSOMmdfc/cYWBigYhtHzntlX96ZdEpppFVd1FNI3TNDSwQUQDQAElJq/tJcvNeeJdvw7YUl12Lvsl+GAlvU3xo+lS6LLCHUmbdn9bhkv/</vt:lpwstr>
  </property>
  <property fmtid="{D5CDD505-2E9C-101B-9397-08002B2CF9AE}" pid="36" name="x1ye=22">
    <vt:lpwstr>QzoTo1n5+dUpQ92UE2ShyrLMW7/Y7731Rraw48z+Ol8llCwB30MMnoub7jfBR+3GS3qhtkBWlX08/T0ckRolqdf4Mhqm06Fq/Wlb9WcEIeQtKgsoLwtx6iGeL4K4vp/JiyPHt1yheVJ0VWeQu/qoMm1VAl9DzAH6dMkbtVRzr/8YtyIfM6BZA6pK4L+8WKyLzDW+RI1mug9q1w8FBy8PJpc9ITM8FGBxjMirLBLalPa/bfBMIQJ/+FOVko3Xkdj</vt:lpwstr>
  </property>
  <property fmtid="{D5CDD505-2E9C-101B-9397-08002B2CF9AE}" pid="37" name="x1ye=23">
    <vt:lpwstr>p+I251zt2gDWN45BSUCMfTnWH4hTwIKiI2p2hqzPDJoZVtAgX8ICUJdyewkP1K8BxV04XGnNaNT/bMY/h2IWdgPt+U38RGtjl3TbkU3Pv7lk6Bhf30W4DkG5RTYSQMgnh1coA4RPHiW+A3rtFXm2g+qMYryLnJDN7CY0pqDOvBWPzARazHLjNU1Ezklyl/oQzNiIlmjJnc+a8EIh5XLwZ1RFO3w2gg9a+EMQsla1aCD7pbqeBiYWhCTe/BURqf/</vt:lpwstr>
  </property>
  <property fmtid="{D5CDD505-2E9C-101B-9397-08002B2CF9AE}" pid="38" name="x1ye=24">
    <vt:lpwstr>B96M3chPPUdt4UKo+8MW0sNeJFxWTDzpSm4pTdIsXcXWmbglK4bdTBdSJEtlshQbQ+Kcdnzd30j13+G1o2rsDTTB1DsKwHzI4KCJ+GbqmwP7N3MCFNaNpRPnE654ZGNGAHQ4hRRiDHu7i9RTqThHoEb5f2olwuBk6iMhgCc+5diqVaGNwc5N5cYbV3YVL0u1ZIKKo08g7b+puimCU/lVfo5XVH99FB001WVGLgbQ76sKKtN0vv03apILU1xOB2s</vt:lpwstr>
  </property>
  <property fmtid="{D5CDD505-2E9C-101B-9397-08002B2CF9AE}" pid="39" name="x1ye=25">
    <vt:lpwstr>vBzaTWtLtDPykFzo2mmFvq2gRK3/tGoVz2axlH6053EX137pDGzGdCgrk3czjVTeH6kIxoszXfLORoKxU0wmgI9r0Byh6Nar9Qqv4nv5Ws+5nATTiKPlso9E6b8iTD9SQiODX9XLxQ/niw+jYo91zsArHpM00uDgdTEVZhy5cNCanK6YtBisLVWh84mP9x3sBP/vBjlH2xifg3w8G3xFe3wuUifGnD5ahyuCmjJcFwHP9wuPpDnmEdFAa/0nWr5</vt:lpwstr>
  </property>
  <property fmtid="{D5CDD505-2E9C-101B-9397-08002B2CF9AE}" pid="40" name="x1ye=26">
    <vt:lpwstr>HLSf80LJ2Bcje+rmGCslqKZ95HtJOY9SCrktgtn2hsDyeq6dEgB9DA3W5pX6v1285uswg5RB99Vbn6fP9hvSybd2Vey6E8Hw4Xo+/bcfQDsRDpP1F4nWAJct7dkkgW3IZRSjVBi8p2Z6w8F1FZYpsZoG3uktsyaaA7CO7CqNxfEBB5J6NBGN3IHuurf653L5EKkc6m+U3F3Jmfs9XeY3f9O4g+V+TPUrKqdIQkZdL8Lw1A+pe+ljk/19Zi3a78C</vt:lpwstr>
  </property>
  <property fmtid="{D5CDD505-2E9C-101B-9397-08002B2CF9AE}" pid="41" name="x1ye=27">
    <vt:lpwstr>H0jar2Xlm7zURVsb5YZRNz7QlU8/PJy61hc6vNTO7e8xIiACHg+pzIDrxiTWUfAokBt7mrOWSSs0KYrHDdIAoq3suJnue/FeJTIeG/1DKoEyUTp/pzezuL7/a4er5v7B8c7R2OQUkJ/9x61CVh/FyOB84njHOBz0PedN382fl7p0R4RNTXvb+eM3yLivyDgNtEH1MGdm2KcmIAzBiO9YP6HV0svx/kmYVUy1UKKiXUA18Lihtf5WfxyLgToViK9</vt:lpwstr>
  </property>
  <property fmtid="{D5CDD505-2E9C-101B-9397-08002B2CF9AE}" pid="42" name="x1ye=28">
    <vt:lpwstr>nyV+SaQy9I8nIaM0Dn+9jiYkdy21eZHYF5QyOCWtNHSR8sf0m3WNUDK2gbgWWzmIF9vNRhQK5GlTTrJMBrMUTPtayB/mq8d1jc1cW/7Hi0F2ewzIL9YEUX9ersujJEFXCigsu67W41xyl6b8/q1MdUcY59vi8KuwHHNL+e0H8gkwAYWCiVOhx/4TyAPfWd9jNCpYMu9uMt0HXtAn/lI1Mb1jalDg+YuKyWFgZn0YjPG8gwjzmFgBEK9/tBE4D/q</vt:lpwstr>
  </property>
  <property fmtid="{D5CDD505-2E9C-101B-9397-08002B2CF9AE}" pid="43" name="x1ye=29">
    <vt:lpwstr>HoMRuZDH+oz/KJjweUQRCBZgCrmHssDcGH3kwHbZv02vlozgJym3M+Xu8hcCF6C/9TC0dYF96VWgfjS5e4g0PST/igdPufmmk5e0u2ckGrnffLcyvy2v2RHdNbATAPwW0VfPgoR0KlZQYFgdgy0EyjXbfQBMLu46jELk6Swh7c1Fiyq/rFTQVWUO0fUkksIAKMC6DcR/FeQDmMJECSVHDtSop/s9sy76QJml87LkspxvyutNTd/UTBZwfBZoXdj</vt:lpwstr>
  </property>
  <property fmtid="{D5CDD505-2E9C-101B-9397-08002B2CF9AE}" pid="44" name="x1ye=3">
    <vt:lpwstr>BUlhCXE5gNDssSUpTaOx/c6ilOq7TnLXCVch2qU35Fer9hubx+5znFGCQDwa9xucM7UXil2QeAAZbwLD0M0HgNAhIfac2gordPrMMl94J7MywMnuTJWcSczbEEd8/mW03mtidZicijl6cAQAKqQtIPjntk0Ak4BTPzMIeivZ3TXUbVvG5VW/ZsGbKW8mkmjIjn8nPC9NWE93nLRvwo6rhjRnlgRsCkzPvekRekRPfyvRGtA0AUwAyfV22eCJhVq</vt:lpwstr>
  </property>
  <property fmtid="{D5CDD505-2E9C-101B-9397-08002B2CF9AE}" pid="45" name="x1ye=30">
    <vt:lpwstr>vV0CTWpDwTp2Peal9gmriGLM/zUEdQjAmTMaIf/WouNg6v2ZL4QZXu6VxHB0jo2a/2yAvGpzQLWlqlVeogem6nDGOlYcygPiGbOeEF30ZZ+lzGRzwf+C21ftvD2NiqmiNAwJgkRZu7PJv9mb2XZHQYOdcfsHXW31JzIg+o3x6usdtQjQXG0XmgMsJIIpzAgSKbWPswA7IEP8uj0tcU4BA6W2EfA90fuWrae5lgnbxfAqkJssxTwfiIzqKBrM2TX</vt:lpwstr>
  </property>
  <property fmtid="{D5CDD505-2E9C-101B-9397-08002B2CF9AE}" pid="46" name="x1ye=31">
    <vt:lpwstr>/BQv5Q4QjGk/1R0TuTpt9YuYgs4rnoIYMjfod2gFCkcb/vPR46WohWBVWkeDCDm49FS8VN+RMBEyHwIW5sLwcokLKhpmN+FpcGGP4hXlL55dd52b/RJ/mjrF+RGj/9WKgka3hIE+W6bFB9+BMn/Zb09zIh7CgaiFNuaXAgmhdxVOoO0LjOyYUya+9WPk/pc16/PdcmpPeybTYsfyPsW/CgNhoGr9nONfiwnWZgul3f5zij3v1M7Wh1DrZwtVYkd</vt:lpwstr>
  </property>
  <property fmtid="{D5CDD505-2E9C-101B-9397-08002B2CF9AE}" pid="47" name="x1ye=32">
    <vt:lpwstr>jZUBIYMioLx2UNYkPQJ8RcFzrtd/8HoHPthrxRs7H1RQvdRzvz+9I1YZ8yEy/cOwP3Jrp52vwRVC5XjYU254X3Bcvo5zbIm6l7jJzcQdNc5FHeiSLITiQunmB+z1HqXWpDvC7dmaBGNuvNhRaqGJ3OCxkrirRiWyj3XNPN/uHKTWdvpTrriTJWtsqXnC3eWIVTPFsxrhTCza9PHTH/XDBoKCq5i2+YPq3m8wq6goMkNSanoUbUrtXrgSc0/Uy0A</vt:lpwstr>
  </property>
  <property fmtid="{D5CDD505-2E9C-101B-9397-08002B2CF9AE}" pid="48" name="x1ye=33">
    <vt:lpwstr>LRKIAOYP+MjjSF4sE/RcIIk3StwCee/GPD0qLDbZp/JsH2RSodfTf3+mN8YMYwW2+PVcz3L35mqp4EEDlHE/x1EsSOOYOq3zfcOT2UTS27MW53MUNymxNvb+g9rUrenMZDa5+XQ6fb/u57lxhxw7H+C5Imtkr2ZEYecYdNc39vFNO01E1SLYp55wyv5CIRy5aUkp5+Ds37GQ7n2ogj/sEwxYGUE0E9O2G1UD86BplNDHzYcpg3c1W87VC1Zolg/</vt:lpwstr>
  </property>
  <property fmtid="{D5CDD505-2E9C-101B-9397-08002B2CF9AE}" pid="49" name="x1ye=34">
    <vt:lpwstr>sGtWl65H7Fw4ZHBZrHLAdPgV//vEwyHIaAWpA7ap98HM9WQ1HfvZ+5IgW3sh+VUlO+++nIcLkPm6mPzazL9VIKUXUvDf17mBRctq7FLT27h8L5M4zDkKzllXwl/jtl/qLUszowpm/vvUgA7C+BpQ35XjW4F6EniZNazIz/+9GRejKWMwhayDOgMHQzbLVkMsynUxXKeqVPPse9/7ys1kfhg1a+LZ1XDP0OTNS2E8bC38iSX9dO+A7cg9DLu3mgl</vt:lpwstr>
  </property>
  <property fmtid="{D5CDD505-2E9C-101B-9397-08002B2CF9AE}" pid="50" name="x1ye=35">
    <vt:lpwstr>hvRH+/sw8a7hZl0tfN3jFfPoAnoe+RVYQHHNTyS1SUe3amM02dNME7ebYcKlOTYY1upiAxa15hluf0Yp6+uILfYCVwydF1Ip9Qg2eWaJoKNopQO2o6MkuAN0SGxDQLi4sjVLOFEqErrrbfMOJ3bLguHHtbstJIr/YQgyUKahVrRx9EYOEw2AcbqNjBW4l2K+lMt9UJ3rCelVIQ1Ny2pCSRWgX1JB5SA9EZfQyfB8iqoXjvH6G/oCdFN7w0MC/M3</vt:lpwstr>
  </property>
  <property fmtid="{D5CDD505-2E9C-101B-9397-08002B2CF9AE}" pid="51" name="x1ye=36">
    <vt:lpwstr>hlMEZV7novUROIz41ppZ3FR02Y7PEPwio+rfU6oAGXfKx12O2ZSz4H8dsjAOAZ+bjd409JdNTpngHNjSa1OQhLjbPfMlGZojb7SSljZDEuDBWKqi8pgsEBlmvPzp5w+KWysK0pUpsRkhHIJWfIbv2ZwJMT3Kh072caksUFmRqqV+R9dczC1G0TxmdMzs+LMoyr4jAkJrfh0CLAbc0ddlr8CkH3hMJ79vUb0n1fPY6Mj55g1wKTPgD/2ecRuaQI3</vt:lpwstr>
  </property>
  <property fmtid="{D5CDD505-2E9C-101B-9397-08002B2CF9AE}" pid="52" name="x1ye=37">
    <vt:lpwstr>MeuMpy+WuEB3AEtd4LJBi19EI/Uh6KNS3ckkznfu9TYGyD1sOamA4q4I8DzO9Wcp7J/XDSHFLX2mz3z0Ux9z4pBWcTfPjx6cV+5dKZ8C4WcFhpPsjAlIJSgVCEt3L3Hj0dgdK4NGD/v6/xNCNckYVMJJCx0auoAWYhh/m26X86FuEdBiGgqFaUm6N+IUcqrYhSosIWPMPh4jV05DihyZdthPKcfKHGzChE4QsN1npkp+qbrrUkhFyEmRiwROUiq</vt:lpwstr>
  </property>
  <property fmtid="{D5CDD505-2E9C-101B-9397-08002B2CF9AE}" pid="53" name="x1ye=38">
    <vt:lpwstr>LgZ3SXgG6jzIHMGHwBCuxYDcZ1CnSODhYZhC3710S/B5ikK4yMEc45YU/Gs0S9gm1/wbjd6SClNLPLv0NZdwN+HQERAw9Dtw5In8DAmlC6xjIeqUUxgMYahqtPfacBOWg741IcPJzux0sWqK2uC6b2OisMGJiya+T7w7i/fHPk4FvJ0z9LCEVe0B2Y4MlM5ndXDn5X1OUVNYnw2q+0nPdMqHiqlj9K1eWOzN8F5WGsKaihrSYWutojtPpCr91LX</vt:lpwstr>
  </property>
  <property fmtid="{D5CDD505-2E9C-101B-9397-08002B2CF9AE}" pid="54" name="x1ye=39">
    <vt:lpwstr>JssLQTJxGc1T5+bk06FZVZnnlLrwqdkSZnCPTX3uIHOcsLw/FHFbUsZlUKnxcF9v4gqB5gH+Rd7Pz63cbvcELf4yOkvyFQLZnid1j+4qUJesbF5oEnhp9cUR42MiZIqodtggXUDVxv1vX6GdzmfBwAM2TEbKm1P3ZQHqtO9pewOYzUgyWtQPnxzME8/VYL54m1Z5mwTwBx2hqtaZR1w/QcRlZeifrTWkYHEsBZRqNYEYtmzw6tyn0NQJfJAxiwq</vt:lpwstr>
  </property>
  <property fmtid="{D5CDD505-2E9C-101B-9397-08002B2CF9AE}" pid="55" name="x1ye=4">
    <vt:lpwstr>FjZKAsScdsPhuCBPrBQ378QZC8m1LnsvQz5HYlxDfpiTbeIbRPMRGFJPr3aCkE6raAs5waUDlwsO6bsJliIJU8z8cHET9g5G1fDwwZBDwIwA2NdzLmJyasyxFnyzA2YP+Qumg3TSAJ/kqBJ0iokGAjYQnO1rW2FeutNFYX/55Qbez/gDYGrurbcS4IFbU2cukbaVDNgis1ikHqD+2y9pwnEfhopUNn11P7p1yP5yjLEYOoA/zAQXTN6DL9B0qi1</vt:lpwstr>
  </property>
  <property fmtid="{D5CDD505-2E9C-101B-9397-08002B2CF9AE}" pid="56" name="x1ye=40">
    <vt:lpwstr>2TDIx73XH2F5trFmGfwaET4nCnaPn7b+Bo8qMBXUIWwAoPn7i1OZ4A6m6SomSZN+n7R9P8jPfHGalOC5uQs1t67Cvm0ByO67i30SdvqeZOF0yx0FDsn0h3OYFq6FjwgS0muMHSbW+iu/k2Nanh7edLILQE6nIn1vBHg0pBTkMrZ49m60JaPQolSCS8Dv4yn1isHOq/k4BraWLeeHemttt4z12GCUZJJ+k5TzFF5n1NYSKGYNUD3s0eTi2SN2iaL</vt:lpwstr>
  </property>
  <property fmtid="{D5CDD505-2E9C-101B-9397-08002B2CF9AE}" pid="57" name="x1ye=41">
    <vt:lpwstr>w4R8ke6FOaLHF6THCh5QMxzKYxURoR1XgRdEf/2caYtJaXe7W3GWoVipmm9nCX3cFaFb5DpsVm9MHMvtIy1WZgT7VezeTOH6+2VsK+SknRRJydEBh1YrMyZU2mh5DWtS7DFZPbY1aJsJ+rYXFOx/KxcMpuXORAH6WgjM1DJD6HoWYSrheKvCZlrPFnS5VQT+/Fv3zeTS5QRJ8ZTyBvMYiPnYQwQ1CkzxOkcBHPkzAOlqfW6/TwkTUp4ZWSIil8H</vt:lpwstr>
  </property>
  <property fmtid="{D5CDD505-2E9C-101B-9397-08002B2CF9AE}" pid="58" name="x1ye=42">
    <vt:lpwstr>IRGAGYwCwVN/qIY3NmcqRYqLG7pogl8OX1VrpsBdOCFTqoghiT1PFRx3l9q92FcIQ4bfNEuVKoaU8U8wfCGrxllHOYwLb6oQUQx0L6Jen7NCY57BUo6XXP+OFktpbELpfl/ziZUC8lnnDmaI1sdHrET1rle2d3p4Nk/eyY7uOil8MLhbutRxr2U5U/vl1MRQdjwkF6WkV25Bvtg1Ab+R0Mwx0sdPjBexU2tHVk7jlCUv87+ahux6vYpi6nCwWcK</vt:lpwstr>
  </property>
  <property fmtid="{D5CDD505-2E9C-101B-9397-08002B2CF9AE}" pid="59" name="x1ye=43">
    <vt:lpwstr>hgoMHVPVB3W44ffsibKcRkVNwboRV0C1Ak2atLX8BN4VPQ6IvwQxpYLiATpclILfbCiY3hrkvfjo/aVSn3swt7n+Y1m/SCTH4wVIry6VZakdQIKZjf4Uuy15yctDVHcXc123+nEeqmfEaRhu2ZBEMln87Hi+sdWYpC/eJ4tzfP3G1SRtgYeAmpDiMN4AnCxfYzsylJNxQw3+7Z6sx0804hLi2Zuclzvd+N2Xy3fsQ+4OMHMK9z2fhXy5VRkzWMc</vt:lpwstr>
  </property>
  <property fmtid="{D5CDD505-2E9C-101B-9397-08002B2CF9AE}" pid="60" name="x1ye=44">
    <vt:lpwstr>i2elR5mtJ/8pFTOfbAN+ulPUVEuiHOPwf9xYcOO5mjOY2gRHUzMqeZQjrj4xfBLXUmlsKNZDhtasXbLH9tFTIbtUtxV7VWirRDjgnlfUYlXBfTPXilz65mqE1dKOjRcNoPuOyXVR0XVGX9lTh1quxvp+8aSRH1jAEibRu2seYPREG7cbzKuLbW1ObLbnZBr5O5HUDQ/Nng2OmxDW+As7YFvra563ObSl4OJ5g15jR6pOKP5jgD7PuLCXzJ5Xhti</vt:lpwstr>
  </property>
  <property fmtid="{D5CDD505-2E9C-101B-9397-08002B2CF9AE}" pid="61" name="x1ye=45">
    <vt:lpwstr>SJUzzKAL7JSG3HwCp8DuBgm7LuUzzWqa1bUfs9wGNKW36k2KmSkxF7E/7AdEo/B5GWcfOs4WdsLCXgV8fJAFCMonciBP6ki1BTpKodiio+fWkWMTapWJ9hA2V770ZW5Aej3LuCn3S96uCknkf5GPeEApsl7uD/79uNCadCxD774y3o39w5xFT1WrrHNrXo9SKJpHjB58e4WclXBALqPtjvMKf53bp5UxOfhTaVvLBnfgRy7MQIliPhoFl7dzXlk</vt:lpwstr>
  </property>
  <property fmtid="{D5CDD505-2E9C-101B-9397-08002B2CF9AE}" pid="62" name="x1ye=46">
    <vt:lpwstr>tJdl6sXMGsqPEyr8hAuNCx3jUFWfNCR88itGq9K92jRatPor92E/c/AjjtrLyV83ga1x/4PZAG2X0q4zJKQDLNwbhtppY0oDi2mEd4PFyun3dZ50dv6xtxW8T+WdgMr7lj4+ZjsnIKkGdjeQOg8gcI79U0yOB4W2ZgsUM+JTVzZEyQ4BUoYIUwI+IIEybrIn/WgNq40WYszPdeEtceZNv6PXfYuxe+EZnTnDr+oTAoyS7Ot088Dr4v0WW2e4agt</vt:lpwstr>
  </property>
  <property fmtid="{D5CDD505-2E9C-101B-9397-08002B2CF9AE}" pid="63" name="x1ye=47">
    <vt:lpwstr>QdNzU175sye/sI5UCVtCud4WbKstTDTThJ/28Sna5tAMNscn/cTJARS/N9gB5tj34woTn+lm8QrfzziXeWa+IeH1H17zeoGfrR4bSVEzB/+LMnXz+hsuo1tY8tVoD9z0yQHFzL7jYXDWlW6eeyT9FeSyGZVL8xQObycS7ycf2QR98hjHe373Fzj1w60PVTZLHOQQBFmzgAzYCRouq5nZw4qdXY0LLp082XI5LfvM8svxslqLqLoxqJuOa9EmzB/</vt:lpwstr>
  </property>
  <property fmtid="{D5CDD505-2E9C-101B-9397-08002B2CF9AE}" pid="64" name="x1ye=48">
    <vt:lpwstr>s/miLY1ikX6fJEqcgDDj2J9rYpVdqsYXy38O65m5IBqRl86K3XfzICT9vWg4Whd+0GL9/L3LEIjmvsZRoX4XwaDmZrMWi6/pi4S/hlyPVaCreAfT4HoIqkrco9esq+0jRP7/8urlDm0EMprfXziVvtXEN/HOmeLYpEi4TH1tu41pCMDMQe99lgfyS18YtuQOVpWpBVwArl5OZS/zAZGftVxF59vnVD+3rEPSywDKieraFwONhPehWOt5N+slPJm</vt:lpwstr>
  </property>
  <property fmtid="{D5CDD505-2E9C-101B-9397-08002B2CF9AE}" pid="65" name="x1ye=49">
    <vt:lpwstr>CYAE328RFm/3pu920a+mkWq1hJQqIeMdN8x/prm2kjBImqnceY2lF1YjFI0NDaUFYgklC/zxWBgQiFLGbVltEndUeENKlh8KlOCpKCW3uN7h01XkpV693Z/ulnp1iucTkD1h8m8aPXVvny0zFHM6heDFJ1UfX2G5KWUMqbur7eissPU+Id9kCKU4mKBfozWqGD0Fvo3o2axtUcbnYKUPAeGHqC17Y+dxELBFD6cle7NJK69oNvAl3BGko13hsat</vt:lpwstr>
  </property>
  <property fmtid="{D5CDD505-2E9C-101B-9397-08002B2CF9AE}" pid="66" name="x1ye=5">
    <vt:lpwstr>PcpAkfSaGxfyT2gE+w1TW8+DYEYnt/yYfhF4cjzK1uTpwQ367QVv7vR9BajevqSoaqiXYSZzIjYpqMY6swjufjZfaDprtKNDtR5dpJtosBme2MBa6Ho4N+ncvdr/pUNsVUGmrITldNFI150Sn8RFYcCN/AMebnmT4KfvxpXjct8xVf6piXMMmbZ+wH4uuQvJbMZ3SSjBDcqV+7J64Y8WSSuKzTcEuatitzP4HEZy2clSt0qzFcHRiw76ao4POT1</vt:lpwstr>
  </property>
  <property fmtid="{D5CDD505-2E9C-101B-9397-08002B2CF9AE}" pid="67" name="x1ye=50">
    <vt:lpwstr>XQjtv9XVF/u2bTapRJzP2mIx3/wauEH2ec71Jbuml8EX7RCpfznw/ukt4RB2vfCdHdUYYRZ2W31PzTZlbpizi0WL/l3RZNb4FO73BYNCKQYKJ54zsMtGe2rXzM8I+jv7ocGtLOKNoNzLLWuiQ3eJWNdL4uNooGSQqzi50sfgzqJCe10r4GQAV6x6O12K81YB/OVzBeerT/S4s1YfqPmER6Fxvv/gbAi/90+qA6QbqFVfuxXb4aC3gk7F/ZanfLM</vt:lpwstr>
  </property>
  <property fmtid="{D5CDD505-2E9C-101B-9397-08002B2CF9AE}" pid="68" name="x1ye=51">
    <vt:lpwstr>dO0t7O8lqO8Q/CfXRn6rgmB8myZU1Qp47+jhii2KKJgYJGJBKNiAceAaIZSd5Warndji2AEDhKj8dvy4aEUMXvdKztRCFfexiD2ZeR440/pfPPm/Vz7myogKrO3z3okXxyTfuoIpBa5CY+HSNNsM9wCPUNAW3AjU2VQp/1y7/nj6FASDkSKrEceDJpv9O4XRc5Fn5mODsLlz7ztPAQcvm9oPpVQs9rmjE1i7NaK6paYk8RTOhlgBVF0hyBTzy12</vt:lpwstr>
  </property>
  <property fmtid="{D5CDD505-2E9C-101B-9397-08002B2CF9AE}" pid="69" name="x1ye=52">
    <vt:lpwstr>bcipIsy7nW7Tk1e+3xjnpT2HVd+e5Ve4/lWom2JEwtmj8bCqzHSJHcdPU0FpxD663s1g6ggvYO4wXOdJoK3HmzVjcSmW2i8ThoY7E4xfkoAvDDilHGB4eFh2d57LHb6ifwvS3M55j4Kx5X5GwNLxA12x0VAE4rTwQ26GiIl2C4VaQ1pOZta7avfCKnI87z75r2aTr0RtoS1GFK49aw1PdqKv/P30RaAXx2rtJb07FViX+jF2jPv/9xIew0590y5</vt:lpwstr>
  </property>
  <property fmtid="{D5CDD505-2E9C-101B-9397-08002B2CF9AE}" pid="70" name="x1ye=53">
    <vt:lpwstr>XYhNuJYhQgcwQwZ8/52L3XnKp5KwMYCOLLUOz5Q+nBEr6TpW5csqVZLIf6ojZIiFI/pphAJgjKB7mirJGtFy3Y51AYPDUUAItCAbBuCpcRfSNQ5d17n4AOv65achZgnn1wHCwtLeR/cqg1TCzgcVpWzMiqF1dTL8AEQGuE55/qVhR6GvXiERRy7057UyWBW6w7kfW/pmeu+YCKikCWFzMV6g2UyJrmwCPhiHFdJ14XgmUbGXxWb5JVCuWZi25cH</vt:lpwstr>
  </property>
  <property fmtid="{D5CDD505-2E9C-101B-9397-08002B2CF9AE}" pid="71" name="x1ye=54">
    <vt:lpwstr>T8OtprS/H9UxQlg8fKBC562yRAALMzuMkhz+ALoxlkvfY/GEAf2mqzUAvM4ZDV4i+69oIy9OITLSCEvErLlHJqkxsiG70gdaAdA9J5hIMBqiuh0/JlPTL213bIjE49XfIAMYD721QMCjjrzBBxTX++BErXehnCO3ILtk/IMCVO50qeu23YEA8+A4ZKUL94o4fGj0apfrNMZ4Mw6/Shrgg9J1yM+FpQzfR0chGHbJGrejiqHDZmHcz7N2k2yK46B</vt:lpwstr>
  </property>
  <property fmtid="{D5CDD505-2E9C-101B-9397-08002B2CF9AE}" pid="72" name="x1ye=55">
    <vt:lpwstr>B1C4efWfNa8+10RBOQOf7aRkuf1+oQhscDK/5FBeTyvRRnNAVxVUQfUHwiWwKYabqxwYSBY7oR3G/X5SqJtoLCL2c/FxV9NpJITwZi84bJu36w7xeqfrbHgXdEH7uhiFu/weLkRLaPA8SvJ7dkQx4ChWqX6644gtfRiVa004I89YFY64ziNLYbHM9rc5Aox8Vxi3vunCBh5LCmEwc2pYPCuImNUbvVSSuYXNg0ttyEoEBQKmjM740Y60yVH/qUG</vt:lpwstr>
  </property>
  <property fmtid="{D5CDD505-2E9C-101B-9397-08002B2CF9AE}" pid="73" name="x1ye=56">
    <vt:lpwstr>+EOkyyPI/G9VSSh0hmy38RWqinEznygJ0+PYIVJ7chav0yqCCW4SvMeOfhCxUUhSaAf7iJxS/B0pTgf7TFxm32PqSTV9jaETcOZzjHjWF73GgbUI/edp9Pt3bSHNCgXOLmK85mic1DbIhIlhvQSqXz/Tygmvpz0+niOI5/+Aq8RqmUnmZOue94Wsro3JPhvpnjXjs5yWGeAUlp2GCxRnPmzMAjL4vqMnzISax3EJiKdmeOjlHhTs9VcPhiX3PMz</vt:lpwstr>
  </property>
  <property fmtid="{D5CDD505-2E9C-101B-9397-08002B2CF9AE}" pid="74" name="x1ye=57">
    <vt:lpwstr>DKf5iD1DejiOoz+s9OmorIOJsmwKslQmZMj3jIuGIXBYsg+JZPz3I0tqxR0vX7akkBV4aL+JGoKviXsRd6kWEstwyMIWq54QdV4O0abH503M24nPxT2tXB//7IORNhNID0YaWfi42bRk0aQmmxun29/3FiDX7NHSDXitjyCxURj2NdAFDcvcHFZE6EgwxPhqWEwSVYsy5qnhagc/T3b/lXEaKkh1fzZ4U8BaMf1kHfN5FtSnSDMqHns3x3qzfxZ</vt:lpwstr>
  </property>
  <property fmtid="{D5CDD505-2E9C-101B-9397-08002B2CF9AE}" pid="75" name="x1ye=58">
    <vt:lpwstr>iDQXz6KoNYvy/zTw4llIleNj4K+Ga9KVxX+adLOktyT7cWVtwMSmz/PuJ2fbY964z9XRMSV+5Q0gkwPx24REhHCkxVvrxJc8PX3BhydxkhMS04L0nVsmUZ4mu+P577znSFzl+pHdmGKpH80LvLtKQgLVTGH0hwNAR6/QhleuXeEwLp7cgwf+QlU77zdh9z5ZQojHF//2soD2/USMWVhce6uU7rk+k9KvWIInkAFe+vFQYur9UgIZMv6aOHfQMaZ</vt:lpwstr>
  </property>
  <property fmtid="{D5CDD505-2E9C-101B-9397-08002B2CF9AE}" pid="76" name="x1ye=59">
    <vt:lpwstr>5CeV3aarmpBOPFheZWfc+f7F5l3R2TUZXjkhAYJy5G0CyGMQk9Xi7zyLarCu5hnoj2DLOCuZB8W8hdoBAdslLouHRysPCHWlpuaXFnDW3zSllYyZ30HkHt/FJH+ogzHo2Nu04rdR298HyH6HO/uSLFJfMocDSmIr9QIl/jpNUMFnvGFHSppuF8qkaF46V/Pf9acUghUaO+fRi5Mn49tLNG/nc60+7FfNKxqoOnyBEGCln9wCnTKAHCJmhKBH/Ly</vt:lpwstr>
  </property>
  <property fmtid="{D5CDD505-2E9C-101B-9397-08002B2CF9AE}" pid="77" name="x1ye=6">
    <vt:lpwstr>Mt1YcMKVi4O9WdZbPHk5XsDBTFy/AfFf0F+N4MvUQ/TYIRVzQUHTiA+iu/Hd/k4jLUFnG83YChoPWHvGBeb5FZpxFfthSE0ePap7d89eAwi7ov/qbJWay/W7xs04i6A3c1J199cEU0Poa3RdK3MCOoPP7zJGDB6iayCq/MhQblsSfSRvmPrhfLXf9osyQ9xQoM5ckCVzuANcM9/wXpo8bIVt1tegE2PDGD8ZQKz/olC7gcHCin/ptmMDD7JEoU1</vt:lpwstr>
  </property>
  <property fmtid="{D5CDD505-2E9C-101B-9397-08002B2CF9AE}" pid="78" name="x1ye=60">
    <vt:lpwstr>72oZK4l2mvdnbX9VumcgjlSr1DAOkhG8IzpB0cA/Bq2Ln4aejvyfmOANj+0bE7/mwJ7+/iFmwYJ72BjDxqrsEl/J/7fu/qA8jgzrBv3iYRFl+nk8mGEIJjAcbm4nyTLauJ14UiOKZDy62gmbDWc4Mu0UQYhDgqBS2mxesGMPpER52TOjBpSf9mebLl15BUk8SG7kj9bSPY+ud+APfxXPvR1B6QpUp5GuvGupRUG1FQaTGluVsDj6R7axpnJfbUN</vt:lpwstr>
  </property>
  <property fmtid="{D5CDD505-2E9C-101B-9397-08002B2CF9AE}" pid="79" name="x1ye=61">
    <vt:lpwstr>8xcQvbPblfY8JU7r2z0SaDn6FtLUdalwhC15IKsofqghWc0GrCsgSfIqNJqeqDp8XfnBtoUPT6wVlq/Z+XrhCAs+pHJcms3itITgL8jg31UVqVo3fV2olqC5FaLnD6KIGfyIlcH8CaVPi7CIATKSIWvMG64NO4unXUJexH+4ugSnYypql4leeIIR5QB+VOn+qfyHmxtH+D05AmtH+v15QT+gacNhf0SpKgx/GKRjG1ISwRIAzLVmaB2rr6QcfTA</vt:lpwstr>
  </property>
  <property fmtid="{D5CDD505-2E9C-101B-9397-08002B2CF9AE}" pid="80" name="x1ye=62">
    <vt:lpwstr>s/4he3JvZrev6xmcfmP9KpwakMGmSKpFBomqhH7PI8mRdCp9jnYspkOl/bhei9P83NLlpNGu2S/TDrV5swlMKpDpT6WIoxGDvF2OBdOsl36ce1T2jKC4hoCU0DPWCIS2jTILy1YvtMx03YJ3fiGe85369jxTxGm2AO0uz7dUulYN1g2jEw324oUGZ7+XWZYqfUSvbM5gAnVMyMgehe7g6sJ1DEXrRFZ7EzvZvuLzthF3mXtgzjlQMwLkPxh56Zu</vt:lpwstr>
  </property>
  <property fmtid="{D5CDD505-2E9C-101B-9397-08002B2CF9AE}" pid="81" name="x1ye=63">
    <vt:lpwstr>KS1DiInmyIiITU0GBiSmb2kVFxETqzpQ5L37OL0gHjFGd5m5kAjVm0m3f5hKvwTtfhVe4YD1Y/knKwQCpdQ/d8Z3K7DtX5m1zbr89MQc+mn23uaKHLmP3AiH0V1O4jK+gcbEyfh7CGfDzSI5i3RG55T9EnRlr9YiMVVNn4MgVKgp5Bvaohjjc2/yeioVdpbyMX9YTwb9lA+VmNEoVNjotxDXBiCPGwoHfWnHqJ8E1a0SlbquDltrmPrQfAOhiaZ</vt:lpwstr>
  </property>
  <property fmtid="{D5CDD505-2E9C-101B-9397-08002B2CF9AE}" pid="82" name="x1ye=64">
    <vt:lpwstr>ZIuAoCUAmFr7IO8rZxKqv1nzLvx9WJKfwDHQUxMeMNCNHfjLUdPalYYhTcKOCLZUQ+/aRB/ph1TJISMfYMaOD7a7i9RxXNcWCaEekUgegRoEuTdwny31zxNElcIU9LAS8BIcex+/FYzJ7sKYfaNEZHcNBkDUF41HFzowHvUvIhceIu/rDwhJXjtk4mXua2gxxDrv1qO5hWsDGBYMVFNTB9oVixx/5vTbDPlPXXTDFHbnBOS9a29o+zWPEnvs8P5</vt:lpwstr>
  </property>
  <property fmtid="{D5CDD505-2E9C-101B-9397-08002B2CF9AE}" pid="83" name="x1ye=65">
    <vt:lpwstr>4IWtNoYx/EyRoqvioWk6jWWLC8YA5l192olzG0T1EQEy7ComKf59NdW8IyILdvfXKNROX72+G12hrxjL1F/M3Foj+qH0kvlibOECVsQq+9Df1RktphyLYbRPn/DiZBVDkKYRuCFhr1DXlTOGj6DSTYSHKpGnSQmO2yqK2M/27IE9aM08ehZt2G240Cfj37FHI+SCXvvYfsitnQ30pUli9FJf6ro5XUkpcKsc1Lf+Z7xnbdVOmesB7FFz6t3+C5v</vt:lpwstr>
  </property>
  <property fmtid="{D5CDD505-2E9C-101B-9397-08002B2CF9AE}" pid="84" name="x1ye=66">
    <vt:lpwstr>6q+5xCms0lD0hn1p15HRZbWOgQD9h+wv9/EONjziMrcUK4fAPy2gP0JbdaT69GoXP7rjA0szb+MDpH0AKTn28bAOtzqcZ6nObw4xArKBh0goWRhDd2DWBFu98zQ1D8UHjDML3JbyxD+efelu1yXYDvtdYUYbVVY4GKXWjmJKoD7GKcyb22jsGhBLm758OfJQXzvCktForFBTVVvnb/Ojhv7Va1KIp+EAVZQHELcs6I1JFzznz9k1+rYQ+Lo73Xm</vt:lpwstr>
  </property>
  <property fmtid="{D5CDD505-2E9C-101B-9397-08002B2CF9AE}" pid="85" name="x1ye=67">
    <vt:lpwstr>lOSaQ0gfmmyCuG8Yps7It4jQPr6Gcfv8Tl6t6m/IGMIX5yfDVgfjoEOb18CwzlNqTxJ5fk5kRrpkAC0ehUIO3seUUp9FpJTyGSyoybrundOy9+sWdcAZAfJCHpUIqGI3xHNaY+tcsNertDynHKKAMZO9QlDgWJ8574+MB/eYUMmOjrx45fkyEiPuIOWAMd5NtS9BsK2sajukM2HXlfvtep8cHy4g9cgw+CvCbCckLQX/oJ2CLIjFO4NAjNpOTis</vt:lpwstr>
  </property>
  <property fmtid="{D5CDD505-2E9C-101B-9397-08002B2CF9AE}" pid="86" name="x1ye=68">
    <vt:lpwstr>Pu9q+zm/a2Dx6KuN4dovsoxEJsOhX0rQpH13TVjjjLvUjTeQIQUV7BC3LMvPi4+N/VgaUY/OLtWJBrMbPDiThSxrXyL3xKLUBTGVQosSf2L2F62/YKa+7m9huyBxf3omtpdIDUWpuAKPZ+3P84B4sYEQIE0h7huQXnSP0pIO+zyYQ8C2li02gTcIqIIT7mBWi1NwLjsfXgKllvIzkNZEgwtJPCwMtO/9kEERLKeOgOVi6HWxemE1ZVXw0zompse</vt:lpwstr>
  </property>
  <property fmtid="{D5CDD505-2E9C-101B-9397-08002B2CF9AE}" pid="87" name="x1ye=69">
    <vt:lpwstr>8++SPnXvQUSdarRK6WRHd6peNKhaeRjHUmPyG2faFYAsmJ/nbPBai/IjI+3tr0a+uIVAHvBh0yPYmnfQ6H/1COsq34/bagEdSozi1MoUlM/wl9+x2N+4QTd0NDWC4vs5zKE7ouYRl3C7Zuad+TPBhMYmxl+TwGS/d1ItIWc7Uzp/82N2rCFIJLo+Ba2PPHtccb0pvZTACNIpO5XQTo7rWLkRHpC195ma6mAX0InjjV5MHnNjKG0Yxj9Zr5d86dG</vt:lpwstr>
  </property>
  <property fmtid="{D5CDD505-2E9C-101B-9397-08002B2CF9AE}" pid="88" name="x1ye=7">
    <vt:lpwstr>OAyfWrLBAtUIvAptXOFgSakIDRjkjx0wnzFo4NXjdwvFuOdx98kGiTqKL6Os4CICImVNHRjS1SMy5P3RwDxKE+cuZ1HSFfr4lPIyLJl4fzuu7GwUl7CzwEGA7L/fh931wlkijDkdx09lcA6WXXYuUavOAafc0nU1Ty0X5wajbveqwkpAdh8SEpHfKbnAsnHU11Axl4aULL/KDmAtGJykjb7JxKRthg6CY+fDBgXaxHILVWU7mjlwUo9ocefCMWT</vt:lpwstr>
  </property>
  <property fmtid="{D5CDD505-2E9C-101B-9397-08002B2CF9AE}" pid="89" name="x1ye=70">
    <vt:lpwstr>CNipavv9X9JOTY+BbyaOreZZyOs5ApkuQDm5yVZg73pCYcsIK4k6j3Gb/hlt3zJNwtbxRAtaJ0N2zBOfnM8Et+02xAsBOl3peqLm3N0nnMQqSe2xO1ddG3pcl0xMgebFqSII3BWzWYj7vNErwnQvoz63r4jZyhaHwwMSDmfFDooECXnJvHKS0k4dNURi4ZX7evSrZKRXAQ5Z/ZPK5Ix/J94cJEpvbx7k3a++4nGS7CkMtY0RE6Dcms0fY93jtnd</vt:lpwstr>
  </property>
  <property fmtid="{D5CDD505-2E9C-101B-9397-08002B2CF9AE}" pid="90" name="x1ye=71">
    <vt:lpwstr>0L8frn1CJFADXzZzSqFL9WYgAiXH8uLqHBzcY9JcmRXfAMk9ZEfu9MQsEA/+3KMR24r/S7OzLuxo9By2kVIKOcmm0oMyZUQriOYjaJm+ghVC4gT+K0t5TwJe7Yrie5JLFRZFsWX9zxuiattYJ9ppNkoowwksnoQkUAJTG23M+9mk66/ftjD47sCsC/9e2FK5hWieJJW8EYxAUAzFIfNK6K2HLpCAv31fpkT68eBfqEgJwtw6akaXwQ4zo6eruAh</vt:lpwstr>
  </property>
  <property fmtid="{D5CDD505-2E9C-101B-9397-08002B2CF9AE}" pid="91" name="x1ye=72">
    <vt:lpwstr>Nf3c6Ip9ccOQSw7HBwBpTE/bvnXivvxH8jhNWp11ziwCc2a4o7g8rvoxkweNCTH5dogkLOb2k3gEY2nBVv2667EOfhg+XbVPCM5QZOFRjJAnjxrbIpprCGd9mJwTnxj3JoagONM79iU23lhY/StCI8FgyIevBb9F3AJR0YPnpBh7FLf/YK7C+3Lv+eanDc7r5NlBgfJYaz77V5Yl0HO1TQRy+kgBYg88dUhzkO4Nr45QrMD68cWK7WRLeUz2Jfz</vt:lpwstr>
  </property>
  <property fmtid="{D5CDD505-2E9C-101B-9397-08002B2CF9AE}" pid="92" name="x1ye=73">
    <vt:lpwstr>41PHh3+HTKkg9dDZvn4a9EIjrZ2MUBXATSplRIOLaqvFX1V/GmFJwZsLL6YS2N62ELNanYYUpYMBPWvfoIf+CBMuEUb8QAeUm0kCB2XILTraYnomIXOLeGq8GpVA16HP3swfvhKqeBvLyL8SjjGKnWA2FXdTyk1R+WcRJc/RSUd2SFxtd/Jfv7a9+Pmchh9ADAXBQp812epmNsuxefWcWbfo2WUr/47ZQZCS5Z6Hgh5uk6SB+suEq3l4XFHJtej</vt:lpwstr>
  </property>
  <property fmtid="{D5CDD505-2E9C-101B-9397-08002B2CF9AE}" pid="93" name="x1ye=74">
    <vt:lpwstr>RQMN41CWDHBUrU/PLqc1cP9U30yK4tBlAZrSsHwtMGQvx5Grd0iCr3v+fXQwTRrIw6FcROu1DTnzgMDunysa5GV6O7WZECY+cfBzwT6ZUS+iHkOaeIT5R+KGqpvkTqAUgwnuGkMXeDLMELjEj4WlnlCW8FLsUHazfd6Aa87nUYsqsL7Hedcwa6Wk0ell4FaYDjrnRW5sjvT1+7VUARBVRCcEUH9pJlIupQn5pqBvnyRAazIPIZG2d8O8pWRdrFk</vt:lpwstr>
  </property>
  <property fmtid="{D5CDD505-2E9C-101B-9397-08002B2CF9AE}" pid="94" name="x1ye=75">
    <vt:lpwstr>8dQoHCRqsSXE2/IMn2cz8+5YQpgST6H4+pdEOXl6r+L/iQRi9rzjIzeq1WT8dpn93hG4U6PT6vVDzGx0M1M8xJ1ZGoe8gPmtAzMw/kB+cdUmHXubpC/Ysjug+arHJf6e4QVzG4yprLPpjN6igNsbQPNjiW7BJEtpFcP20hV08+AzOrOaBQTvuPvABfJFZbWmPDDxWU4W5kI41uTOYrxCp0ctDU86EDn1x8MjlOgKemm1qyb4dpvxXRr1w/hwBsc</vt:lpwstr>
  </property>
  <property fmtid="{D5CDD505-2E9C-101B-9397-08002B2CF9AE}" pid="95" name="x1ye=76">
    <vt:lpwstr>Ku7NrGjFbzpmSBTY4kUv/uLl2j9+cK3OrlwmyLTIOlKfTapVK9ScM2wxMsCIPCvRx73KKupCLZBwiU5lFSMKhBCzABmr/kAFomiDonUTQwT21C8IyH0EZjNq+CZNtuL1ExUBy18MnLNCcqWAiNsCGUoc8siwtqnpeGSdQ5NpKiPtm16XGsa1jZ93VvWoGT8aaqdeqtJKe1hzZzLy8Qs12owvjkPpk2NzLMtqlJAZJbIfiY5/IokDp/U+cV1+T1m</vt:lpwstr>
  </property>
  <property fmtid="{D5CDD505-2E9C-101B-9397-08002B2CF9AE}" pid="96" name="x1ye=77">
    <vt:lpwstr>isfw8wKajR6BBMtIRCH35TPQL0QkN71Pa0noYbs93+1rWx5SODLzD1Xbkg6qtrz50kaTh9Y6h7LtA+KfUrdIdYQ0CGkFMnkGMEUO06zNNQ5krzxwX6G+Xr0lsMTqTXu6Y7sQlw87HF6eV88SFfvNJXAToQHMGVuLy8n64Daz2sEBrU3xy1M5PeTLKAiDggbuxdow5BPch0IIUqeLJVpLHNpx+3j/HSy6kcdBSzMbUX4aR6xTr46bJLpAOY0Zd2B</vt:lpwstr>
  </property>
  <property fmtid="{D5CDD505-2E9C-101B-9397-08002B2CF9AE}" pid="97" name="x1ye=78">
    <vt:lpwstr>f2JMenAWASswgCqJCdO/yW3R96NBmQk5GOxucXPu1Vr/2eJG9WXLQKKcaEdWUMpuhcDHK9IvytgZ9cyb1fGyGzNEvAiIOEKCCRXBJk7tHX5YPsJkuDxJyNasqVcGi/ZTjCEg+iXZoilU18y3EJ2T2ThOZCxGn6pPkt+0nekzWpfuLOZAkla1eVruUEn8Yeoa2yiV0Tg1ZRr/jRAU1yw0mOEWWwz2o1bGHDnUfEQ1GuaxgRmkTkBLGGvRAjIwWiJ</vt:lpwstr>
  </property>
  <property fmtid="{D5CDD505-2E9C-101B-9397-08002B2CF9AE}" pid="98" name="x1ye=79">
    <vt:lpwstr>LxvejznBum+z43ZU3MrJy7pn/uBaqSwhEvSUlJYcFsNYgdgF6yTc9jc66CO9GvN1GFXqTLq19wTE39CiTBuzUkzejRLwMZE9OkYj48Tab0wviFTbm+vG6MjqOHb4/VzcnQob3D/ytOxWN+kHu/itjkcSs57iByaI72tS0w/hboDsAG9JoIn9iQQmbUUNMjQEFhqIugGEHaMTdTod2QIMKLYM16c/dggX90Mbgwem6Or8Zn478fWyO6DFU9ghVJI</vt:lpwstr>
  </property>
  <property fmtid="{D5CDD505-2E9C-101B-9397-08002B2CF9AE}" pid="99" name="x1ye=8">
    <vt:lpwstr>2xnad789MsvzYKY8SrbBI39NL0ZFnd5n5xbiZLO4sEj7xpIuzFqtneR/5MOVtmGK1zLDaZ0bSDubo9kgqQBU0tx7qUlsdBUqTLulncAjvTWHAulf+KSaD2ev0sRo0B+yeMHEMPo7qJdMZXLR+KPkjogDhV99RRcjAMLiR6hW6NWvq4r6wbDhxr5ZdPI0m/MDpG9kmSIJd57Qonpiq6b8dM3uj+Bj6f5DnzI+bwUmkpCU5M0ZGuh9F25mWzrhY02</vt:lpwstr>
  </property>
  <property fmtid="{D5CDD505-2E9C-101B-9397-08002B2CF9AE}" pid="100" name="x1ye=80">
    <vt:lpwstr>DfClE3hwyiFJroD6yzgNmvvs7tJCjuzDNFEi+/oV9qOt+RhDaVlrCJBa1SW3TOuKNGzvusZ7H+wT+KRiG1GLL2E7mzkLg/h7NoWw0bjSJ5IX524gqdT9BScJ6uqG9xWZs4/rG+JwBnesVEMaUcFsjTBXZ2oYE346bkXLoS1Oes20D+IO+7bwYy+I7+aW2PipLHCE9HCxttLosAkNwGCBTh4pvyuUxgQm0KqrUvmL5FhFrhT/wcmOmasJ+apRgPJ</vt:lpwstr>
  </property>
  <property fmtid="{D5CDD505-2E9C-101B-9397-08002B2CF9AE}" pid="101" name="x1ye=81">
    <vt:lpwstr>Zd9cuV+njycukev9W0dyYbRbl42EmdamnTOlJMGHzk0Wd8ZCN/nZtOQszX76eDsjEwkYaGboN/9X6ck7HRUH2Ft6ZeV2KU+D2acijY3I5ctEBP16tIvRSo/1BIEsrYJcULzu3lQozF0ySp643S++vI1jEXmrluxdtNP1dmyC0xyPv/HHPw5S0EDe0LIWc9d/D7vErhA1v7zK/NQaByJKU19d6mKG0g5XXszHvSp3kG3xZe/lpsD4ZF7+a5F6/ot</vt:lpwstr>
  </property>
  <property fmtid="{D5CDD505-2E9C-101B-9397-08002B2CF9AE}" pid="102" name="x1ye=82">
    <vt:lpwstr>yQrBsVxuUxmJzF19ds8u3QwPKmI/nzYWBaoZyGg00/57vbz5iOrbi5allpt1GNbKS0b4AX/+G/czQQjV0gvIq8BPFdPScNivahu78DgftlKhPdBc1oOMiFN9x6p1IfuE85TNBT+OVSEpF/Rac04GmTnEWJyKeVDLeJItRDU/IO1hBuAN/qMoEXU+vBzovSHv1X2DYw805PhpBE2HU6z12LDqCoA0Dnoq/cqSJ+7l2vYJ/GB/MPKw0Qx1HHDUdsy</vt:lpwstr>
  </property>
  <property fmtid="{D5CDD505-2E9C-101B-9397-08002B2CF9AE}" pid="103" name="x1ye=83">
    <vt:lpwstr>fCJ+uO+2xIBqQxaq2B0SG5qtB0NScTyl/2d5F4tf+3k3vFw32uJT0p5cAYJMiHgOJW5IlMXfX/V3iEmXOI3NnfJHF5Npd75Us5CbqiYiCtzyNyXS3s/KqbQ16MDYDtsSkRVZdl4I38bgIrAg/QIGdx5ZbWIiH7QVS/w4XJ8E/X5WMziwNzpaZy4ihaY+wYHazdf1PXsdHLpsaPnm4y4JTF3OItDIbN2r1GPokZVwqNkeT+nkvHtXG2X7YEydN5+</vt:lpwstr>
  </property>
  <property fmtid="{D5CDD505-2E9C-101B-9397-08002B2CF9AE}" pid="104" name="x1ye=84">
    <vt:lpwstr>VV19vXWPQ8mc1crPwzwsBcFPsgcurKGuEsSvhDblaoRnarJgkW122G3X1d/VebzVoiDR49tKzslt8C755kHAb4GS15iR6z5wKXZTixHXM1pgNX5y5zuap1rdnv2HwozokAkWHs7T7GSshI/dmIUwX11SYU+x6xkSZynXaMC45OJpGFDWJiANwNmfk/RehTvSe96dq3+jbJ/kSIb3Qkojn2tru67nqI9Rd//+0A8e0+E3ze1CY6WIqzvdArNk6GW</vt:lpwstr>
  </property>
  <property fmtid="{D5CDD505-2E9C-101B-9397-08002B2CF9AE}" pid="105" name="x1ye=85">
    <vt:lpwstr>ypDjWX4WLLt9jaMQQpwcDhWQrzqmpE2VODTB/xrukWq8GpHexd4Hh+z30MtI1bD+IoTZminFTFp0R6HYUTxb2ggkT3p7gidiIMZsiL4ok1uaPXCUnfwAZnF0cbl+fdmdg9DAJXYJJmcsnk9vFlQMTgYi3W+zXhB3zBOO0ebRwJdskOoCgJ5CIlPAsrNJI5xMWHB7Ph/6Vnfd5Viv/SpQxuLUDFAAwqIm2Syu3DxQ7K62MzNfAavAH9AGvhzhdz8</vt:lpwstr>
  </property>
  <property fmtid="{D5CDD505-2E9C-101B-9397-08002B2CF9AE}" pid="106" name="x1ye=86">
    <vt:lpwstr>H6ZvPWDBAR1BaxkQXZ/vBBUWJnNUGJfG/5rtJfBAixapxF6OR6KSDvH5F8KrB5rRG4pQh/jreK/lD4oOuqUD1KVAE0NZAY+BCEwQy6C1Nx0awD0XN2Di/PMDknF3x+L62pG4rHVZAOxEY63mfpw8aiYr8Sigc/aBaC3QdbL5j6hmRpxdCV6lCxWTnpLjMcETIUZIOxcH6Ou6m7u/ft4fqP2fPlqn0mLZM/dp8my8i6P9l5XF1mVCKWPhgTWPOR0</vt:lpwstr>
  </property>
  <property fmtid="{D5CDD505-2E9C-101B-9397-08002B2CF9AE}" pid="107" name="x1ye=87">
    <vt:lpwstr>bv9KbaBT1WrJ8Xdq1KEdwc1oE69nmYdRKU7lKrIxsu5HonXsGqb35V8ygsv+25mAWjC+LA/tdLLN9LDVPLrJHRHJ1cTR2fjn38Eg472RUbp4Os/+cdRXX+yWBYTMj9CDJ1ZQqwDZ1jkYJb/YaHM8uuTe7akbPbxvPX2BVULnMuHbJljam2WQ4pIw5YRHImHSH3+Y9N3USGuDZ2/9u9Zw80U0pmQm8gR1oDVfApER66Wwg3jQzMTanTh6avKZuci</vt:lpwstr>
  </property>
  <property fmtid="{D5CDD505-2E9C-101B-9397-08002B2CF9AE}" pid="108" name="x1ye=88">
    <vt:lpwstr>KG6xo8wZNlGvv8D25re3E8Ynh7e+LcH3Iug9jCxPTmW9Nmv6jePjt+DZMVpkc93LXnBUBHxG6ur61ZEfL8Wsk6Sf6NzI8QtDK5rSul4q9fXCAv+xROk+sr6FPPVKK/Q9E+5YUbJ5M30KTvwBWQbTa/N7lnJo2SSSSwsvKUnaJMuSdr4W7aRw5XxC7OR+22OOferPfp7boq2hAIr2FFbQJ9mVFf6oJI1+OeJsroTk2dlrM9EDD6QYjqS6KimBpjv</vt:lpwstr>
  </property>
  <property fmtid="{D5CDD505-2E9C-101B-9397-08002B2CF9AE}" pid="109" name="x1ye=89">
    <vt:lpwstr>z2drtFQcntluFbvqntIQDtGKT8mILQwDagN/XY4emARGq3/adsIsSPofDXLW10worO21DnNNvob6sx7jdU+wci+Ce/Hv+kciEOQaoDgb6FG1DZXB9zWFwFHNX9kFpigA0LQA0ECDGyx9K0d3CRTyZCd7pQZuDoLqcA2XB5EOCqhshRg/BoLv84Zrjs1fq+1XF1kRI3H8/LfV2TF9MsaPAU+oki/ItWMmv5KJrq9bpf7Cw2kZmr3g6RuJIe588r6</vt:lpwstr>
  </property>
  <property fmtid="{D5CDD505-2E9C-101B-9397-08002B2CF9AE}" pid="110" name="x1ye=9">
    <vt:lpwstr>DD//8Y6WLYac/vAXYUfevBT4NxXJQX0bR37n8MQcL7K/oW6bujqQJMO+0d9/B0GHvHsdgSthi2QSAonXaY4DswN37yS/gd0WvRdL0kCi4KrHjZodnnJJJb0M7PyAutz70gY+PjfGfNBWJYrhNpq9V6WR6/LdPtsce7+/yMSG4G+22Cm8+s7zzYeSPtUqErh3DvWMZ5MvABsMsMi0rEOtTchyF2nnfwk4w4e4bd/YnxhWwWN1GA8tw/UXY4f7ZWw</vt:lpwstr>
  </property>
  <property fmtid="{D5CDD505-2E9C-101B-9397-08002B2CF9AE}" pid="111" name="x1ye=90">
    <vt:lpwstr>vFAMfN+YWxGGkX7NcsP31qygQe9xcf9TZCifJ6WLyAgGWBKywYwbKGwVaf+XeXxJhGXYYGshuEayRu5zQIq2XJk8bo6tQW4ta6AQjbdDtbugtUzcr9jDAz8zdpN6RZQ1PJMnvGj2YsJSa0OxGDc8hathqyn88Rx0nyasPVXN/7qIGENgFFlz3+dxZPLXca4CEtSsbImJ0bFHFVJwfZSIbl9EOl3i8Tho3BiFkFMtoeLzMepGQlfQvDPVanPL6XG</vt:lpwstr>
  </property>
  <property fmtid="{D5CDD505-2E9C-101B-9397-08002B2CF9AE}" pid="112" name="x1ye=91">
    <vt:lpwstr>XN2xLbNXmDys2tG1WpqgfKTxQb3wxkHnARQ4E3L8tpzG3TtKPTiqSA2e/tm5Wm14nKgKEry8wFLoBCCXFwv1hFG9/cbIvZK4VcxtX5EbPP+wIQM/f5UGrqBDXk3R202LvLNyxg8gioCzKv1CFhzbejcJtKvC5+nrOBOqYogAC3z/luHau1SXqha+0umVpCkNcYIkRuffAqdioG4ey1kuRyP23T9/Xd+hMd2eRtHqbNn+B3uynLhhdaq3w//3Zll</vt:lpwstr>
  </property>
  <property fmtid="{D5CDD505-2E9C-101B-9397-08002B2CF9AE}" pid="113" name="x1ye=92">
    <vt:lpwstr>W1gp2ST4YTncxFrD4ePnLbgS3e2tLLEGsqgZDnxH2oCRDygZ41P/3B1FINkYwXv0yiCCiT8bMHQVg8LwkPRizMB4+wvdozKrExwp3ehEeGUQlODpGo6PkvNeW73Odm4YTd7o2fu6PmJhv7D8Jd0aOSfRlD+T7wbskUgHyoInqRAIc2mJAnNuZHxCL6DwsGUJ+2EGQVc2dcr0KckrL+Ym+Z7v7Q5LvvpEp1mgniA0oaXFkyJLBUs0iR6qZBUun2a</vt:lpwstr>
  </property>
  <property fmtid="{D5CDD505-2E9C-101B-9397-08002B2CF9AE}" pid="114" name="x1ye=93">
    <vt:lpwstr>GYs4PoO6PKvV9YKO0a0YI8TILY9hZezpvCbaNnOXLrtNGH1zqJ+tjguqdD3dmWQVtKNzI+qyicb4cesSSpdDSmIkZaNotqzPhko2QNXWTlfGzso67buYLWo1YpoCW1eZinqan3d2TuLBHDAWVjY9HP30hpM2ZNePryroxk+hjtKinfQjEiISijER/2IylfbEckUE3ISS38vd9+ZpNFehfHrEn9TjdY3CpFi6H+/MoH9CxAVhx1hlSRHfaY8V8xi</vt:lpwstr>
  </property>
  <property fmtid="{D5CDD505-2E9C-101B-9397-08002B2CF9AE}" pid="115" name="x1ye=94">
    <vt:lpwstr>WeLbZPlXW0iQUFy/HRZToruEMF/MzGdMdHixH0yC3KRunqvyOVYGaaCVEPu7+JPj7Twpihl48k0ZnNTqg0Vuk/orgqmx5hAWykYSA/AAhmpjEjH0SpG5Ors2Xa+1TIAkAL1nsKBA1/dWWtKd12UtyXUkGa94GjCTVIyZFam2yo7lDHE5QCtBdpoqYRiB5gtcmJdxvaNx2m9e/Hyd83lbcUvMit1lmVfb/COX+nvTRIqj+FFBwiDvEW8QZmuT428</vt:lpwstr>
  </property>
  <property fmtid="{D5CDD505-2E9C-101B-9397-08002B2CF9AE}" pid="116" name="x1ye=95">
    <vt:lpwstr>rTQ9CBOvwo50x/RouQLjB1Q52tzR0QIETyA4wIaEeAiFFnqblusqfMQO3a84PDze05WmuBc1LKxXNQdp1Sf/e9gj9/zlDQffqZbFyNWLu4Ph7H+p5t5fqC+AiMBeyRAbE4PKQOIFCPRXw2bOAcKDpPhtjIdBZCVUyT5KKYbOhiHs0bRaOiTfgO1ajSI1lhkL+xpSMePOo0eabn03a0zMgYf2AshvJg3/Pb9zZ5ZWrYps3ESa0BWltxTH3oZksVf</vt:lpwstr>
  </property>
  <property fmtid="{D5CDD505-2E9C-101B-9397-08002B2CF9AE}" pid="117" name="x1ye=96">
    <vt:lpwstr>iJ2tNvFwgVyDTlejLdwBzUpwXgQ200S0l5XlEs+rBCq+1qoMIO9ml81FVyCwQbh9fc0c2VHvr4YjdTiK7GSj1GZl28hYIPDKPx5qIUsqRPbneDsRs0ujrPdQ7pXvE9CkEiUdYqm0zZs/3leMa0IYHqfYh1r5kvp8Xqg9ser0UY7MoHF1DAKYm59ZlnDYX5mSu9/k4YlCrHdZzT0H4c7BpK4p5F3QhfZXLzeF+YjWFChAuQb27J0SY35+hN+Nas9</vt:lpwstr>
  </property>
  <property fmtid="{D5CDD505-2E9C-101B-9397-08002B2CF9AE}" pid="118" name="x1ye=97">
    <vt:lpwstr>Qs764BhP0qK4Xqi2bLXrKs2dKA6a2P/P/Vadpt1/iSM8oOJPSkq53Bvf+rhPsF1l9iyAitwQftUoxfC6WWeVTq9sXQxOB6pe9J7oejU6+6ZsJUtjTXUOOicA49AFhEu2UkIpDtMnR/qtRQVZ0dJ/uz2Q8XgpDlSDPYlXI5SbbJ0CHX7q8yzLZj655f92IWCP2VbUE+pIeJgl2JT6fAFvOxcQZdEDdr0VJmTwQN9v8ukRhN8ZkBu23gY3BVC6fyw</vt:lpwstr>
  </property>
  <property fmtid="{D5CDD505-2E9C-101B-9397-08002B2CF9AE}" pid="119" name="x1ye=98">
    <vt:lpwstr>mPhIBUrANkltoyoncIhxr8k9zkjLJXkmojrOMJISE66CWJrrMXwlJYjJO9Sc0eO9ISSBZfOFEbhoQLgG/txOBEpdtkMsjS23r4HgwlCKFRQJ6vNSVQdfDOff42Qh6xQP5KUfu11++peSOZzG6M4Um5PyDh6JA63rayQEqez8rn7H2kvRzYjZfwI99TnMcNyF1Pq2BWFLEAZdwc5EMoM1rn++Pke7446OCAKE5cT5Gj3OcgkIo+cDKN+d4UlKmFV</vt:lpwstr>
  </property>
  <property fmtid="{D5CDD505-2E9C-101B-9397-08002B2CF9AE}" pid="120" name="x1ye=99">
    <vt:lpwstr>CtGap2syIlM7286cSjKvO38+VA7QXYwR6xqQpLZXeXlrMv60VHuIL97f+74GTebwKHsojmw5Kf1W7DwDhjK9T2rYtcZKVpCq2xsyqMCfF317++KxiFbqvmjKCYFkBfPGcLcdTDrz3C7BIHzelJPf4A51p4zfieNQBSDGuXYzq1z08H0Vezihi0CVD4xX16hnWWgwHWuizrddN/LljJuhJ2Ek3qSOdbIcsMaUiSZCUuX6EoiSAlbbqM6/hDL+KxE</vt:lpwstr>
  </property>
</Properties>
</file>