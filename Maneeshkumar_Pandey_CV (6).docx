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ackground w:color="ffffff">
    <v:background id="_x0000_s1025" filled="t" fillcolor="white"/>
  </w:background>
  <w:body>
    <w:tbl>
      <w:tblPr>
        <w:tblStyle w:val="topcontainer"/>
        <w:tblCellSpacing w:w="0" w:type="dxa"/>
        <w:tblCellMar>
          <w:top w:w="0" w:type="dxa"/>
          <w:left w:w="0" w:type="dxa"/>
          <w:bottom w:w="0" w:type="dxa"/>
          <w:right w:w="0" w:type="dxa"/>
        </w:tblCellMar>
        <w:tblLook w:val="05E0"/>
      </w:tblPr>
      <w:tblGrid>
        <w:gridCol w:w="11186"/>
      </w:tblGrid>
      <w:tr>
        <w:tblPrEx>
          <w:tblCellSpacing w:w="0" w:type="dxa"/>
          <w:tblCellMar>
            <w:top w:w="0" w:type="dxa"/>
            <w:left w:w="0" w:type="dxa"/>
            <w:bottom w:w="0" w:type="dxa"/>
            <w:right w:w="0" w:type="dxa"/>
          </w:tblCellMar>
          <w:tblLook w:val="05E0"/>
        </w:tblPrEx>
        <w:trPr>
          <w:trHeight w:val="2240"/>
          <w:tblCellSpacing w:w="0" w:type="dxa"/>
        </w:trPr>
        <w:tc>
          <w:tcPr>
            <w:tcW w:w="11186" w:type="dxa"/>
            <w:shd w:val="clear" w:color="auto" w:fill="DBE2ED"/>
            <w:tcMar>
              <w:top w:w="0" w:type="dxa"/>
              <w:left w:w="0" w:type="dxa"/>
              <w:bottom w:w="0" w:type="dxa"/>
              <w:right w:w="0" w:type="dxa"/>
            </w:tcMar>
            <w:vAlign w:val="top"/>
            <w:hideMark/>
          </w:tcPr>
          <w:p>
            <w:pPr>
              <w:pStyle w:val="documentskn-mlm1nameSecparagraphdiv"/>
              <w:pBdr>
                <w:top w:val="none" w:sz="0" w:space="0" w:color="auto"/>
                <w:left w:val="none" w:sz="0" w:space="31" w:color="auto"/>
                <w:bottom w:val="none" w:sz="0" w:space="0" w:color="auto"/>
                <w:right w:val="none" w:sz="0" w:space="10" w:color="auto"/>
              </w:pBdr>
              <w:spacing w:before="0" w:after="0" w:line="800" w:lineRule="atLeast"/>
              <w:ind w:left="3700" w:right="200"/>
              <w:rPr>
                <w:rStyle w:val="documentskn-mlm1nameSecparagraph"/>
                <w:rFonts w:ascii="Source Sans Pro" w:eastAsia="Source Sans Pro" w:hAnsi="Source Sans Pro" w:cs="Source Sans Pro"/>
                <w:color w:val="404040"/>
                <w:sz w:val="20"/>
                <w:szCs w:val="20"/>
                <w:bdr w:val="none" w:sz="0" w:space="0" w:color="auto"/>
                <w:shd w:val="clear" w:color="auto" w:fill="auto"/>
                <w:vertAlign w:val="baseline"/>
              </w:rPr>
            </w:pPr>
            <w:r>
              <w:rPr>
                <w:rStyle w:val="documentskn-mlm1nameSecparagraph"/>
                <w:rFonts w:ascii="Source Sans Pro" w:eastAsia="Source Sans Pro" w:hAnsi="Source Sans Pro" w:cs="Source Sans Pro"/>
                <w:color w:val="404040"/>
                <w:sz w:val="20"/>
                <w:szCs w:val="20"/>
                <w:bdr w:val="none" w:sz="0" w:space="0" w:color="auto"/>
                <w:shd w:val="clear" w:color="auto" w:fill="auto"/>
                <w:vertAlign w:val="baseline"/>
              </w:rPr>
              <w:drawing>
                <wp:anchor simplePos="0" relativeHeight="251658240" behindDoc="0" locked="0" layoutInCell="1" allowOverlap="1">
                  <wp:simplePos x="0" y="0"/>
                  <wp:positionH relativeFrom="column">
                    <wp:posOffset>1371600</wp:posOffset>
                  </wp:positionH>
                  <wp:positionV relativeFrom="paragraph">
                    <wp:posOffset>0</wp:posOffset>
                  </wp:positionV>
                  <wp:extent cx="710944" cy="1041322"/>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710944" cy="1041322"/>
                          </a:xfrm>
                          <a:prstGeom prst="rect">
                            <a:avLst/>
                          </a:prstGeom>
                        </pic:spPr>
                      </pic:pic>
                    </a:graphicData>
                  </a:graphic>
                </wp:anchor>
              </w:drawing>
            </w:r>
          </w:p>
          <w:p>
            <w:pPr>
              <w:pStyle w:val="documentskn-mlm1nameSecparagraphdivnth-last-child1"/>
              <w:pBdr>
                <w:top w:val="none" w:sz="0" w:space="0" w:color="auto"/>
                <w:left w:val="none" w:sz="0" w:space="31" w:color="auto"/>
                <w:bottom w:val="none" w:sz="0" w:space="30" w:color="auto"/>
                <w:right w:val="none" w:sz="0" w:space="10" w:color="auto"/>
              </w:pBdr>
              <w:spacing w:before="0" w:after="0" w:line="480" w:lineRule="atLeast"/>
              <w:ind w:left="3700" w:right="200"/>
              <w:rPr>
                <w:rStyle w:val="documentskn-mlm1nameSecparagraph"/>
                <w:rFonts w:ascii="Montserrat" w:eastAsia="Montserrat" w:hAnsi="Montserrat" w:cs="Montserrat"/>
                <w:b/>
                <w:bCs/>
                <w:caps/>
                <w:color w:val="404040"/>
                <w:spacing w:val="20"/>
                <w:sz w:val="40"/>
                <w:szCs w:val="40"/>
                <w:bdr w:val="none" w:sz="0" w:space="0" w:color="auto"/>
                <w:shd w:val="clear" w:color="auto" w:fill="auto"/>
                <w:vertAlign w:val="baseline"/>
              </w:rPr>
            </w:pPr>
            <w:r>
              <w:rPr>
                <w:rStyle w:val="span"/>
                <w:rFonts w:ascii="Montserrat" w:eastAsia="Montserrat" w:hAnsi="Montserrat" w:cs="Montserrat"/>
                <w:b/>
                <w:bCs/>
                <w:caps/>
                <w:color w:val="404040"/>
                <w:spacing w:val="20"/>
                <w:sz w:val="40"/>
                <w:szCs w:val="40"/>
              </w:rPr>
              <w:t>Maneesh Kumar</w:t>
            </w:r>
            <w:r>
              <w:rPr>
                <w:rStyle w:val="documentskn-mlm1nameSecparagraph"/>
                <w:rFonts w:ascii="Montserrat" w:eastAsia="Montserrat" w:hAnsi="Montserrat" w:cs="Montserrat"/>
                <w:b/>
                <w:bCs/>
                <w:caps/>
                <w:color w:val="404040"/>
                <w:spacing w:val="20"/>
                <w:sz w:val="40"/>
                <w:szCs w:val="40"/>
                <w:bdr w:val="none" w:sz="0" w:space="0" w:color="auto"/>
                <w:shd w:val="clear" w:color="auto" w:fill="auto"/>
                <w:vertAlign w:val="baseline"/>
              </w:rPr>
              <w:t xml:space="preserve"> </w:t>
            </w:r>
            <w:r>
              <w:rPr>
                <w:rStyle w:val="span"/>
                <w:rFonts w:ascii="Montserrat" w:eastAsia="Montserrat" w:hAnsi="Montserrat" w:cs="Montserrat"/>
                <w:b/>
                <w:bCs/>
                <w:caps/>
                <w:color w:val="404040"/>
                <w:spacing w:val="20"/>
                <w:sz w:val="40"/>
                <w:szCs w:val="40"/>
              </w:rPr>
              <w:t>Pandey</w:t>
            </w:r>
          </w:p>
        </w:tc>
      </w:tr>
      <w:tr>
        <w:tblPrEx>
          <w:tblCellSpacing w:w="0" w:type="dxa"/>
          <w:tblCellMar>
            <w:top w:w="0" w:type="dxa"/>
            <w:left w:w="0" w:type="dxa"/>
            <w:bottom w:w="0" w:type="dxa"/>
            <w:right w:w="0" w:type="dxa"/>
          </w:tblCellMar>
          <w:tblLook w:val="05E0"/>
        </w:tblPrEx>
        <w:trPr>
          <w:tblCellSpacing w:w="0" w:type="dxa"/>
        </w:trPr>
        <w:tc>
          <w:tcPr>
            <w:tcW w:w="11186" w:type="dxa"/>
            <w:shd w:val="clear" w:color="auto" w:fill="404040"/>
            <w:tcMar>
              <w:top w:w="0" w:type="dxa"/>
              <w:left w:w="0" w:type="dxa"/>
              <w:bottom w:w="0" w:type="dxa"/>
              <w:right w:w="0" w:type="dxa"/>
            </w:tcMar>
            <w:vAlign w:val="top"/>
            <w:hideMark/>
          </w:tcPr>
          <w:p>
            <w:pPr>
              <w:pBdr>
                <w:top w:val="none" w:sz="0" w:space="5" w:color="auto"/>
                <w:left w:val="none" w:sz="0" w:space="6" w:color="auto"/>
                <w:bottom w:val="none" w:sz="0" w:space="5" w:color="auto"/>
                <w:right w:val="none" w:sz="0" w:space="10" w:color="auto"/>
              </w:pBdr>
              <w:spacing w:after="0"/>
              <w:ind w:left="120" w:right="200"/>
              <w:jc w:val="center"/>
              <w:textAlignment w:val="auto"/>
              <w:rPr>
                <w:rStyle w:val="span"/>
                <w:rFonts w:ascii="Source Sans Pro" w:eastAsia="Source Sans Pro" w:hAnsi="Source Sans Pro" w:cs="Source Sans Pro"/>
                <w:color w:val="FFFFFF"/>
                <w:sz w:val="20"/>
                <w:szCs w:val="20"/>
              </w:rPr>
            </w:pPr>
            <w:r>
              <w:rPr>
                <w:rStyle w:val="documentskn-mlm1addressli"/>
                <w:rFonts w:ascii="Source Sans Pro" w:eastAsia="Source Sans Pro" w:hAnsi="Source Sans Pro" w:cs="Source Sans Pro"/>
                <w:color w:val="FFFFFF"/>
                <w:sz w:val="20"/>
                <w:szCs w:val="20"/>
              </w:rPr>
              <w:t xml:space="preserve"> </w:t>
            </w:r>
            <w:r>
              <w:rPr>
                <w:rStyle w:val="span"/>
                <w:rFonts w:ascii="Source Sans Pro" w:eastAsia="Source Sans Pro" w:hAnsi="Source Sans Pro" w:cs="Source Sans Pro"/>
                <w:color w:val="FFFFFF"/>
                <w:sz w:val="20"/>
                <w:szCs w:val="20"/>
              </w:rPr>
              <w:t>C6</w:t>
            </w:r>
            <w:r>
              <w:rPr>
                <w:rStyle w:val="span"/>
                <w:rFonts w:ascii="Source Sans Pro" w:eastAsia="Source Sans Pro" w:hAnsi="Source Sans Pro" w:cs="Source Sans Pro"/>
                <w:color w:val="FFFFFF"/>
                <w:sz w:val="20"/>
                <w:szCs w:val="20"/>
              </w:rPr>
              <w:noBreakHyphen/>
            </w:r>
            <w:r>
              <w:rPr>
                <w:rStyle w:val="span"/>
                <w:rFonts w:ascii="Source Sans Pro" w:eastAsia="Source Sans Pro" w:hAnsi="Source Sans Pro" w:cs="Source Sans Pro"/>
                <w:color w:val="FFFFFF"/>
                <w:sz w:val="20"/>
                <w:szCs w:val="20"/>
              </w:rPr>
              <w:t>528,</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Arihant</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Anmol</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CHS,</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Kharwai</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Naka,</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Badlapur</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East,</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Badlapur</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Thane,India,421503</w:t>
            </w:r>
            <w:r>
              <w:rPr>
                <w:rStyle w:val="documentskn-mlm1addressli"/>
                <w:rFonts w:ascii="Source Sans Pro" w:eastAsia="Source Sans Pro" w:hAnsi="Source Sans Pro" w:cs="Source Sans Pro"/>
                <w:color w:val="FFFFFF"/>
                <w:sz w:val="20"/>
                <w:szCs w:val="20"/>
              </w:rPr>
              <w:t xml:space="preserve"> </w:t>
            </w:r>
            <w:r>
              <w:rPr>
                <w:rStyle w:val="documentskn-mlm1addressli"/>
                <w:rFonts w:ascii="Source Sans Pro" w:eastAsia="Source Sans Pro" w:hAnsi="Source Sans Pro" w:cs="Source Sans Pro"/>
                <w:color w:val="FFFFFF"/>
                <w:sz w:val="20"/>
                <w:szCs w:val="20"/>
              </w:rPr>
              <w:t xml:space="preserve"> </w:t>
            </w:r>
            <w:r>
              <w:rPr>
                <w:rStyle w:val="documentskn-mlm1addressli"/>
                <w:rFonts w:ascii="Source Sans Pro" w:eastAsia="Source Sans Pro" w:hAnsi="Source Sans Pro" w:cs="Source Sans Pro"/>
                <w:color w:val="FFFFFF"/>
                <w:sz w:val="20"/>
                <w:szCs w:val="20"/>
              </w:rPr>
              <w:t xml:space="preserve"> </w:t>
            </w:r>
            <w:r>
              <w:rPr>
                <w:rStyle w:val="inlinebullet"/>
                <w:color w:val="FFFFFF"/>
              </w:rPr>
              <w:t>      </w:t>
            </w:r>
            <w:r>
              <w:rPr>
                <w:rStyle w:val="inlinebullet"/>
                <w:rFonts w:ascii="Arial" w:eastAsia="Arial" w:hAnsi="Arial" w:cs="Arial"/>
                <w:color w:val="FFFFFF"/>
                <w:position w:val="4"/>
              </w:rPr>
              <w:t>●</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span"/>
                <w:rFonts w:ascii="Source Sans Pro" w:eastAsia="Source Sans Pro" w:hAnsi="Source Sans Pro" w:cs="Source Sans Pro"/>
                <w:color w:val="FFFFFF"/>
                <w:sz w:val="20"/>
                <w:szCs w:val="20"/>
              </w:rPr>
              <w:t>9899419572,</w:t>
            </w:r>
            <w:r>
              <w:rPr>
                <w:rStyle w:val="span"/>
                <w:rFonts w:ascii="Source Sans Pro" w:eastAsia="Source Sans Pro" w:hAnsi="Source Sans Pro" w:cs="Source Sans Pro"/>
                <w:color w:val="FFFFFF"/>
                <w:sz w:val="20"/>
                <w:szCs w:val="20"/>
              </w:rPr>
              <w:t> </w:t>
            </w:r>
            <w:r>
              <w:rPr>
                <w:rStyle w:val="span"/>
                <w:rFonts w:ascii="Source Sans Pro" w:eastAsia="Source Sans Pro" w:hAnsi="Source Sans Pro" w:cs="Source Sans Pro"/>
                <w:color w:val="FFFFFF"/>
                <w:sz w:val="20"/>
                <w:szCs w:val="20"/>
              </w:rPr>
              <w:t>78392249</w:t>
            </w:r>
            <w:r>
              <w:rPr>
                <w:rStyle w:val="documentskn-mlm1addressli"/>
                <w:rFonts w:ascii="Source Sans Pro" w:eastAsia="Source Sans Pro" w:hAnsi="Source Sans Pro" w:cs="Source Sans Pro"/>
                <w:color w:val="FFFFFF"/>
                <w:sz w:val="20"/>
                <w:szCs w:val="20"/>
              </w:rPr>
              <w:t xml:space="preserve"> </w:t>
            </w:r>
            <w:r>
              <w:rPr>
                <w:rStyle w:val="documentskn-mlm1addressli"/>
                <w:rFonts w:ascii="Source Sans Pro" w:eastAsia="Source Sans Pro" w:hAnsi="Source Sans Pro" w:cs="Source Sans Pro"/>
                <w:color w:val="FFFFFF"/>
                <w:sz w:val="20"/>
                <w:szCs w:val="20"/>
              </w:rPr>
              <w:t xml:space="preserve"> </w:t>
            </w:r>
            <w:r>
              <w:rPr>
                <w:rStyle w:val="documentskn-mlm1addressli"/>
                <w:rFonts w:ascii="Source Sans Pro" w:eastAsia="Source Sans Pro" w:hAnsi="Source Sans Pro" w:cs="Source Sans Pro"/>
                <w:color w:val="FFFFFF"/>
                <w:sz w:val="20"/>
                <w:szCs w:val="20"/>
              </w:rPr>
              <w:t xml:space="preserve"> </w:t>
            </w:r>
            <w:r>
              <w:rPr>
                <w:rStyle w:val="inlinebullet"/>
                <w:color w:val="FFFFFF"/>
              </w:rPr>
              <w:t>      </w:t>
            </w:r>
            <w:r>
              <w:rPr>
                <w:rStyle w:val="inlinebullet"/>
                <w:rFonts w:ascii="Arial" w:eastAsia="Arial" w:hAnsi="Arial" w:cs="Arial"/>
                <w:color w:val="FFFFFF"/>
                <w:position w:val="4"/>
              </w:rPr>
              <w:t>●</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inlinebullet"/>
                <w:color w:val="FFFFFF"/>
              </w:rPr>
              <w:t> </w:t>
            </w:r>
            <w:r>
              <w:rPr>
                <w:rStyle w:val="span"/>
                <w:rFonts w:ascii="Source Sans Pro" w:eastAsia="Source Sans Pro" w:hAnsi="Source Sans Pro" w:cs="Source Sans Pro"/>
                <w:color w:val="FFFFFF"/>
                <w:sz w:val="20"/>
                <w:szCs w:val="20"/>
              </w:rPr>
              <w:t>maneeshbaba@gmail.com</w:t>
            </w:r>
            <w:r>
              <w:rPr>
                <w:rStyle w:val="documentskn-mlm1addressli"/>
                <w:rFonts w:ascii="Source Sans Pro" w:eastAsia="Source Sans Pro" w:hAnsi="Source Sans Pro" w:cs="Source Sans Pro"/>
                <w:color w:val="FFFFFF"/>
                <w:sz w:val="20"/>
                <w:szCs w:val="20"/>
              </w:rPr>
              <w:t xml:space="preserve"> </w:t>
            </w:r>
            <w:r>
              <w:rPr>
                <w:rStyle w:val="documentskn-mlm1addressli"/>
                <w:rFonts w:ascii="Source Sans Pro" w:eastAsia="Source Sans Pro" w:hAnsi="Source Sans Pro" w:cs="Source Sans Pro"/>
                <w:color w:val="FFFFFF"/>
                <w:sz w:val="20"/>
                <w:szCs w:val="20"/>
              </w:rPr>
              <w:t xml:space="preserve"> </w:t>
            </w:r>
          </w:p>
        </w:tc>
      </w:tr>
    </w:tbl>
    <w:p>
      <w:pPr>
        <w:rPr>
          <w:vanish/>
        </w:rPr>
      </w:pPr>
    </w:p>
    <w:tbl>
      <w:tblPr>
        <w:tblStyle w:val="documentskn-mlm1parentContainer"/>
        <w:tblW w:w="0" w:type="auto"/>
        <w:tblLayout w:type="fixed"/>
        <w:tblCellMar>
          <w:top w:w="0" w:type="dxa"/>
          <w:left w:w="0" w:type="dxa"/>
          <w:bottom w:w="0" w:type="dxa"/>
          <w:right w:w="0" w:type="dxa"/>
        </w:tblCellMar>
        <w:tblLook w:val="05E0"/>
      </w:tblPr>
      <w:tblGrid>
        <w:gridCol w:w="3610"/>
        <w:gridCol w:w="7576"/>
      </w:tblGrid>
      <w:tr>
        <w:tblPrEx>
          <w:tblW w:w="0" w:type="auto"/>
          <w:tblLayout w:type="fixed"/>
          <w:tblCellMar>
            <w:top w:w="0" w:type="dxa"/>
            <w:left w:w="0" w:type="dxa"/>
            <w:bottom w:w="0" w:type="dxa"/>
            <w:right w:w="0" w:type="dxa"/>
          </w:tblCellMar>
          <w:tblLook w:val="05E0"/>
        </w:tblPrEx>
        <w:tc>
          <w:tcPr>
            <w:tcW w:w="3610" w:type="dxa"/>
            <w:noWrap w:val="0"/>
            <w:tcMar>
              <w:top w:w="305" w:type="dxa"/>
              <w:left w:w="0" w:type="dxa"/>
              <w:bottom w:w="305" w:type="dxa"/>
              <w:right w:w="0" w:type="dxa"/>
            </w:tcMar>
            <w:vAlign w:val="top"/>
            <w:hideMark/>
          </w:tcPr>
          <w:p>
            <w:pPr>
              <w:pStyle w:val="documentskn-mlm1left-boxsectionnth-child1sectiontitle"/>
              <w:pBdr>
                <w:top w:val="none" w:sz="0" w:space="0" w:color="auto"/>
                <w:left w:val="none" w:sz="0" w:space="0" w:color="auto"/>
                <w:bottom w:val="none" w:sz="0" w:space="0" w:color="auto"/>
                <w:right w:val="none" w:sz="0" w:space="0" w:color="auto"/>
              </w:pBdr>
              <w:spacing w:before="0" w:after="120" w:line="340" w:lineRule="atLeast"/>
              <w:ind w:left="0" w:right="400"/>
              <w:rPr>
                <w:rStyle w:val="documentskn-mlm1left-box"/>
                <w:rFonts w:ascii="Montserrat" w:eastAsia="Montserrat" w:hAnsi="Montserrat" w:cs="Montserrat"/>
                <w:b/>
                <w:bCs/>
                <w:caps/>
                <w:color w:val="404040"/>
                <w:spacing w:val="20"/>
                <w:sz w:val="28"/>
                <w:szCs w:val="28"/>
                <w:bdr w:val="none" w:sz="0" w:space="0" w:color="auto"/>
                <w:vertAlign w:val="baseline"/>
              </w:rPr>
            </w:pPr>
            <w:r>
              <w:rPr>
                <w:rStyle w:val="documentskn-mlm1left-box"/>
                <w:rFonts w:ascii="Montserrat" w:eastAsia="Montserrat" w:hAnsi="Montserrat" w:cs="Montserrat"/>
                <w:b/>
                <w:bCs/>
                <w:caps/>
                <w:color w:val="404040"/>
                <w:spacing w:val="20"/>
                <w:sz w:val="28"/>
                <w:szCs w:val="28"/>
                <w:bdr w:val="none" w:sz="0" w:space="0" w:color="auto"/>
                <w:vertAlign w:val="baseline"/>
              </w:rPr>
              <w:t>Professional Summary</w:t>
            </w:r>
          </w:p>
          <w:p>
            <w:pPr>
              <w:pStyle w:val="p"/>
              <w:pBdr>
                <w:top w:val="none" w:sz="0" w:space="0" w:color="auto"/>
                <w:left w:val="none" w:sz="0" w:space="0" w:color="auto"/>
                <w:bottom w:val="none" w:sz="0" w:space="0" w:color="auto"/>
                <w:right w:val="none" w:sz="0" w:space="20" w:color="auto"/>
              </w:pBdr>
              <w:spacing w:before="0" w:after="0"/>
              <w:ind w:left="0" w:right="400"/>
              <w:rPr>
                <w:rStyle w:val="documentskn-mlm1left-box"/>
                <w:rFonts w:ascii="Source Sans Pro" w:eastAsia="Source Sans Pro" w:hAnsi="Source Sans Pro" w:cs="Source Sans Pro"/>
                <w:color w:val="404040"/>
                <w:sz w:val="20"/>
                <w:szCs w:val="20"/>
                <w:bdr w:val="none" w:sz="0" w:space="0" w:color="auto"/>
                <w:vertAlign w:val="baseline"/>
              </w:rPr>
            </w:pPr>
            <w:r>
              <w:rPr>
                <w:rStyle w:val="documentskn-mlm1left-box"/>
                <w:rFonts w:ascii="Source Sans Pro" w:eastAsia="Source Sans Pro" w:hAnsi="Source Sans Pro" w:cs="Source Sans Pro"/>
                <w:color w:val="404040"/>
                <w:sz w:val="20"/>
                <w:szCs w:val="20"/>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p>
            <w:pPr>
              <w:pStyle w:val="documentskn-mlm1sectiontitle"/>
              <w:pBdr>
                <w:top w:val="single" w:sz="8" w:space="15" w:color="404040"/>
                <w:left w:val="none" w:sz="0" w:space="0" w:color="auto"/>
                <w:bottom w:val="none" w:sz="0" w:space="0" w:color="auto"/>
                <w:right w:val="none" w:sz="0" w:space="20" w:color="auto"/>
              </w:pBdr>
              <w:spacing w:before="300" w:after="120"/>
              <w:ind w:left="0" w:right="400"/>
              <w:rPr>
                <w:rStyle w:val="documentskn-mlm1left-box"/>
                <w:rFonts w:ascii="Montserrat" w:eastAsia="Montserrat" w:hAnsi="Montserrat" w:cs="Montserrat"/>
                <w:b/>
                <w:bCs/>
                <w:caps/>
                <w:color w:val="404040"/>
                <w:spacing w:val="20"/>
                <w:sz w:val="28"/>
                <w:szCs w:val="28"/>
                <w:bdr w:val="none" w:sz="0" w:space="0" w:color="auto"/>
                <w:vertAlign w:val="baseline"/>
              </w:rPr>
            </w:pPr>
            <w:r>
              <w:rPr>
                <w:rStyle w:val="documentskn-mlm1left-box"/>
                <w:b/>
                <w:bCs/>
                <w:caps/>
                <w:color w:val="404040"/>
                <w:bdr w:val="none" w:sz="0" w:space="0" w:color="auto"/>
                <w:vertAlign w:val="baseline"/>
              </w:rPr>
              <w:t>Education</w:t>
            </w:r>
          </w:p>
          <w:p>
            <w:pPr>
              <w:pStyle w:val="documentskn-mlm1dispBlk"/>
              <w:pBdr>
                <w:top w:val="none" w:sz="0" w:space="0" w:color="auto"/>
                <w:left w:val="none" w:sz="0" w:space="0" w:color="auto"/>
                <w:bottom w:val="none" w:sz="0" w:space="0" w:color="auto"/>
                <w:right w:val="none" w:sz="0" w:space="20" w:color="auto"/>
              </w:pBdr>
              <w:spacing w:before="0" w:after="0"/>
              <w:ind w:left="0" w:right="400"/>
              <w:rPr>
                <w:rStyle w:val="documentskn-mlm1lef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MCA &amp; BCA</w:t>
            </w:r>
            <w:r>
              <w:rPr>
                <w:rStyle w:val="documentskn-mlm1left-box"/>
                <w:rFonts w:ascii="Source Sans Pro" w:eastAsia="Source Sans Pro" w:hAnsi="Source Sans Pro" w:cs="Source Sans Pro"/>
                <w:color w:val="404040"/>
                <w:sz w:val="20"/>
                <w:szCs w:val="20"/>
                <w:bdr w:val="none" w:sz="0" w:space="0" w:color="auto"/>
                <w:vertAlign w:val="baseline"/>
              </w:rPr>
              <w:t xml:space="preserve"> </w:t>
            </w:r>
          </w:p>
          <w:p>
            <w:pPr>
              <w:pStyle w:val="documentskn-mlm1dispBlk"/>
              <w:pBdr>
                <w:top w:val="none" w:sz="0" w:space="0" w:color="auto"/>
                <w:left w:val="none" w:sz="0" w:space="0" w:color="auto"/>
                <w:bottom w:val="none" w:sz="0" w:space="0" w:color="auto"/>
                <w:right w:val="none" w:sz="0" w:space="0" w:color="auto"/>
              </w:pBdr>
              <w:spacing w:before="0" w:after="0"/>
              <w:ind w:left="0" w:right="400"/>
              <w:rPr>
                <w:rStyle w:val="documentskn-mlm1lef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IGNOU</w:t>
            </w:r>
            <w:r>
              <w:rPr>
                <w:rStyle w:val="documentskn-mlm1left-box"/>
                <w:rFonts w:ascii="Source Sans Pro" w:eastAsia="Source Sans Pro" w:hAnsi="Source Sans Pro" w:cs="Source Sans Pro"/>
                <w:color w:val="404040"/>
                <w:sz w:val="20"/>
                <w:szCs w:val="20"/>
                <w:bdr w:val="none" w:sz="0" w:space="0" w:color="auto"/>
                <w:vertAlign w:val="baseline"/>
              </w:rPr>
              <w:t xml:space="preserve"> </w:t>
            </w:r>
          </w:p>
          <w:p>
            <w:pPr>
              <w:pStyle w:val="documentskn-mlm1sectiontitle"/>
              <w:pBdr>
                <w:top w:val="single" w:sz="8" w:space="15" w:color="404040"/>
                <w:left w:val="none" w:sz="0" w:space="0" w:color="auto"/>
                <w:bottom w:val="none" w:sz="0" w:space="0" w:color="auto"/>
                <w:right w:val="none" w:sz="0" w:space="20" w:color="auto"/>
              </w:pBdr>
              <w:spacing w:before="300" w:after="120"/>
              <w:ind w:left="0" w:right="400"/>
              <w:rPr>
                <w:rStyle w:val="documentskn-mlm1left-box"/>
                <w:rFonts w:ascii="Montserrat" w:eastAsia="Montserrat" w:hAnsi="Montserrat" w:cs="Montserrat"/>
                <w:b/>
                <w:bCs/>
                <w:caps/>
                <w:color w:val="404040"/>
                <w:spacing w:val="20"/>
                <w:sz w:val="28"/>
                <w:szCs w:val="28"/>
                <w:bdr w:val="none" w:sz="0" w:space="0" w:color="auto"/>
                <w:vertAlign w:val="baseline"/>
              </w:rPr>
            </w:pPr>
            <w:r>
              <w:rPr>
                <w:rStyle w:val="documentskn-mlm1left-box"/>
                <w:b/>
                <w:bCs/>
                <w:caps/>
                <w:color w:val="404040"/>
                <w:bdr w:val="none" w:sz="0" w:space="0" w:color="auto"/>
                <w:vertAlign w:val="baseline"/>
              </w:rPr>
              <w:t xml:space="preserve">Family: </w:t>
            </w:r>
          </w:p>
          <w:p>
            <w:pPr>
              <w:pStyle w:val="documentskn-mlm1ulli"/>
              <w:numPr>
                <w:ilvl w:val="0"/>
                <w:numId w:val="1"/>
              </w:numPr>
              <w:pBdr>
                <w:top w:val="none" w:sz="0" w:space="0" w:color="auto"/>
                <w:left w:val="none" w:sz="0" w:space="0" w:color="auto"/>
                <w:bottom w:val="none" w:sz="0" w:space="0" w:color="auto"/>
                <w:right w:val="none" w:sz="0" w:space="20" w:color="auto"/>
              </w:pBdr>
              <w:spacing w:before="40" w:after="0"/>
              <w:ind w:left="240" w:right="400" w:hanging="232"/>
              <w:rPr>
                <w:rStyle w:val="documentskn-mlm1left-box"/>
                <w:rFonts w:ascii="Source Sans Pro" w:eastAsia="Source Sans Pro" w:hAnsi="Source Sans Pro" w:cs="Source Sans Pro"/>
                <w:color w:val="404040"/>
                <w:sz w:val="20"/>
                <w:szCs w:val="20"/>
                <w:bdr w:val="none" w:sz="0" w:space="0" w:color="auto"/>
                <w:vertAlign w:val="baseline"/>
              </w:rPr>
            </w:pPr>
            <w:r>
              <w:rPr>
                <w:rStyle w:val="documentskn-mlm1left-box"/>
                <w:rFonts w:ascii="Source Sans Pro" w:eastAsia="Source Sans Pro" w:hAnsi="Source Sans Pro" w:cs="Source Sans Pro"/>
                <w:color w:val="404040"/>
                <w:sz w:val="20"/>
                <w:szCs w:val="20"/>
                <w:bdr w:val="none" w:sz="0" w:space="0" w:color="auto"/>
                <w:vertAlign w:val="baseline"/>
              </w:rPr>
              <w:t>father: Golok Narayan Pandey</w:t>
            </w:r>
          </w:p>
          <w:p>
            <w:pPr>
              <w:pStyle w:val="documentskn-mlm1ulli"/>
              <w:numPr>
                <w:ilvl w:val="0"/>
                <w:numId w:val="1"/>
              </w:numPr>
              <w:pBdr>
                <w:left w:val="none" w:sz="0" w:space="2" w:color="auto"/>
              </w:pBdr>
              <w:spacing w:after="0"/>
              <w:ind w:left="240" w:right="400" w:hanging="232"/>
              <w:rPr>
                <w:rStyle w:val="documentskn-mlm1left-box"/>
                <w:rFonts w:ascii="Source Sans Pro" w:eastAsia="Source Sans Pro" w:hAnsi="Source Sans Pro" w:cs="Source Sans Pro"/>
                <w:color w:val="404040"/>
                <w:sz w:val="20"/>
                <w:szCs w:val="20"/>
                <w:bdr w:val="none" w:sz="0" w:space="0" w:color="auto"/>
                <w:vertAlign w:val="baseline"/>
              </w:rPr>
            </w:pPr>
            <w:r>
              <w:rPr>
                <w:rStyle w:val="documentskn-mlm1left-box"/>
                <w:rFonts w:ascii="Source Sans Pro" w:eastAsia="Source Sans Pro" w:hAnsi="Source Sans Pro" w:cs="Source Sans Pro"/>
                <w:color w:val="404040"/>
                <w:sz w:val="20"/>
                <w:szCs w:val="20"/>
                <w:bdr w:val="none" w:sz="0" w:space="0" w:color="auto"/>
                <w:vertAlign w:val="baseline"/>
              </w:rPr>
              <w:t>Mother : Chameli Devi</w:t>
            </w:r>
          </w:p>
          <w:p>
            <w:pPr>
              <w:pStyle w:val="documentskn-mlm1sectiontitle"/>
              <w:pBdr>
                <w:top w:val="single" w:sz="8" w:space="15" w:color="404040"/>
                <w:left w:val="none" w:sz="0" w:space="0" w:color="auto"/>
                <w:bottom w:val="none" w:sz="0" w:space="0" w:color="auto"/>
                <w:right w:val="none" w:sz="0" w:space="20" w:color="auto"/>
              </w:pBdr>
              <w:spacing w:before="300" w:after="120"/>
              <w:ind w:left="0" w:right="400"/>
              <w:rPr>
                <w:rStyle w:val="documentskn-mlm1left-box"/>
                <w:rFonts w:ascii="Montserrat" w:eastAsia="Montserrat" w:hAnsi="Montserrat" w:cs="Montserrat"/>
                <w:b/>
                <w:bCs/>
                <w:caps/>
                <w:color w:val="404040"/>
                <w:spacing w:val="20"/>
                <w:sz w:val="28"/>
                <w:szCs w:val="28"/>
                <w:bdr w:val="none" w:sz="0" w:space="0" w:color="auto"/>
                <w:vertAlign w:val="baseline"/>
              </w:rPr>
            </w:pPr>
            <w:r>
              <w:rPr>
                <w:rStyle w:val="documentskn-mlm1left-box"/>
                <w:b/>
                <w:bCs/>
                <w:caps/>
                <w:color w:val="404040"/>
                <w:bdr w:val="none" w:sz="0" w:space="0" w:color="auto"/>
                <w:vertAlign w:val="baseline"/>
              </w:rPr>
              <w:t>DOB</w:t>
            </w:r>
          </w:p>
          <w:p>
            <w:pPr>
              <w:pStyle w:val="p"/>
              <w:pBdr>
                <w:top w:val="none" w:sz="0" w:space="0" w:color="auto"/>
                <w:left w:val="none" w:sz="0" w:space="0" w:color="auto"/>
                <w:bottom w:val="none" w:sz="0" w:space="0" w:color="auto"/>
                <w:right w:val="none" w:sz="0" w:space="20" w:color="auto"/>
              </w:pBdr>
              <w:spacing w:before="0" w:after="0"/>
              <w:ind w:left="0" w:right="400"/>
              <w:rPr>
                <w:rStyle w:val="documentskn-mlm1left-box"/>
                <w:rFonts w:ascii="Source Sans Pro" w:eastAsia="Source Sans Pro" w:hAnsi="Source Sans Pro" w:cs="Source Sans Pro"/>
                <w:color w:val="404040"/>
                <w:sz w:val="20"/>
                <w:szCs w:val="20"/>
                <w:bdr w:val="none" w:sz="0" w:space="0" w:color="auto"/>
                <w:vertAlign w:val="baseline"/>
              </w:rPr>
            </w:pPr>
            <w:r>
              <w:rPr>
                <w:rStyle w:val="documentskn-mlm1left-box"/>
                <w:rFonts w:ascii="Source Sans Pro" w:eastAsia="Source Sans Pro" w:hAnsi="Source Sans Pro" w:cs="Source Sans Pro"/>
                <w:color w:val="404040"/>
                <w:sz w:val="20"/>
                <w:szCs w:val="20"/>
                <w:bdr w:val="none" w:sz="0" w:space="0" w:color="auto"/>
                <w:vertAlign w:val="baseline"/>
              </w:rPr>
              <w:t>04-10-1984</w:t>
            </w:r>
          </w:p>
          <w:p>
            <w:pPr>
              <w:pStyle w:val="documentskn-mlm1left-boxParagraph"/>
              <w:pBdr>
                <w:top w:val="none" w:sz="0" w:space="0" w:color="auto"/>
                <w:left w:val="none" w:sz="0" w:space="0" w:color="auto"/>
                <w:bottom w:val="none" w:sz="0" w:space="0" w:color="auto"/>
                <w:right w:val="none" w:sz="0" w:space="0" w:color="auto"/>
              </w:pBdr>
              <w:ind w:left="0" w:right="0"/>
              <w:textAlignment w:val="auto"/>
              <w:rPr>
                <w:rStyle w:val="documentskn-mlm1left-box"/>
                <w:rFonts w:ascii="Source Sans Pro" w:eastAsia="Source Sans Pro" w:hAnsi="Source Sans Pro" w:cs="Source Sans Pro"/>
                <w:color w:val="404040"/>
                <w:sz w:val="20"/>
                <w:szCs w:val="20"/>
                <w:bdr w:val="none" w:sz="0" w:space="0" w:color="auto"/>
                <w:vertAlign w:val="baseline"/>
              </w:rPr>
            </w:pPr>
          </w:p>
        </w:tc>
        <w:tc>
          <w:tcPr>
            <w:tcW w:w="7576" w:type="dxa"/>
            <w:tcBorders>
              <w:left w:val="single" w:sz="8" w:space="0" w:color="404040"/>
            </w:tcBorders>
            <w:noWrap w:val="0"/>
            <w:tcMar>
              <w:top w:w="305" w:type="dxa"/>
              <w:left w:w="0" w:type="dxa"/>
              <w:bottom w:w="305" w:type="dxa"/>
              <w:right w:w="0" w:type="dxa"/>
            </w:tcMar>
            <w:vAlign w:val="top"/>
            <w:hideMark/>
          </w:tcPr>
          <w:p>
            <w:pPr>
              <w:pStyle w:val="documentskn-mlm1right-boxsectionnth-child1sectiontitle"/>
              <w:pBdr>
                <w:top w:val="none" w:sz="0" w:space="0" w:color="auto"/>
                <w:left w:val="none" w:sz="0" w:space="0" w:color="auto"/>
                <w:bottom w:val="none" w:sz="0" w:space="0" w:color="auto"/>
                <w:right w:val="none" w:sz="0" w:space="0" w:color="auto"/>
              </w:pBdr>
              <w:spacing w:before="0" w:after="120" w:line="340" w:lineRule="atLeast"/>
              <w:ind w:left="400" w:right="400"/>
              <w:rPr>
                <w:rStyle w:val="documentskn-mlm1right-box"/>
                <w:rFonts w:ascii="Montserrat" w:eastAsia="Montserrat" w:hAnsi="Montserrat" w:cs="Montserrat"/>
                <w:b/>
                <w:bCs/>
                <w:caps/>
                <w:color w:val="404040"/>
                <w:spacing w:val="20"/>
                <w:sz w:val="28"/>
                <w:szCs w:val="28"/>
                <w:bdr w:val="none" w:sz="0" w:space="0" w:color="auto"/>
                <w:vertAlign w:val="baseline"/>
              </w:rPr>
            </w:pPr>
            <w:r>
              <w:rPr>
                <w:rStyle w:val="documentskn-mlm1right-box"/>
                <w:rFonts w:ascii="Montserrat" w:eastAsia="Montserrat" w:hAnsi="Montserrat" w:cs="Montserrat"/>
                <w:b/>
                <w:bCs/>
                <w:caps/>
                <w:color w:val="404040"/>
                <w:spacing w:val="20"/>
                <w:sz w:val="28"/>
                <w:szCs w:val="28"/>
                <w:bdr w:val="none" w:sz="0" w:space="0" w:color="auto"/>
                <w:vertAlign w:val="baseline"/>
              </w:rPr>
              <w:t>Experience</w:t>
            </w:r>
          </w:p>
          <w:p>
            <w:pPr>
              <w:pStyle w:val="documentskn-mlm1exprSecsinglecolumndispBlknotnth-last-child1"/>
              <w:pBdr>
                <w:top w:val="none" w:sz="0" w:space="0" w:color="auto"/>
                <w:left w:val="none" w:sz="0" w:space="20" w:color="auto"/>
                <w:bottom w:val="none" w:sz="0" w:space="0" w:color="auto"/>
                <w:right w:val="none" w:sz="0" w:space="0" w:color="auto"/>
              </w:pBdr>
              <w:spacing w:before="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Release Manager</w:t>
            </w:r>
            <w:r>
              <w:rPr>
                <w:rStyle w:val="span"/>
                <w:rFonts w:ascii="Source Sans Pro" w:eastAsia="Source Sans Pro" w:hAnsi="Source Sans Pro" w:cs="Source Sans Pro"/>
                <w:color w:val="404040"/>
                <w:sz w:val="20"/>
                <w:szCs w:val="20"/>
              </w:rPr>
              <w:t xml:space="preserve">, </w:t>
            </w:r>
            <w:r>
              <w:rPr>
                <w:rStyle w:val="span"/>
                <w:rFonts w:ascii="Source Sans Pro" w:eastAsia="Source Sans Pro" w:hAnsi="Source Sans Pro" w:cs="Source Sans Pro"/>
                <w:color w:val="404040"/>
                <w:sz w:val="20"/>
                <w:szCs w:val="20"/>
              </w:rPr>
              <w:t>05/2022</w:t>
            </w:r>
            <w:r>
              <w:rPr>
                <w:rStyle w:val="span"/>
                <w:rFonts w:ascii="Source Sans Pro" w:eastAsia="Source Sans Pro" w:hAnsi="Source Sans Pro" w:cs="Source Sans Pro"/>
                <w:color w:val="404040"/>
                <w:sz w:val="20"/>
                <w:szCs w:val="20"/>
              </w:rPr>
              <w:t xml:space="preserve"> to </w:t>
            </w:r>
            <w:r>
              <w:rPr>
                <w:rStyle w:val="span"/>
                <w:rFonts w:ascii="Source Sans Pro" w:eastAsia="Source Sans Pro" w:hAnsi="Source Sans Pro" w:cs="Source Sans Pro"/>
                <w:color w:val="404040"/>
                <w:sz w:val="20"/>
                <w:szCs w:val="20"/>
              </w:rPr>
              <w:t>Current</w:t>
            </w:r>
            <w:r>
              <w:rPr>
                <w:rStyle w:val="span"/>
                <w:rFonts w:ascii="Source Sans Pro" w:eastAsia="Source Sans Pro" w:hAnsi="Source Sans Pro" w:cs="Source Sans Pro"/>
                <w:color w:val="404040"/>
                <w:sz w:val="20"/>
                <w:szCs w:val="20"/>
              </w:rPr>
              <w:t xml:space="preserve"> </w:t>
            </w:r>
          </w:p>
          <w:p>
            <w:pPr>
              <w:pStyle w:val="documentskn-mlm1exprSecsinglecolumndispBlknotnth-last-child1"/>
              <w:pBdr>
                <w:top w:val="none" w:sz="0" w:space="0" w:color="auto"/>
                <w:left w:val="none" w:sz="0" w:space="0" w:color="auto"/>
                <w:bottom w:val="none" w:sz="0" w:space="3" w:color="auto"/>
                <w:right w:val="none" w:sz="0" w:space="0" w:color="auto"/>
              </w:pBdr>
              <w:spacing w:before="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L&amp;T Finance Services</w:t>
            </w:r>
            <w:r>
              <w:rPr>
                <w:rStyle w:val="span"/>
                <w:rFonts w:ascii="Source Sans Pro" w:eastAsia="Source Sans Pro" w:hAnsi="Source Sans Pro" w:cs="Source Sans Pro"/>
                <w:color w:val="404040"/>
                <w:sz w:val="20"/>
                <w:szCs w:val="20"/>
              </w:rPr>
              <w:t xml:space="preserve"> - </w:t>
            </w:r>
            <w:r>
              <w:rPr>
                <w:rStyle w:val="span"/>
                <w:rFonts w:ascii="Source Sans Pro" w:eastAsia="Source Sans Pro" w:hAnsi="Source Sans Pro" w:cs="Source Sans Pro"/>
                <w:color w:val="404040"/>
                <w:sz w:val="20"/>
                <w:szCs w:val="20"/>
              </w:rPr>
              <w:t>Mumbai</w:t>
            </w:r>
            <w:r>
              <w:rPr>
                <w:rStyle w:val="documentskn-mlm1right-box"/>
                <w:rFonts w:ascii="Source Sans Pro" w:eastAsia="Source Sans Pro" w:hAnsi="Source Sans Pro" w:cs="Source Sans Pro"/>
                <w:color w:val="404040"/>
                <w:sz w:val="20"/>
                <w:szCs w:val="20"/>
                <w:bdr w:val="none" w:sz="0" w:space="0" w:color="auto"/>
                <w:vertAlign w:val="baseline"/>
              </w:rPr>
              <w:t xml:space="preserve"> </w:t>
            </w:r>
          </w:p>
          <w:p>
            <w:pPr>
              <w:pStyle w:val="documentskn-mlm1ulli"/>
              <w:numPr>
                <w:ilvl w:val="0"/>
                <w:numId w:val="2"/>
              </w:numPr>
              <w:pBdr>
                <w:left w:val="none" w:sz="0" w:space="2" w:color="auto"/>
              </w:pBdr>
              <w:spacing w:before="40"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Plan the release of project deliverables and release life cycle.</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Communicate the project-related tasks such as plans, timelines, requirements, etc. between different teams.</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Coordinate the release schedule and resources required depending upon the third-party applications, defect backlogs, planned releases, and infrastructure updates.</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Identify the risks that can delay the release and manage them, such that the scope scheduled, and quality of the release is not affected.</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Track the progress and find issues, if any. Always work to improve the process of release.</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Make sure that the release is planned, according to the requirements and budget.</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Schedule the release readiness reviews before deployment and milestone reviews after each release.</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Create plans for the implementation and deployment as per the release schedule.</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Plan and give weekly updates on the release activities.</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Make sure the allocation of Release Engineers to every release.</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Communicate with release managers from different IT departments.</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Lead the Go-Live activities to deploy the software successfully.</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Team up with relevant development teams responsible for building the automation tools used to develop and deploy the software.</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Schedule the CAB meetings to discuss the release schedules with the team and find roadblocks, if any.</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Maintain documentation related to procedures on build and release, various notifications lists, and dependencies.</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Make improvements in the methodologies used for configuration management and development of software that helps to find ways to use in configuration management.</w:t>
            </w:r>
          </w:p>
          <w:p>
            <w:pPr>
              <w:pStyle w:val="documentskn-mlm1ulli"/>
              <w:numPr>
                <w:ilvl w:val="0"/>
                <w:numId w:val="2"/>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Conduct Retrospective meetings for every release.</w:t>
            </w:r>
          </w:p>
          <w:p>
            <w:pPr>
              <w:pStyle w:val="documentskn-mlm1exprSecsinglecolumndispBlknotnth-last-child1"/>
              <w:pBdr>
                <w:top w:val="none" w:sz="0" w:space="0" w:color="auto"/>
                <w:left w:val="none" w:sz="0" w:space="20" w:color="auto"/>
                <w:bottom w:val="none" w:sz="0" w:space="0" w:color="auto"/>
                <w:right w:val="none" w:sz="0" w:space="0" w:color="auto"/>
              </w:pBdr>
              <w:spacing w:before="20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Senior Software Engineer</w:t>
            </w:r>
            <w:r>
              <w:rPr>
                <w:rStyle w:val="span"/>
                <w:rFonts w:ascii="Source Sans Pro" w:eastAsia="Source Sans Pro" w:hAnsi="Source Sans Pro" w:cs="Source Sans Pro"/>
                <w:color w:val="404040"/>
                <w:sz w:val="20"/>
                <w:szCs w:val="20"/>
              </w:rPr>
              <w:t xml:space="preserve">, </w:t>
            </w:r>
            <w:r>
              <w:rPr>
                <w:rStyle w:val="span"/>
                <w:rFonts w:ascii="Source Sans Pro" w:eastAsia="Source Sans Pro" w:hAnsi="Source Sans Pro" w:cs="Source Sans Pro"/>
                <w:color w:val="404040"/>
                <w:sz w:val="20"/>
                <w:szCs w:val="20"/>
              </w:rPr>
              <w:t>11/2020</w:t>
            </w:r>
            <w:r>
              <w:rPr>
                <w:rStyle w:val="span"/>
                <w:rFonts w:ascii="Source Sans Pro" w:eastAsia="Source Sans Pro" w:hAnsi="Source Sans Pro" w:cs="Source Sans Pro"/>
                <w:color w:val="404040"/>
                <w:sz w:val="20"/>
                <w:szCs w:val="20"/>
              </w:rPr>
              <w:t xml:space="preserve"> to </w:t>
            </w:r>
            <w:r>
              <w:rPr>
                <w:rStyle w:val="span"/>
                <w:rFonts w:ascii="Source Sans Pro" w:eastAsia="Source Sans Pro" w:hAnsi="Source Sans Pro" w:cs="Source Sans Pro"/>
                <w:color w:val="404040"/>
                <w:sz w:val="20"/>
                <w:szCs w:val="20"/>
              </w:rPr>
              <w:t>05/2022</w:t>
            </w:r>
            <w:r>
              <w:rPr>
                <w:rStyle w:val="span"/>
                <w:rFonts w:ascii="Source Sans Pro" w:eastAsia="Source Sans Pro" w:hAnsi="Source Sans Pro" w:cs="Source Sans Pro"/>
                <w:color w:val="404040"/>
                <w:sz w:val="20"/>
                <w:szCs w:val="20"/>
              </w:rPr>
              <w:t xml:space="preserve"> </w:t>
            </w:r>
          </w:p>
          <w:p>
            <w:pPr>
              <w:pStyle w:val="documentskn-mlm1exprSecsinglecolumndispBlknotnth-last-child1"/>
              <w:pBdr>
                <w:top w:val="none" w:sz="0" w:space="0" w:color="auto"/>
                <w:left w:val="none" w:sz="0" w:space="0" w:color="auto"/>
                <w:bottom w:val="none" w:sz="0" w:space="3" w:color="auto"/>
                <w:right w:val="none" w:sz="0" w:space="0" w:color="auto"/>
              </w:pBdr>
              <w:spacing w:before="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Micro Point Computer Limited -MPCL (Client LTFS)</w:t>
            </w:r>
            <w:r>
              <w:rPr>
                <w:rStyle w:val="span"/>
                <w:rFonts w:ascii="Source Sans Pro" w:eastAsia="Source Sans Pro" w:hAnsi="Source Sans Pro" w:cs="Source Sans Pro"/>
                <w:color w:val="404040"/>
                <w:sz w:val="20"/>
                <w:szCs w:val="20"/>
              </w:rPr>
              <w:t xml:space="preserve"> - </w:t>
            </w:r>
            <w:r>
              <w:rPr>
                <w:rStyle w:val="span"/>
                <w:rFonts w:ascii="Source Sans Pro" w:eastAsia="Source Sans Pro" w:hAnsi="Source Sans Pro" w:cs="Source Sans Pro"/>
                <w:color w:val="404040"/>
                <w:sz w:val="20"/>
                <w:szCs w:val="20"/>
              </w:rPr>
              <w:t>Mumbai</w:t>
            </w:r>
            <w:r>
              <w:rPr>
                <w:rStyle w:val="documentskn-mlm1right-box"/>
                <w:rFonts w:ascii="Source Sans Pro" w:eastAsia="Source Sans Pro" w:hAnsi="Source Sans Pro" w:cs="Source Sans Pro"/>
                <w:color w:val="404040"/>
                <w:sz w:val="20"/>
                <w:szCs w:val="20"/>
                <w:bdr w:val="none" w:sz="0" w:space="0" w:color="auto"/>
                <w:vertAlign w:val="baseline"/>
              </w:rPr>
              <w:t xml:space="preserve"> </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Prepare and manage Release plan/Release calendar for major/ minor releases for a year</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Forward Plan the release windows and cycles across a portfolio. Responsible for the release during post-release and stabilization phase.</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Monitoring and driving overall development process from gathering requirements to</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deploying in the Production environment. Working closely with in house operations team to automate existing processes in order to increase efficiency.</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Preparing/Reviewing the documents (Solution Documents, Business Requirements Document, SOP's &amp; Project Plan) to promote better functionality for clients.</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Conduct Release Readiness reviews, Milestone Reviews, and Business</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Go/No-Go reviews Produce Deployment,</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Run Books and Implementation Plans</w:t>
            </w:r>
          </w:p>
          <w:p>
            <w:pPr>
              <w:pStyle w:val="p"/>
              <w:spacing w:before="0" w:after="0"/>
              <w:ind w:left="400" w:right="0"/>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Communicate release details and schedules to the Business as required</w:t>
            </w:r>
          </w:p>
          <w:p>
            <w:pPr>
              <w:pStyle w:val="documentskn-mlm1exprSecsinglecolumndispBlknotnth-last-child1"/>
              <w:pBdr>
                <w:top w:val="none" w:sz="0" w:space="0" w:color="auto"/>
                <w:left w:val="none" w:sz="0" w:space="20" w:color="auto"/>
                <w:bottom w:val="none" w:sz="0" w:space="0" w:color="auto"/>
                <w:right w:val="none" w:sz="0" w:space="0" w:color="auto"/>
              </w:pBdr>
              <w:spacing w:before="20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Senior Software Engineer</w:t>
            </w:r>
            <w:r>
              <w:rPr>
                <w:rStyle w:val="span"/>
                <w:rFonts w:ascii="Source Sans Pro" w:eastAsia="Source Sans Pro" w:hAnsi="Source Sans Pro" w:cs="Source Sans Pro"/>
                <w:color w:val="404040"/>
                <w:sz w:val="20"/>
                <w:szCs w:val="20"/>
              </w:rPr>
              <w:t xml:space="preserve">, </w:t>
            </w:r>
            <w:r>
              <w:rPr>
                <w:rStyle w:val="span"/>
                <w:rFonts w:ascii="Source Sans Pro" w:eastAsia="Source Sans Pro" w:hAnsi="Source Sans Pro" w:cs="Source Sans Pro"/>
                <w:color w:val="404040"/>
                <w:sz w:val="20"/>
                <w:szCs w:val="20"/>
              </w:rPr>
              <w:t>04/2020</w:t>
            </w:r>
            <w:r>
              <w:rPr>
                <w:rStyle w:val="span"/>
                <w:rFonts w:ascii="Source Sans Pro" w:eastAsia="Source Sans Pro" w:hAnsi="Source Sans Pro" w:cs="Source Sans Pro"/>
                <w:color w:val="404040"/>
                <w:sz w:val="20"/>
                <w:szCs w:val="20"/>
              </w:rPr>
              <w:t xml:space="preserve"> to </w:t>
            </w:r>
            <w:r>
              <w:rPr>
                <w:rStyle w:val="span"/>
                <w:rFonts w:ascii="Source Sans Pro" w:eastAsia="Source Sans Pro" w:hAnsi="Source Sans Pro" w:cs="Source Sans Pro"/>
                <w:color w:val="404040"/>
                <w:sz w:val="20"/>
                <w:szCs w:val="20"/>
              </w:rPr>
              <w:t>11/2020</w:t>
            </w:r>
            <w:r>
              <w:rPr>
                <w:rStyle w:val="span"/>
                <w:rFonts w:ascii="Source Sans Pro" w:eastAsia="Source Sans Pro" w:hAnsi="Source Sans Pro" w:cs="Source Sans Pro"/>
                <w:color w:val="404040"/>
                <w:sz w:val="20"/>
                <w:szCs w:val="20"/>
              </w:rPr>
              <w:t xml:space="preserve"> </w:t>
            </w:r>
          </w:p>
          <w:p>
            <w:pPr>
              <w:pStyle w:val="documentskn-mlm1exprSecsinglecolumndispBlknotnth-last-child1"/>
              <w:pBdr>
                <w:top w:val="none" w:sz="0" w:space="0" w:color="auto"/>
                <w:left w:val="none" w:sz="0" w:space="0" w:color="auto"/>
                <w:bottom w:val="none" w:sz="0" w:space="3" w:color="auto"/>
                <w:right w:val="none" w:sz="0" w:space="0" w:color="auto"/>
              </w:pBdr>
              <w:spacing w:before="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Clover Infotech (Client LTFS)</w:t>
            </w:r>
            <w:r>
              <w:rPr>
                <w:rStyle w:val="span"/>
                <w:rFonts w:ascii="Source Sans Pro" w:eastAsia="Source Sans Pro" w:hAnsi="Source Sans Pro" w:cs="Source Sans Pro"/>
                <w:color w:val="404040"/>
                <w:sz w:val="20"/>
                <w:szCs w:val="20"/>
              </w:rPr>
              <w:t xml:space="preserve"> - </w:t>
            </w:r>
            <w:r>
              <w:rPr>
                <w:rStyle w:val="span"/>
                <w:rFonts w:ascii="Source Sans Pro" w:eastAsia="Source Sans Pro" w:hAnsi="Source Sans Pro" w:cs="Source Sans Pro"/>
                <w:color w:val="404040"/>
                <w:sz w:val="20"/>
                <w:szCs w:val="20"/>
              </w:rPr>
              <w:t>Mumbai</w:t>
            </w:r>
            <w:r>
              <w:rPr>
                <w:rStyle w:val="documentskn-mlm1right-box"/>
                <w:rFonts w:ascii="Source Sans Pro" w:eastAsia="Source Sans Pro" w:hAnsi="Source Sans Pro" w:cs="Source Sans Pro"/>
                <w:color w:val="404040"/>
                <w:sz w:val="20"/>
                <w:szCs w:val="20"/>
                <w:bdr w:val="none" w:sz="0" w:space="0" w:color="auto"/>
                <w:vertAlign w:val="baseline"/>
              </w:rPr>
              <w:t xml:space="preserve"> </w:t>
            </w:r>
          </w:p>
          <w:p>
            <w:pPr>
              <w:pStyle w:val="documentskn-mlm1ulli"/>
              <w:numPr>
                <w:ilvl w:val="0"/>
                <w:numId w:val="3"/>
              </w:numPr>
              <w:pBdr>
                <w:left w:val="none" w:sz="0" w:space="2" w:color="auto"/>
              </w:pBdr>
              <w:spacing w:before="40"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Working on Git Hub library, Deploy patch on sales force through Eclipse</w:t>
            </w:r>
          </w:p>
          <w:p>
            <w:pPr>
              <w:pStyle w:val="documentskn-mlm1ulli"/>
              <w:numPr>
                <w:ilvl w:val="0"/>
                <w:numId w:val="3"/>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Ability to work with Product Owners, Release Managers, to ensure the quality of the software merging to a release</w:t>
            </w:r>
          </w:p>
          <w:p>
            <w:pPr>
              <w:pStyle w:val="documentskn-mlm1ulli"/>
              <w:numPr>
                <w:ilvl w:val="0"/>
                <w:numId w:val="3"/>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SCM solutions Perforce/GitHub), CI solutions (Jenkins), Atlassian tools (JIRA),</w:t>
            </w:r>
          </w:p>
          <w:p>
            <w:pPr>
              <w:pStyle w:val="documentskn-mlm1ulli"/>
              <w:numPr>
                <w:ilvl w:val="0"/>
                <w:numId w:val="3"/>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Experience working with Git source control code lines, branching, merging, versioning, etc</w:t>
            </w:r>
          </w:p>
          <w:p>
            <w:pPr>
              <w:pStyle w:val="documentskn-mlm1ulli"/>
              <w:numPr>
                <w:ilvl w:val="0"/>
                <w:numId w:val="3"/>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Deploys applications and maintain the shared infrastructure, Provide support on the various technologies in use</w:t>
            </w:r>
          </w:p>
          <w:p>
            <w:pPr>
              <w:pStyle w:val="documentskn-mlm1ulli"/>
              <w:numPr>
                <w:ilvl w:val="0"/>
                <w:numId w:val="3"/>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Maintains the build environment, the version control system, continuous Integration, defect tracking, collaboration and other supporting tools</w:t>
            </w:r>
          </w:p>
          <w:p>
            <w:pPr>
              <w:pStyle w:val="documentskn-mlm1ulli"/>
              <w:numPr>
                <w:ilvl w:val="0"/>
                <w:numId w:val="3"/>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p>
            <w:pPr>
              <w:pStyle w:val="documentskn-mlm1exprSecsinglecolumndispBlknotnth-last-child1"/>
              <w:pBdr>
                <w:top w:val="none" w:sz="0" w:space="0" w:color="auto"/>
                <w:left w:val="none" w:sz="0" w:space="20" w:color="auto"/>
                <w:bottom w:val="none" w:sz="0" w:space="0" w:color="auto"/>
                <w:right w:val="none" w:sz="0" w:space="0" w:color="auto"/>
              </w:pBdr>
              <w:spacing w:before="20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Senior Software Engineer</w:t>
            </w:r>
            <w:r>
              <w:rPr>
                <w:rStyle w:val="span"/>
                <w:rFonts w:ascii="Source Sans Pro" w:eastAsia="Source Sans Pro" w:hAnsi="Source Sans Pro" w:cs="Source Sans Pro"/>
                <w:color w:val="404040"/>
                <w:sz w:val="20"/>
                <w:szCs w:val="20"/>
              </w:rPr>
              <w:t xml:space="preserve">, </w:t>
            </w:r>
            <w:r>
              <w:rPr>
                <w:rStyle w:val="span"/>
                <w:rFonts w:ascii="Source Sans Pro" w:eastAsia="Source Sans Pro" w:hAnsi="Source Sans Pro" w:cs="Source Sans Pro"/>
                <w:color w:val="404040"/>
                <w:sz w:val="20"/>
                <w:szCs w:val="20"/>
              </w:rPr>
              <w:t>10/2018</w:t>
            </w:r>
            <w:r>
              <w:rPr>
                <w:rStyle w:val="span"/>
                <w:rFonts w:ascii="Source Sans Pro" w:eastAsia="Source Sans Pro" w:hAnsi="Source Sans Pro" w:cs="Source Sans Pro"/>
                <w:color w:val="404040"/>
                <w:sz w:val="20"/>
                <w:szCs w:val="20"/>
              </w:rPr>
              <w:t xml:space="preserve"> to </w:t>
            </w:r>
            <w:r>
              <w:rPr>
                <w:rStyle w:val="span"/>
                <w:rFonts w:ascii="Source Sans Pro" w:eastAsia="Source Sans Pro" w:hAnsi="Source Sans Pro" w:cs="Source Sans Pro"/>
                <w:color w:val="404040"/>
                <w:sz w:val="20"/>
                <w:szCs w:val="20"/>
              </w:rPr>
              <w:t>04/2020</w:t>
            </w:r>
            <w:r>
              <w:rPr>
                <w:rStyle w:val="span"/>
                <w:rFonts w:ascii="Source Sans Pro" w:eastAsia="Source Sans Pro" w:hAnsi="Source Sans Pro" w:cs="Source Sans Pro"/>
                <w:color w:val="404040"/>
                <w:sz w:val="20"/>
                <w:szCs w:val="20"/>
              </w:rPr>
              <w:t xml:space="preserve"> </w:t>
            </w:r>
          </w:p>
          <w:p>
            <w:pPr>
              <w:pStyle w:val="documentskn-mlm1exprSecsinglecolumndispBlknotnth-last-child1"/>
              <w:pBdr>
                <w:top w:val="none" w:sz="0" w:space="0" w:color="auto"/>
                <w:left w:val="none" w:sz="0" w:space="0" w:color="auto"/>
                <w:bottom w:val="none" w:sz="0" w:space="3" w:color="auto"/>
                <w:right w:val="none" w:sz="0" w:space="0" w:color="auto"/>
              </w:pBdr>
              <w:spacing w:before="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Onward E Services (Client LTFS)</w:t>
            </w:r>
            <w:r>
              <w:rPr>
                <w:rStyle w:val="span"/>
                <w:rFonts w:ascii="Source Sans Pro" w:eastAsia="Source Sans Pro" w:hAnsi="Source Sans Pro" w:cs="Source Sans Pro"/>
                <w:color w:val="404040"/>
                <w:sz w:val="20"/>
                <w:szCs w:val="20"/>
              </w:rPr>
              <w:t xml:space="preserve"> - </w:t>
            </w:r>
            <w:r>
              <w:rPr>
                <w:rStyle w:val="span"/>
                <w:rFonts w:ascii="Source Sans Pro" w:eastAsia="Source Sans Pro" w:hAnsi="Source Sans Pro" w:cs="Source Sans Pro"/>
                <w:color w:val="404040"/>
                <w:sz w:val="20"/>
                <w:szCs w:val="20"/>
              </w:rPr>
              <w:t>Mumbai</w:t>
            </w:r>
            <w:r>
              <w:rPr>
                <w:rStyle w:val="documentskn-mlm1right-box"/>
                <w:rFonts w:ascii="Source Sans Pro" w:eastAsia="Source Sans Pro" w:hAnsi="Source Sans Pro" w:cs="Source Sans Pro"/>
                <w:color w:val="404040"/>
                <w:sz w:val="20"/>
                <w:szCs w:val="20"/>
                <w:bdr w:val="none" w:sz="0" w:space="0" w:color="auto"/>
                <w:vertAlign w:val="baseline"/>
              </w:rPr>
              <w:t xml:space="preserve"> </w:t>
            </w:r>
          </w:p>
          <w:p>
            <w:pPr>
              <w:pStyle w:val="documentskn-mlm1ulli"/>
              <w:numPr>
                <w:ilvl w:val="0"/>
                <w:numId w:val="4"/>
              </w:numPr>
              <w:pBdr>
                <w:left w:val="none" w:sz="0" w:space="2" w:color="auto"/>
              </w:pBdr>
              <w:spacing w:before="40"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Deploy the patches through PIM server</w:t>
            </w:r>
          </w:p>
          <w:p>
            <w:pPr>
              <w:pStyle w:val="documentskn-mlm1ulli"/>
              <w:numPr>
                <w:ilvl w:val="0"/>
                <w:numId w:val="4"/>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Upload patches WINSCP server</w:t>
            </w:r>
          </w:p>
          <w:p>
            <w:pPr>
              <w:pStyle w:val="documentskn-mlm1ulli"/>
              <w:numPr>
                <w:ilvl w:val="0"/>
                <w:numId w:val="4"/>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Deploy patches to putty server</w:t>
            </w:r>
          </w:p>
          <w:p>
            <w:pPr>
              <w:pStyle w:val="documentskn-mlm1ulli"/>
              <w:numPr>
                <w:ilvl w:val="0"/>
                <w:numId w:val="4"/>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We check patches on UAT server Knowledge about change and release management and BRD (Business Required Documents),</w:t>
            </w:r>
          </w:p>
          <w:p>
            <w:pPr>
              <w:pStyle w:val="documentskn-mlm1ulli"/>
              <w:numPr>
                <w:ilvl w:val="0"/>
                <w:numId w:val="4"/>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Purging table, rebuilding the indexes</w:t>
            </w:r>
          </w:p>
          <w:p>
            <w:pPr>
              <w:pStyle w:val="documentskn-mlm1ulli"/>
              <w:numPr>
                <w:ilvl w:val="0"/>
                <w:numId w:val="4"/>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Change management Work with QA, Release Management and L2 Support teams to ensure Quality Rollouts</w:t>
            </w:r>
          </w:p>
          <w:p>
            <w:pPr>
              <w:pStyle w:val="documentskn-mlm1ulli"/>
              <w:numPr>
                <w:ilvl w:val="0"/>
                <w:numId w:val="4"/>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Interacted with the business users, collected the requirements, analyse the requirements, design and recommend solutions</w:t>
            </w:r>
          </w:p>
          <w:p>
            <w:pPr>
              <w:pStyle w:val="documentskn-mlm1ulli"/>
              <w:numPr>
                <w:ilvl w:val="0"/>
                <w:numId w:val="4"/>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Experience in advance SQL Programming Using Analytical functions, Sub Queries, indexes and so on</w:t>
            </w:r>
          </w:p>
          <w:p>
            <w:pPr>
              <w:pStyle w:val="documentskn-mlm1ulli"/>
              <w:numPr>
                <w:ilvl w:val="0"/>
                <w:numId w:val="4"/>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Proficient in creation, modification and effectively use of database objects like</w:t>
            </w:r>
          </w:p>
          <w:p>
            <w:pPr>
              <w:pStyle w:val="documentskn-mlm1exprSecsinglecolumndispBlknotnth-last-child1"/>
              <w:pBdr>
                <w:top w:val="none" w:sz="0" w:space="0" w:color="auto"/>
                <w:left w:val="none" w:sz="0" w:space="20" w:color="auto"/>
                <w:bottom w:val="none" w:sz="0" w:space="0" w:color="auto"/>
                <w:right w:val="none" w:sz="0" w:space="0" w:color="auto"/>
              </w:pBdr>
              <w:spacing w:before="20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Senior Application Support Engineer</w:t>
            </w:r>
            <w:r>
              <w:rPr>
                <w:rStyle w:val="span"/>
                <w:rFonts w:ascii="Source Sans Pro" w:eastAsia="Source Sans Pro" w:hAnsi="Source Sans Pro" w:cs="Source Sans Pro"/>
                <w:color w:val="404040"/>
                <w:sz w:val="20"/>
                <w:szCs w:val="20"/>
              </w:rPr>
              <w:t xml:space="preserve">, </w:t>
            </w:r>
            <w:r>
              <w:rPr>
                <w:rStyle w:val="span"/>
                <w:rFonts w:ascii="Source Sans Pro" w:eastAsia="Source Sans Pro" w:hAnsi="Source Sans Pro" w:cs="Source Sans Pro"/>
                <w:color w:val="404040"/>
                <w:sz w:val="20"/>
                <w:szCs w:val="20"/>
              </w:rPr>
              <w:t>05/2015</w:t>
            </w:r>
            <w:r>
              <w:rPr>
                <w:rStyle w:val="span"/>
                <w:rFonts w:ascii="Source Sans Pro" w:eastAsia="Source Sans Pro" w:hAnsi="Source Sans Pro" w:cs="Source Sans Pro"/>
                <w:color w:val="404040"/>
                <w:sz w:val="20"/>
                <w:szCs w:val="20"/>
              </w:rPr>
              <w:t xml:space="preserve"> to </w:t>
            </w:r>
            <w:r>
              <w:rPr>
                <w:rStyle w:val="span"/>
                <w:rFonts w:ascii="Source Sans Pro" w:eastAsia="Source Sans Pro" w:hAnsi="Source Sans Pro" w:cs="Source Sans Pro"/>
                <w:color w:val="404040"/>
                <w:sz w:val="20"/>
                <w:szCs w:val="20"/>
              </w:rPr>
              <w:t>07/2018</w:t>
            </w:r>
            <w:r>
              <w:rPr>
                <w:rStyle w:val="span"/>
                <w:rFonts w:ascii="Source Sans Pro" w:eastAsia="Source Sans Pro" w:hAnsi="Source Sans Pro" w:cs="Source Sans Pro"/>
                <w:color w:val="404040"/>
                <w:sz w:val="20"/>
                <w:szCs w:val="20"/>
              </w:rPr>
              <w:t xml:space="preserve"> </w:t>
            </w:r>
          </w:p>
          <w:p>
            <w:pPr>
              <w:pStyle w:val="documentskn-mlm1exprSecsinglecolumndispBlknotnth-last-child1"/>
              <w:pBdr>
                <w:top w:val="none" w:sz="0" w:space="0" w:color="auto"/>
                <w:left w:val="none" w:sz="0" w:space="0" w:color="auto"/>
                <w:bottom w:val="none" w:sz="0" w:space="3" w:color="auto"/>
                <w:right w:val="none" w:sz="0" w:space="0" w:color="auto"/>
              </w:pBdr>
              <w:spacing w:before="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T &amp; M consulting Pvt Limited (Client TCS)</w:t>
            </w:r>
            <w:r>
              <w:rPr>
                <w:rStyle w:val="span"/>
                <w:rFonts w:ascii="Source Sans Pro" w:eastAsia="Source Sans Pro" w:hAnsi="Source Sans Pro" w:cs="Source Sans Pro"/>
                <w:color w:val="404040"/>
                <w:sz w:val="20"/>
                <w:szCs w:val="20"/>
              </w:rPr>
              <w:t xml:space="preserve"> - </w:t>
            </w:r>
            <w:r>
              <w:rPr>
                <w:rStyle w:val="span"/>
                <w:rFonts w:ascii="Source Sans Pro" w:eastAsia="Source Sans Pro" w:hAnsi="Source Sans Pro" w:cs="Source Sans Pro"/>
                <w:color w:val="404040"/>
                <w:sz w:val="20"/>
                <w:szCs w:val="20"/>
              </w:rPr>
              <w:t>pune</w:t>
            </w:r>
            <w:r>
              <w:rPr>
                <w:rStyle w:val="documentskn-mlm1right-box"/>
                <w:rFonts w:ascii="Source Sans Pro" w:eastAsia="Source Sans Pro" w:hAnsi="Source Sans Pro" w:cs="Source Sans Pro"/>
                <w:color w:val="404040"/>
                <w:sz w:val="20"/>
                <w:szCs w:val="20"/>
                <w:bdr w:val="none" w:sz="0" w:space="0" w:color="auto"/>
                <w:vertAlign w:val="baseline"/>
              </w:rPr>
              <w:t xml:space="preserve"> </w:t>
            </w:r>
          </w:p>
          <w:p>
            <w:pPr>
              <w:pStyle w:val="documentskn-mlm1ulli"/>
              <w:numPr>
                <w:ilvl w:val="0"/>
                <w:numId w:val="5"/>
              </w:numPr>
              <w:pBdr>
                <w:left w:val="none" w:sz="0" w:space="2" w:color="auto"/>
              </w:pBdr>
              <w:spacing w:before="40"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Assign roll out plan for site engineer to implement L'Oréal application</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Tracking issue of BDE and ASM for L'Oréal application</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Experience on Supply chain management of FMCG</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Maintain the Client Central Console Database which is main database for L'Oréal</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Identifies &amp; assigns appropriate roles to team members</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Supports &amp; provides to team to achieve personal team &amp;professional goals</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On-call troubleshooting experience</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Handling PDA based application for L'Oréal client application</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Experience on writing/modifying scripts using PL/SQL, Microsoft Excel, Manage- engine ticketing tool</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Excellent Problem solving, Analytically and communication skills</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Working on SQL Server2008 migration from SQL Server 2005</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Project implementation and support</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Experience in Installation, Configuration, Maintenance and Administration of SQL Server 2000/2005/2008</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Generating and Maintaining MIS Reports that will adhere to key corporate requirements in a regular, systematic, and logical manner and preparing Power Point Presentations</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Controlling daily ticket resolution/prioritization as client and user volume increases</w:t>
            </w:r>
          </w:p>
          <w:p>
            <w:pPr>
              <w:pStyle w:val="documentskn-mlm1ulli"/>
              <w:numPr>
                <w:ilvl w:val="0"/>
                <w:numId w:val="5"/>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Prioritizing issues based on client expectations, volume of current tickets, and visibility of issues across the enterprise</w:t>
            </w:r>
          </w:p>
          <w:p>
            <w:pPr>
              <w:pStyle w:val="documentskn-mlm1exprSecsinglecolumndispBlknotnth-last-child1"/>
              <w:pBdr>
                <w:top w:val="none" w:sz="0" w:space="0" w:color="auto"/>
                <w:left w:val="none" w:sz="0" w:space="20" w:color="auto"/>
                <w:bottom w:val="none" w:sz="0" w:space="0" w:color="auto"/>
                <w:right w:val="none" w:sz="0" w:space="0" w:color="auto"/>
              </w:pBdr>
              <w:spacing w:before="20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Application Support Engineer</w:t>
            </w:r>
            <w:r>
              <w:rPr>
                <w:rStyle w:val="span"/>
                <w:rFonts w:ascii="Source Sans Pro" w:eastAsia="Source Sans Pro" w:hAnsi="Source Sans Pro" w:cs="Source Sans Pro"/>
                <w:color w:val="404040"/>
                <w:sz w:val="20"/>
                <w:szCs w:val="20"/>
              </w:rPr>
              <w:t xml:space="preserve">, </w:t>
            </w:r>
            <w:r>
              <w:rPr>
                <w:rStyle w:val="span"/>
                <w:rFonts w:ascii="Source Sans Pro" w:eastAsia="Source Sans Pro" w:hAnsi="Source Sans Pro" w:cs="Source Sans Pro"/>
                <w:color w:val="404040"/>
                <w:sz w:val="20"/>
                <w:szCs w:val="20"/>
              </w:rPr>
              <w:t>09/2014</w:t>
            </w:r>
            <w:r>
              <w:rPr>
                <w:rStyle w:val="span"/>
                <w:rFonts w:ascii="Source Sans Pro" w:eastAsia="Source Sans Pro" w:hAnsi="Source Sans Pro" w:cs="Source Sans Pro"/>
                <w:color w:val="404040"/>
                <w:sz w:val="20"/>
                <w:szCs w:val="20"/>
              </w:rPr>
              <w:t xml:space="preserve"> to </w:t>
            </w:r>
            <w:r>
              <w:rPr>
                <w:rStyle w:val="span"/>
                <w:rFonts w:ascii="Source Sans Pro" w:eastAsia="Source Sans Pro" w:hAnsi="Source Sans Pro" w:cs="Source Sans Pro"/>
                <w:color w:val="404040"/>
                <w:sz w:val="20"/>
                <w:szCs w:val="20"/>
              </w:rPr>
              <w:t>03/2015</w:t>
            </w:r>
            <w:r>
              <w:rPr>
                <w:rStyle w:val="span"/>
                <w:rFonts w:ascii="Source Sans Pro" w:eastAsia="Source Sans Pro" w:hAnsi="Source Sans Pro" w:cs="Source Sans Pro"/>
                <w:color w:val="404040"/>
                <w:sz w:val="20"/>
                <w:szCs w:val="20"/>
              </w:rPr>
              <w:t xml:space="preserve"> </w:t>
            </w:r>
          </w:p>
          <w:p>
            <w:pPr>
              <w:pStyle w:val="documentskn-mlm1exprSecsinglecolumndispBlknotnth-last-child1"/>
              <w:pBdr>
                <w:top w:val="none" w:sz="0" w:space="0" w:color="auto"/>
                <w:left w:val="none" w:sz="0" w:space="0" w:color="auto"/>
                <w:bottom w:val="none" w:sz="0" w:space="3" w:color="auto"/>
                <w:right w:val="none" w:sz="0" w:space="0" w:color="auto"/>
              </w:pBdr>
              <w:spacing w:before="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Botree International Software Pvt Ltd</w:t>
            </w:r>
            <w:r>
              <w:rPr>
                <w:rStyle w:val="span"/>
                <w:rFonts w:ascii="Source Sans Pro" w:eastAsia="Source Sans Pro" w:hAnsi="Source Sans Pro" w:cs="Source Sans Pro"/>
                <w:color w:val="404040"/>
                <w:sz w:val="20"/>
                <w:szCs w:val="20"/>
              </w:rPr>
              <w:t xml:space="preserve"> - </w:t>
            </w:r>
            <w:r>
              <w:rPr>
                <w:rStyle w:val="span"/>
                <w:rFonts w:ascii="Source Sans Pro" w:eastAsia="Source Sans Pro" w:hAnsi="Source Sans Pro" w:cs="Source Sans Pro"/>
                <w:color w:val="404040"/>
                <w:sz w:val="20"/>
                <w:szCs w:val="20"/>
              </w:rPr>
              <w:t>New Delhi</w:t>
            </w:r>
            <w:r>
              <w:rPr>
                <w:rStyle w:val="documentskn-mlm1right-box"/>
                <w:rFonts w:ascii="Source Sans Pro" w:eastAsia="Source Sans Pro" w:hAnsi="Source Sans Pro" w:cs="Source Sans Pro"/>
                <w:color w:val="404040"/>
                <w:sz w:val="20"/>
                <w:szCs w:val="20"/>
                <w:bdr w:val="none" w:sz="0" w:space="0" w:color="auto"/>
                <w:vertAlign w:val="baseline"/>
              </w:rPr>
              <w:t xml:space="preserve"> </w:t>
            </w:r>
          </w:p>
          <w:p>
            <w:pPr>
              <w:pStyle w:val="documentskn-mlm1ulli"/>
              <w:numPr>
                <w:ilvl w:val="0"/>
                <w:numId w:val="6"/>
              </w:numPr>
              <w:pBdr>
                <w:left w:val="none" w:sz="0" w:space="2" w:color="auto"/>
              </w:pBdr>
              <w:spacing w:before="40"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Project implementation and support</w:t>
            </w:r>
          </w:p>
          <w:p>
            <w:pPr>
              <w:pStyle w:val="documentskn-mlm1ulli"/>
              <w:numPr>
                <w:ilvl w:val="0"/>
                <w:numId w:val="6"/>
              </w:numPr>
              <w:pBdr>
                <w:left w:val="none" w:sz="0" w:space="2" w:color="auto"/>
              </w:pBdr>
              <w:spacing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p>
            <w:pPr>
              <w:pStyle w:val="documentskn-mlm1exprSecsinglecolumndispBlknotnth-last-child1"/>
              <w:pBdr>
                <w:top w:val="none" w:sz="0" w:space="0" w:color="auto"/>
                <w:left w:val="none" w:sz="0" w:space="20" w:color="auto"/>
                <w:bottom w:val="none" w:sz="0" w:space="0" w:color="auto"/>
                <w:right w:val="none" w:sz="0" w:space="0" w:color="auto"/>
              </w:pBdr>
              <w:spacing w:before="20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SENIOR PRESS EXECUTIVE</w:t>
            </w:r>
            <w:r>
              <w:rPr>
                <w:rStyle w:val="span"/>
                <w:rFonts w:ascii="Source Sans Pro" w:eastAsia="Source Sans Pro" w:hAnsi="Source Sans Pro" w:cs="Source Sans Pro"/>
                <w:color w:val="404040"/>
                <w:sz w:val="20"/>
                <w:szCs w:val="20"/>
              </w:rPr>
              <w:t xml:space="preserve">, </w:t>
            </w:r>
            <w:r>
              <w:rPr>
                <w:rStyle w:val="span"/>
                <w:rFonts w:ascii="Source Sans Pro" w:eastAsia="Source Sans Pro" w:hAnsi="Source Sans Pro" w:cs="Source Sans Pro"/>
                <w:color w:val="404040"/>
                <w:sz w:val="20"/>
                <w:szCs w:val="20"/>
              </w:rPr>
              <w:t>09/2011</w:t>
            </w:r>
            <w:r>
              <w:rPr>
                <w:rStyle w:val="span"/>
                <w:rFonts w:ascii="Source Sans Pro" w:eastAsia="Source Sans Pro" w:hAnsi="Source Sans Pro" w:cs="Source Sans Pro"/>
                <w:color w:val="404040"/>
                <w:sz w:val="20"/>
                <w:szCs w:val="20"/>
              </w:rPr>
              <w:t xml:space="preserve"> to </w:t>
            </w:r>
            <w:r>
              <w:rPr>
                <w:rStyle w:val="span"/>
                <w:rFonts w:ascii="Source Sans Pro" w:eastAsia="Source Sans Pro" w:hAnsi="Source Sans Pro" w:cs="Source Sans Pro"/>
                <w:color w:val="404040"/>
                <w:sz w:val="20"/>
                <w:szCs w:val="20"/>
              </w:rPr>
              <w:t>09/2014</w:t>
            </w:r>
            <w:r>
              <w:rPr>
                <w:rStyle w:val="span"/>
                <w:rFonts w:ascii="Source Sans Pro" w:eastAsia="Source Sans Pro" w:hAnsi="Source Sans Pro" w:cs="Source Sans Pro"/>
                <w:color w:val="404040"/>
                <w:sz w:val="20"/>
                <w:szCs w:val="20"/>
              </w:rPr>
              <w:t xml:space="preserve"> </w:t>
            </w:r>
          </w:p>
          <w:p>
            <w:pPr>
              <w:pStyle w:val="documentskn-mlm1exprSecsinglecolumndispBlknotnth-last-child1"/>
              <w:pBdr>
                <w:top w:val="none" w:sz="0" w:space="0" w:color="auto"/>
                <w:left w:val="none" w:sz="0" w:space="0" w:color="auto"/>
                <w:bottom w:val="none" w:sz="0" w:space="3" w:color="auto"/>
                <w:right w:val="none" w:sz="0" w:space="0" w:color="auto"/>
              </w:pBdr>
              <w:spacing w:before="0" w:after="0"/>
              <w:ind w:left="400" w:right="0"/>
              <w:rPr>
                <w:rStyle w:val="documentskn-mlm1right-box"/>
                <w:rFonts w:ascii="Source Sans Pro" w:eastAsia="Source Sans Pro" w:hAnsi="Source Sans Pro" w:cs="Source Sans Pro"/>
                <w:color w:val="404040"/>
                <w:sz w:val="20"/>
                <w:szCs w:val="20"/>
                <w:bdr w:val="none" w:sz="0" w:space="0" w:color="auto"/>
                <w:vertAlign w:val="baseline"/>
              </w:rPr>
            </w:pPr>
            <w:r>
              <w:rPr>
                <w:rStyle w:val="documentskn-mlm1txtBold"/>
                <w:rFonts w:ascii="Source Sans Pro" w:eastAsia="Source Sans Pro" w:hAnsi="Source Sans Pro" w:cs="Source Sans Pro"/>
                <w:b/>
                <w:bCs/>
                <w:color w:val="404040"/>
                <w:sz w:val="20"/>
                <w:szCs w:val="20"/>
              </w:rPr>
              <w:t>JUST IN PRINT</w:t>
            </w:r>
            <w:r>
              <w:rPr>
                <w:rStyle w:val="span"/>
                <w:rFonts w:ascii="Source Sans Pro" w:eastAsia="Source Sans Pro" w:hAnsi="Source Sans Pro" w:cs="Source Sans Pro"/>
                <w:color w:val="404040"/>
                <w:sz w:val="20"/>
                <w:szCs w:val="20"/>
              </w:rPr>
              <w:t xml:space="preserve"> - </w:t>
            </w:r>
            <w:r>
              <w:rPr>
                <w:rStyle w:val="span"/>
                <w:rFonts w:ascii="Source Sans Pro" w:eastAsia="Source Sans Pro" w:hAnsi="Source Sans Pro" w:cs="Source Sans Pro"/>
                <w:color w:val="404040"/>
                <w:sz w:val="20"/>
                <w:szCs w:val="20"/>
              </w:rPr>
              <w:t>New Delhi</w:t>
            </w:r>
            <w:r>
              <w:rPr>
                <w:rStyle w:val="documentskn-mlm1right-box"/>
                <w:rFonts w:ascii="Source Sans Pro" w:eastAsia="Source Sans Pro" w:hAnsi="Source Sans Pro" w:cs="Source Sans Pro"/>
                <w:color w:val="404040"/>
                <w:sz w:val="20"/>
                <w:szCs w:val="20"/>
                <w:bdr w:val="none" w:sz="0" w:space="0" w:color="auto"/>
                <w:vertAlign w:val="baseline"/>
              </w:rPr>
              <w:t xml:space="preserve"> </w:t>
            </w:r>
          </w:p>
          <w:p>
            <w:pPr>
              <w:pStyle w:val="documentskn-mlm1ulli"/>
              <w:numPr>
                <w:ilvl w:val="0"/>
                <w:numId w:val="7"/>
              </w:numPr>
              <w:pBdr>
                <w:top w:val="none" w:sz="0" w:space="0" w:color="auto"/>
                <w:left w:val="none" w:sz="0" w:space="0" w:color="auto"/>
                <w:bottom w:val="none" w:sz="0" w:space="0" w:color="auto"/>
                <w:right w:val="none" w:sz="0" w:space="0" w:color="auto"/>
              </w:pBdr>
              <w:spacing w:before="40" w:after="0"/>
              <w:ind w:left="640" w:right="0" w:hanging="232"/>
              <w:rPr>
                <w:rStyle w:val="span"/>
                <w:rFonts w:ascii="Source Sans Pro" w:eastAsia="Source Sans Pro" w:hAnsi="Source Sans Pro" w:cs="Source Sans Pro"/>
                <w:color w:val="404040"/>
                <w:sz w:val="20"/>
                <w:szCs w:val="20"/>
                <w:bdr w:val="none" w:sz="0" w:space="0" w:color="auto"/>
                <w:vertAlign w:val="baseline"/>
              </w:rPr>
            </w:pPr>
            <w:r>
              <w:rPr>
                <w:rStyle w:val="span"/>
                <w:rFonts w:ascii="Source Sans Pro" w:eastAsia="Source Sans Pro" w:hAnsi="Source Sans Pro" w:cs="Source Sans Pro"/>
                <w:color w:val="404040"/>
                <w:sz w:val="20"/>
                <w:szCs w:val="20"/>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p>
            <w:pPr>
              <w:pStyle w:val="documentskn-mlm1right-boxsectiontitle"/>
              <w:pBdr>
                <w:top w:val="single" w:sz="8" w:space="15" w:color="404040"/>
                <w:left w:val="none" w:sz="0" w:space="20" w:color="auto"/>
                <w:bottom w:val="none" w:sz="0" w:space="0" w:color="auto"/>
                <w:right w:val="none" w:sz="0" w:space="20" w:color="auto"/>
              </w:pBdr>
              <w:spacing w:before="300" w:after="120" w:line="340" w:lineRule="atLeast"/>
              <w:ind w:left="400" w:right="400"/>
              <w:rPr>
                <w:rStyle w:val="documentskn-mlm1right-box"/>
                <w:rFonts w:ascii="Montserrat" w:eastAsia="Montserrat" w:hAnsi="Montserrat" w:cs="Montserrat"/>
                <w:b/>
                <w:bCs/>
                <w:caps/>
                <w:color w:val="404040"/>
                <w:spacing w:val="20"/>
                <w:sz w:val="28"/>
                <w:szCs w:val="28"/>
                <w:bdr w:val="none" w:sz="0" w:space="0" w:color="auto"/>
                <w:vertAlign w:val="baseline"/>
              </w:rPr>
            </w:pPr>
            <w:r>
              <w:rPr>
                <w:rStyle w:val="documentskn-mlm1right-box"/>
                <w:rFonts w:ascii="Montserrat" w:eastAsia="Montserrat" w:hAnsi="Montserrat" w:cs="Montserrat"/>
                <w:b/>
                <w:bCs/>
                <w:caps/>
                <w:color w:val="404040"/>
                <w:spacing w:val="20"/>
                <w:sz w:val="28"/>
                <w:szCs w:val="28"/>
                <w:bdr w:val="none" w:sz="0" w:space="0" w:color="auto"/>
                <w:vertAlign w:val="baseline"/>
              </w:rPr>
              <w:t>Core Qualifications</w:t>
            </w:r>
          </w:p>
          <w:tbl>
            <w:tblPr>
              <w:tblStyle w:val="documentskn-mlm1skill"/>
              <w:tblW w:w="0" w:type="auto"/>
              <w:tblInd w:w="400" w:type="dxa"/>
              <w:tblLayout w:type="fixed"/>
              <w:tblCellMar>
                <w:top w:w="0" w:type="dxa"/>
                <w:left w:w="0" w:type="dxa"/>
                <w:bottom w:w="0" w:type="dxa"/>
                <w:right w:w="0" w:type="dxa"/>
              </w:tblCellMar>
              <w:tblLook w:val="05E0"/>
            </w:tblPr>
            <w:tblGrid>
              <w:gridCol w:w="3588"/>
              <w:gridCol w:w="3588"/>
            </w:tblGrid>
            <w:tr>
              <w:tblPrEx>
                <w:tblW w:w="0" w:type="auto"/>
                <w:tblInd w:w="400" w:type="dxa"/>
                <w:tblLayout w:type="fixed"/>
                <w:tblCellMar>
                  <w:top w:w="0" w:type="dxa"/>
                  <w:left w:w="0" w:type="dxa"/>
                  <w:bottom w:w="0" w:type="dxa"/>
                  <w:right w:w="0" w:type="dxa"/>
                </w:tblCellMar>
                <w:tblLook w:val="05E0"/>
              </w:tblPrEx>
              <w:tc>
                <w:tcPr>
                  <w:tcW w:w="3588" w:type="dxa"/>
                  <w:noWrap w:val="0"/>
                  <w:tcMar>
                    <w:top w:w="0" w:type="dxa"/>
                    <w:left w:w="0" w:type="dxa"/>
                    <w:bottom w:w="0" w:type="dxa"/>
                    <w:right w:w="0" w:type="dxa"/>
                  </w:tcMar>
                  <w:vAlign w:val="top"/>
                  <w:hideMark/>
                </w:tcPr>
                <w:p>
                  <w:pPr>
                    <w:pStyle w:val="documentskn-mlm1right-boxskillulli"/>
                    <w:numPr>
                      <w:ilvl w:val="0"/>
                      <w:numId w:val="8"/>
                    </w:numPr>
                    <w:pBdr>
                      <w:left w:val="none" w:sz="0" w:space="2" w:color="auto"/>
                    </w:pBdr>
                    <w:spacing w:before="40" w:after="0"/>
                    <w:ind w:left="240" w:right="20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Application programming</w:t>
                  </w:r>
                </w:p>
                <w:p>
                  <w:pPr>
                    <w:pStyle w:val="documentskn-mlm1right-boxskillulli"/>
                    <w:numPr>
                      <w:ilvl w:val="0"/>
                      <w:numId w:val="8"/>
                    </w:numPr>
                    <w:pBdr>
                      <w:left w:val="none" w:sz="0" w:space="2" w:color="auto"/>
                    </w:pBdr>
                    <w:spacing w:after="0"/>
                    <w:ind w:left="240" w:right="20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Database design and implementation</w:t>
                  </w:r>
                </w:p>
                <w:p>
                  <w:pPr>
                    <w:pStyle w:val="documentskn-mlm1right-boxskillulli"/>
                    <w:numPr>
                      <w:ilvl w:val="0"/>
                      <w:numId w:val="8"/>
                    </w:numPr>
                    <w:pBdr>
                      <w:left w:val="none" w:sz="0" w:space="2" w:color="auto"/>
                    </w:pBdr>
                    <w:spacing w:after="0"/>
                    <w:ind w:left="240" w:right="20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Oracle /SQL scripting, Unix, , LINUX,</w:t>
                  </w:r>
                </w:p>
                <w:p>
                  <w:pPr>
                    <w:pStyle w:val="documentskn-mlm1right-boxskillulli"/>
                    <w:numPr>
                      <w:ilvl w:val="0"/>
                      <w:numId w:val="8"/>
                    </w:numPr>
                    <w:pBdr>
                      <w:left w:val="none" w:sz="0" w:space="2" w:color="auto"/>
                    </w:pBdr>
                    <w:spacing w:after="0"/>
                    <w:ind w:left="240" w:right="20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Release/Change management</w:t>
                  </w:r>
                </w:p>
                <w:p>
                  <w:pPr>
                    <w:pStyle w:val="documentskn-mlm1right-boxskillulli"/>
                    <w:numPr>
                      <w:ilvl w:val="0"/>
                      <w:numId w:val="8"/>
                    </w:numPr>
                    <w:pBdr>
                      <w:left w:val="none" w:sz="0" w:space="2" w:color="auto"/>
                    </w:pBdr>
                    <w:spacing w:after="0"/>
                    <w:ind w:left="240" w:right="20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Shell scripting, Linux administration</w:t>
                  </w:r>
                </w:p>
              </w:tc>
              <w:tc>
                <w:tcPr>
                  <w:tcW w:w="3588" w:type="dxa"/>
                  <w:noWrap w:val="0"/>
                  <w:tcMar>
                    <w:top w:w="0" w:type="dxa"/>
                    <w:left w:w="0" w:type="dxa"/>
                    <w:bottom w:w="0" w:type="dxa"/>
                    <w:right w:w="0" w:type="dxa"/>
                  </w:tcMar>
                  <w:vAlign w:val="top"/>
                  <w:hideMark/>
                </w:tcPr>
                <w:p>
                  <w:pPr>
                    <w:pStyle w:val="documentskn-mlm1right-boxskillulli"/>
                    <w:numPr>
                      <w:ilvl w:val="0"/>
                      <w:numId w:val="8"/>
                    </w:numPr>
                    <w:pBdr>
                      <w:left w:val="none" w:sz="0" w:space="2" w:color="auto"/>
                    </w:pBdr>
                    <w:spacing w:after="0"/>
                    <w:ind w:left="240" w:right="200" w:hanging="232"/>
                    <w:rPr>
                      <w:rStyle w:val="documentskn-mlm1right-boxskillulliCharacter"/>
                      <w:rFonts w:ascii="Source Sans Pro" w:eastAsia="Source Sans Pro" w:hAnsi="Source Sans Pro" w:cs="Source Sans Pro"/>
                      <w:color w:val="404040"/>
                      <w:sz w:val="20"/>
                      <w:szCs w:val="20"/>
                      <w:bdr w:val="none" w:sz="0" w:space="0" w:color="auto"/>
                      <w:vertAlign w:val="baseline"/>
                    </w:rPr>
                  </w:pPr>
                </w:p>
                <w:p>
                  <w:pPr>
                    <w:pStyle w:val="documentskn-mlm1right-boxskillpaddedlinenth-last-child1li"/>
                    <w:numPr>
                      <w:ilvl w:val="0"/>
                      <w:numId w:val="9"/>
                    </w:numPr>
                    <w:pBdr>
                      <w:left w:val="none" w:sz="0" w:space="2" w:color="auto"/>
                    </w:pBdr>
                    <w:spacing w:before="40" w:after="0"/>
                    <w:ind w:left="240" w:right="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Windows Server, DevOps, Devops tools</w:t>
                  </w:r>
                </w:p>
                <w:p>
                  <w:pPr>
                    <w:pStyle w:val="documentskn-mlm1right-boxskillpaddedlinenth-last-child1li"/>
                    <w:numPr>
                      <w:ilvl w:val="0"/>
                      <w:numId w:val="9"/>
                    </w:numPr>
                    <w:pBdr>
                      <w:left w:val="none" w:sz="0" w:space="2" w:color="auto"/>
                    </w:pBdr>
                    <w:spacing w:after="0"/>
                    <w:ind w:left="240" w:right="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Waterfall methodology, DevOps and Agile methodologies</w:t>
                  </w:r>
                </w:p>
                <w:p>
                  <w:pPr>
                    <w:pStyle w:val="documentskn-mlm1right-boxskillpaddedlinenth-last-child1li"/>
                    <w:numPr>
                      <w:ilvl w:val="0"/>
                      <w:numId w:val="9"/>
                    </w:numPr>
                    <w:pBdr>
                      <w:left w:val="none" w:sz="0" w:space="2" w:color="auto"/>
                    </w:pBdr>
                    <w:spacing w:after="0"/>
                    <w:ind w:left="240" w:right="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Data migration, Application Release Automation tools such as HCL automation</w:t>
                  </w:r>
                </w:p>
                <w:p>
                  <w:pPr>
                    <w:pStyle w:val="documentskn-mlm1right-boxskillpaddedlinenth-last-child1li"/>
                    <w:numPr>
                      <w:ilvl w:val="0"/>
                      <w:numId w:val="9"/>
                    </w:numPr>
                    <w:pBdr>
                      <w:left w:val="none" w:sz="0" w:space="2" w:color="auto"/>
                    </w:pBdr>
                    <w:spacing w:after="0"/>
                    <w:ind w:left="240" w:right="0" w:hanging="232"/>
                    <w:rPr>
                      <w:rStyle w:val="documentskn-mlm1paddedline"/>
                      <w:rFonts w:ascii="Source Sans Pro" w:eastAsia="Source Sans Pro" w:hAnsi="Source Sans Pro" w:cs="Source Sans Pro"/>
                      <w:color w:val="404040"/>
                      <w:sz w:val="20"/>
                      <w:szCs w:val="20"/>
                      <w:bdr w:val="none" w:sz="0" w:space="0" w:color="auto"/>
                      <w:vertAlign w:val="baseline"/>
                    </w:rPr>
                  </w:pPr>
                  <w:r>
                    <w:rPr>
                      <w:rStyle w:val="documentskn-mlm1paddedline"/>
                      <w:rFonts w:ascii="Source Sans Pro" w:eastAsia="Source Sans Pro" w:hAnsi="Source Sans Pro" w:cs="Source Sans Pro"/>
                      <w:color w:val="404040"/>
                      <w:sz w:val="20"/>
                      <w:szCs w:val="20"/>
                      <w:bdr w:val="none" w:sz="0" w:space="0" w:color="auto"/>
                      <w:vertAlign w:val="baseline"/>
                    </w:rPr>
                    <w:t>Business Analysis, Project Management Operations, Testing, and Change management in Banking and Supply chain Domain.</w:t>
                  </w:r>
                </w:p>
              </w:tc>
            </w:tr>
          </w:tbl>
          <w:p>
            <w:pPr>
              <w:pBdr>
                <w:top w:val="none" w:sz="0" w:space="0" w:color="auto"/>
                <w:left w:val="none" w:sz="0" w:space="0" w:color="auto"/>
                <w:bottom w:val="none" w:sz="0" w:space="0" w:color="auto"/>
                <w:right w:val="none" w:sz="0" w:space="0" w:color="auto"/>
              </w:pBdr>
              <w:rPr>
                <w:rStyle w:val="documentskn-mlm1right-box"/>
                <w:rFonts w:ascii="Source Sans Pro" w:eastAsia="Source Sans Pro" w:hAnsi="Source Sans Pro" w:cs="Source Sans Pro"/>
                <w:color w:val="404040"/>
                <w:sz w:val="20"/>
                <w:szCs w:val="20"/>
                <w:bdr w:val="none" w:sz="0" w:space="0" w:color="auto"/>
                <w:vertAlign w:val="baseline"/>
              </w:rPr>
            </w:pPr>
          </w:p>
        </w:tc>
      </w:tr>
    </w:tbl>
    <w:p>
      <w:pPr>
        <w:rPr>
          <w:rFonts w:ascii="Source Sans Pro" w:eastAsia="Source Sans Pro" w:hAnsi="Source Sans Pro" w:cs="Source Sans Pro"/>
          <w:color w:val="404040"/>
          <w:sz w:val="20"/>
          <w:szCs w:val="20"/>
          <w:bdr w:val="none" w:sz="0" w:space="0" w:color="auto"/>
          <w:vertAlign w:val="baseline"/>
        </w:rPr>
      </w:pPr>
    </w:p>
    <w:sectPr>
      <w:headerReference w:type="default" r:id="rId5"/>
      <w:footerReference w:type="default" r:id="rId6"/>
      <w:pgSz w:w="11906" w:h="16838"/>
      <w:pgMar w:top="360" w:right="360" w:bottom="360" w:left="360" w:header="0" w:footer="0"/>
      <w:cols w:space="720"/>
    </w:sectPr>
  </w:body>
</w:document>
</file>

<file path=word/fontTable.xml><?xml version="1.0" encoding="utf-8"?>
<w:fonts xmlns:r="http://schemas.openxmlformats.org/officeDocument/2006/relationships" xmlns:w="http://schemas.openxmlformats.org/wordprocessingml/2006/main">
  <w:font w:name="Arial">
    <w:charset w:val="00"/>
    <w:family w:val="auto"/>
    <w:pitch w:val="default"/>
  </w:font>
  <w:font w:name="Courier New">
    <w:charset w:val="00"/>
    <w:family w:val="auto"/>
    <w:pitch w:val="default"/>
  </w:font>
  <w:font w:name="Montserrat">
    <w:charset w:val="00"/>
    <w:family w:val="auto"/>
    <w:pitch w:val="default"/>
    <w:sig w:usb0="00000000" w:usb1="00000000" w:usb2="00000000" w:usb3="00000000" w:csb0="00000001" w:csb1="00000000"/>
    <w:embedRegular r:id="rId1" w:fontKey="{52D7D5C8-4B60-4EE6-930A-F966910EE3B9}"/>
    <w:embedBold r:id="rId2" w:fontKey="{01E198A8-B603-4063-8D91-0C500689E568}"/>
  </w:font>
  <w:font w:name="Source Sans Pro">
    <w:charset w:val="00"/>
    <w:family w:val="auto"/>
    <w:pitch w:val="default"/>
    <w:sig w:usb0="00000000" w:usb1="00000000" w:usb2="00000000" w:usb3="00000000" w:csb0="00000001" w:csb1="00000000"/>
    <w:embedRegular r:id="rId3" w:fontKey="{C6D11D04-C3D5-4A59-A6C5-ED9E8C17B78C}"/>
    <w:embedBold r:id="rId4" w:fontKey="{D233F59D-1975-45A4-B501-ABDC08641CF6}"/>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skn-mlm1fontsize">
    <w:name w:val="document_skn-mlm1_fontsize"/>
    <w:basedOn w:val="Normal"/>
    <w:rPr>
      <w:sz w:val="20"/>
      <w:szCs w:val="20"/>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skn-mlm1nameSecparagraph">
    <w:name w:val="document_skn-mlm1_nameSec_paragraph"/>
    <w:basedOn w:val="DefaultParagraphFont"/>
    <w:rPr>
      <w:shd w:val="clear" w:color="auto" w:fill="103F84"/>
    </w:rPr>
  </w:style>
  <w:style w:type="paragraph" w:customStyle="1" w:styleId="documentskn-mlm1nameSecparagraphdiv">
    <w:name w:val="document_skn-mlm1_nameSec_paragraph &gt; div"/>
    <w:basedOn w:val="Normal"/>
    <w:pPr>
      <w:pBdr>
        <w:left w:val="none" w:sz="0" w:space="31" w:color="auto"/>
        <w:right w:val="none" w:sz="0" w:space="10" w:color="auto"/>
      </w:pBdr>
    </w:pPr>
  </w:style>
  <w:style w:type="paragraph" w:customStyle="1" w:styleId="documentskn-mlm1nameSecparagraphdivnth-last-child1">
    <w:name w:val="document_skn-mlm1_nameSec_paragraph &gt; div_nth-last-child(1)"/>
    <w:basedOn w:val="Normal"/>
    <w:pPr>
      <w:pBdr>
        <w:bottom w:val="none" w:sz="0" w:space="30" w:color="auto"/>
      </w:pBdr>
    </w:pPr>
  </w:style>
  <w:style w:type="character" w:customStyle="1" w:styleId="span">
    <w:name w:val="span"/>
    <w:basedOn w:val="DefaultParagraphFont"/>
    <w:rPr>
      <w:bdr w:val="none" w:sz="0" w:space="0" w:color="auto"/>
      <w:vertAlign w:val="baseline"/>
    </w:rPr>
  </w:style>
  <w:style w:type="character" w:customStyle="1" w:styleId="documentskn-mlm1nameSecparagraphdivnth-last-child1Character">
    <w:name w:val="document_skn-mlm1_nameSec_paragraph &gt; div_nth-last-child(1) Character"/>
    <w:basedOn w:val="DefaultParagraphFont"/>
  </w:style>
  <w:style w:type="character" w:customStyle="1" w:styleId="documentskn-mlm1cntcSecparagraph">
    <w:name w:val="document_skn-mlm1_cntcSec_paragraph"/>
    <w:basedOn w:val="DefaultParagraphFont"/>
    <w:rPr>
      <w:color w:val="FFFFFF"/>
      <w:shd w:val="clear" w:color="auto" w:fill="404040"/>
    </w:rPr>
  </w:style>
  <w:style w:type="paragraph" w:customStyle="1" w:styleId="documentskn-mlm1cntcSecaddress">
    <w:name w:val="document_skn-mlm1_cntcSec_address"/>
    <w:basedOn w:val="Normal"/>
    <w:pPr>
      <w:pBdr>
        <w:top w:val="none" w:sz="0" w:space="5" w:color="auto"/>
        <w:left w:val="none" w:sz="0" w:space="6" w:color="auto"/>
        <w:bottom w:val="none" w:sz="0" w:space="5" w:color="auto"/>
        <w:right w:val="none" w:sz="0" w:space="10" w:color="auto"/>
      </w:pBdr>
    </w:pPr>
  </w:style>
  <w:style w:type="character" w:customStyle="1" w:styleId="documentskn-mlm1addressli">
    <w:name w:val="document_skn-mlm1_address_li"/>
    <w:basedOn w:val="DefaultParagraphFont"/>
  </w:style>
  <w:style w:type="character" w:customStyle="1" w:styleId="inlinebullet">
    <w:name w:val="inlinebullet"/>
    <w:basedOn w:val="DefaultParagraphFont"/>
    <w:rPr>
      <w:rFonts w:ascii="Source Sans Pro" w:eastAsia="Source Sans Pro" w:hAnsi="Source Sans Pro" w:cs="Source Sans Pro"/>
      <w:sz w:val="12"/>
      <w:szCs w:val="12"/>
    </w:rPr>
  </w:style>
  <w:style w:type="table" w:customStyle="1" w:styleId="topcontainer">
    <w:name w:val="topcontainer"/>
    <w:basedOn w:val="TableNormal"/>
    <w:tblPr/>
  </w:style>
  <w:style w:type="character" w:customStyle="1" w:styleId="documentskn-mlm1left-box">
    <w:name w:val="document_skn-mlm1_left-box"/>
    <w:basedOn w:val="DefaultParagraphFont"/>
  </w:style>
  <w:style w:type="paragraph" w:customStyle="1" w:styleId="documentskn-mlm1left-boxsectionnth-child1">
    <w:name w:val="document_skn-mlm1_left-box &gt; section_nth-child(1)"/>
    <w:basedOn w:val="Normal"/>
  </w:style>
  <w:style w:type="paragraph" w:customStyle="1" w:styleId="documentskn-mlm1left-boxsectionnth-child1sectiontitle">
    <w:name w:val="document_skn-mlm1_left-box &gt; section_nth-child(1)_sectiontitle"/>
    <w:basedOn w:val="Normal"/>
    <w:pPr>
      <w:pBdr>
        <w:top w:val="none" w:sz="0" w:space="0" w:color="auto"/>
      </w:pBdr>
    </w:pPr>
  </w:style>
  <w:style w:type="paragraph" w:customStyle="1" w:styleId="documentleft-boxsectionparagraph">
    <w:name w:val="document_left-box_section_paragraph"/>
    <w:basedOn w:val="Normal"/>
    <w:pPr>
      <w:pBdr>
        <w:right w:val="none" w:sz="0" w:space="20"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kn-mlm1parentContainersection">
    <w:name w:val="document_skn-mlm1_parentContainer_section"/>
    <w:basedOn w:val="Normal"/>
  </w:style>
  <w:style w:type="paragraph" w:customStyle="1" w:styleId="documentskn-mlm1sectiontitle">
    <w:name w:val="document_skn-mlm1_sectiontitle"/>
    <w:basedOn w:val="Normal"/>
    <w:pPr>
      <w:pBdr>
        <w:top w:val="single" w:sz="8" w:space="15" w:color="404040"/>
        <w:right w:val="none" w:sz="0" w:space="20" w:color="auto"/>
      </w:pBdr>
      <w:spacing w:line="340" w:lineRule="atLeast"/>
    </w:pPr>
    <w:rPr>
      <w:rFonts w:ascii="Montserrat" w:eastAsia="Montserrat" w:hAnsi="Montserrat" w:cs="Montserrat"/>
      <w:b/>
      <w:bCs/>
      <w:caps/>
      <w:spacing w:val="20"/>
      <w:sz w:val="28"/>
      <w:szCs w:val="28"/>
    </w:rPr>
  </w:style>
  <w:style w:type="paragraph" w:customStyle="1" w:styleId="documentskn-mlm1educSecparagraphfirstparagraph">
    <w:name w:val="document_skn-mlm1_educSec_paragraph_firstparagraph"/>
    <w:basedOn w:val="Normal"/>
  </w:style>
  <w:style w:type="paragraph" w:customStyle="1" w:styleId="documentskn-mlm1dispBlk">
    <w:name w:val="document_skn-mlm1_dispBlk"/>
    <w:basedOn w:val="Normal"/>
  </w:style>
  <w:style w:type="character" w:customStyle="1" w:styleId="documentskn-mlm1txtBold">
    <w:name w:val="document_skn-mlm1_txtBold"/>
    <w:basedOn w:val="DefaultParagraphFont"/>
    <w:rPr>
      <w:b/>
      <w:bCs/>
    </w:rPr>
  </w:style>
  <w:style w:type="paragraph" w:customStyle="1" w:styleId="documentskn-mlm1ulli">
    <w:name w:val="document_skn-mlm1_ul_li"/>
    <w:basedOn w:val="Normal"/>
  </w:style>
  <w:style w:type="paragraph" w:customStyle="1" w:styleId="documentskn-mlm1left-boxParagraph">
    <w:name w:val="document_skn-mlm1_left-box Paragraph"/>
    <w:basedOn w:val="Normal"/>
    <w:pPr>
      <w:pBdr>
        <w:top w:val="none" w:sz="0" w:space="15" w:color="auto"/>
        <w:bottom w:val="none" w:sz="0" w:space="15" w:color="auto"/>
      </w:pBdr>
    </w:pPr>
  </w:style>
  <w:style w:type="character" w:customStyle="1" w:styleId="documentskn-mlm1right-box">
    <w:name w:val="document_skn-mlm1_right-box"/>
    <w:basedOn w:val="DefaultParagraphFont"/>
  </w:style>
  <w:style w:type="paragraph" w:customStyle="1" w:styleId="documentskn-mlm1right-boxsectionnth-child1">
    <w:name w:val="document_skn-mlm1_right-box &gt; section_nth-child(1)"/>
    <w:basedOn w:val="Normal"/>
  </w:style>
  <w:style w:type="paragraph" w:customStyle="1" w:styleId="documentskn-mlm1right-boxsectionnth-child1sectiontitle">
    <w:name w:val="document_skn-mlm1_right-box &gt; section_nth-child(1)_sectiontitle"/>
    <w:basedOn w:val="Normal"/>
    <w:pPr>
      <w:pBdr>
        <w:top w:val="none" w:sz="0" w:space="0" w:color="auto"/>
      </w:pBdr>
    </w:pPr>
  </w:style>
  <w:style w:type="paragraph" w:customStyle="1" w:styleId="documentskn-mlm1exprSecparagraphfirstparagraph">
    <w:name w:val="document_skn-mlm1_exprSec_paragraph_firstparagraph"/>
    <w:basedOn w:val="Normal"/>
  </w:style>
  <w:style w:type="paragraph" w:customStyle="1" w:styleId="documentskn-mlm1right-boxsinglecolumn">
    <w:name w:val="document_skn-mlm1_right-box_singlecolumn"/>
    <w:basedOn w:val="Normal"/>
  </w:style>
  <w:style w:type="paragraph" w:customStyle="1" w:styleId="documentskn-mlm1exprSecsinglecolumndispBlknotnth-last-child1">
    <w:name w:val="document_skn-mlm1_exprSec_singlecolumn_dispBlk_not(:nth-last-child(1))"/>
    <w:basedOn w:val="Normal"/>
    <w:pPr>
      <w:pBdr>
        <w:bottom w:val="none" w:sz="0" w:space="3" w:color="auto"/>
      </w:pBdr>
    </w:pPr>
  </w:style>
  <w:style w:type="paragraph" w:customStyle="1" w:styleId="documentskn-mlm1right-boxsectiontitle">
    <w:name w:val="document_skn-mlm1_right-box_sectiontitle"/>
    <w:basedOn w:val="Normal"/>
    <w:pPr>
      <w:pBdr>
        <w:left w:val="none" w:sz="0" w:space="20" w:color="auto"/>
      </w:pBdr>
    </w:pPr>
  </w:style>
  <w:style w:type="paragraph" w:customStyle="1" w:styleId="documentskn-mlm1right-boxsectionhiltSecparagraph">
    <w:name w:val="document_skn-mlm1_right-box_section_hiltSec_paragraph"/>
    <w:basedOn w:val="Normal"/>
    <w:pPr>
      <w:pBdr>
        <w:left w:val="none" w:sz="0" w:space="0" w:color="auto"/>
      </w:pBdr>
    </w:pPr>
  </w:style>
  <w:style w:type="paragraph" w:customStyle="1" w:styleId="documentskn-mlm1sectionhiltSecsinglecolumn">
    <w:name w:val="document_skn-mlm1_section_hiltSec_singlecolumn"/>
    <w:basedOn w:val="Normal"/>
  </w:style>
  <w:style w:type="character" w:customStyle="1" w:styleId="documentskn-mlm1paddedline">
    <w:name w:val="document_skn-mlm1_paddedline"/>
    <w:basedOn w:val="DefaultParagraphFont"/>
  </w:style>
  <w:style w:type="paragraph" w:customStyle="1" w:styleId="documentskn-mlm1right-boxskillulli">
    <w:name w:val="document_skn-mlm1_right-box_skill_ul_li"/>
    <w:basedOn w:val="Normal"/>
    <w:pPr>
      <w:pBdr>
        <w:right w:val="none" w:sz="0" w:space="10" w:color="auto"/>
      </w:pBdr>
    </w:pPr>
  </w:style>
  <w:style w:type="character" w:customStyle="1" w:styleId="documentskn-mlm1right-boxskillulliCharacter">
    <w:name w:val="document_skn-mlm1_right-box_skill_ul_li Character"/>
    <w:basedOn w:val="DefaultParagraphFont"/>
  </w:style>
  <w:style w:type="paragraph" w:customStyle="1" w:styleId="documentskn-mlm1right-boxskillpaddedlinenth-last-child1li">
    <w:name w:val="document_skn-mlm1_right-box_skill_paddedline_nth-last-child(1)_li"/>
    <w:basedOn w:val="Normal"/>
    <w:pPr>
      <w:pBdr>
        <w:right w:val="none" w:sz="0" w:space="0" w:color="auto"/>
      </w:pBdr>
    </w:pPr>
  </w:style>
  <w:style w:type="character" w:customStyle="1" w:styleId="documentskn-mlm1right-boxskillpaddedlinenth-last-child1liCharacter">
    <w:name w:val="document_skn-mlm1_right-box_skill_paddedline_nth-last-child(1)_li Character"/>
    <w:basedOn w:val="DefaultParagraphFont"/>
  </w:style>
  <w:style w:type="table" w:customStyle="1" w:styleId="documentskn-mlm1skill">
    <w:name w:val="document_skn-mlm1_skill"/>
    <w:basedOn w:val="TableNormal"/>
    <w:tblPr/>
  </w:style>
  <w:style w:type="table" w:customStyle="1" w:styleId="documentskn-mlm1parentContainer">
    <w:name w:val="document_skn-mlm1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a0d4da41-4c29-4e13-be1c-b69ab129ce27</vt:lpwstr>
  </property>
  <property fmtid="{D5CDD505-2E9C-101B-9397-08002B2CF9AE}" pid="3" name="x1ye=0">
    <vt:lpwstr>4HIAAB+LCAAAAAAABAAUm0Vyw0AUBQ+khZiWYgbL4p2YmXX6OFtXRTAz/71ul0NAKI1hgoAJFM0JDMLwGMUiMEtyBA/xCMOZpAc8btUd79LRTWZ7oUIIuxQ3C8Ragua2TEMYHB91EeEy3N1iC14VocT5AD0FhRAkDMUgbU/YLw8xBA7xWeTD37ou/KgG6Au60M1BDRpv3vrgK4w9axscEklRmu2WV/sIIx1kNN0iQGNRE4Erv2QTFHjVMaqu1CH</vt:lpwstr>
  </property>
  <property fmtid="{D5CDD505-2E9C-101B-9397-08002B2CF9AE}" pid="4" name="x1ye=1">
    <vt:lpwstr>Qb3o1PdSYW4WiRpFOd2Nyy/Wr0nSxqcQ0Mwn0FhgZdqqKRNIkpF8lTvZGg4KZCahdMXPQkhHHw25TzBFj48dVqHuam/3KupiZP1ect8nf9Tb47oRxD2n0C16fB5DUhV8j8Lqk3wWgFv+u1CUg/O4jay5p5kWy8WdWRIXqdkJIyGjKUeB6NIXQg7z/fvXzIUrg3QSPXuV5Y8vhpQvFn00e0ZVwhfBoT3mK2JjmRvUOm6QdP6vUw5tyRUbIBHw7si</vt:lpwstr>
  </property>
  <property fmtid="{D5CDD505-2E9C-101B-9397-08002B2CF9AE}" pid="5" name="x1ye=10">
    <vt:lpwstr>JA7k96omdttNAWWofXHQeM0+C+FBde1bYlo5D+C+a/FkR/JZKdMmVABpNCG+wcPLzL3qkqwZfWnSaM61+kDrOUik5hBdLSErF2/Grkmd7oy8ONhxBkZu8GAgRwUU3o4XJT7AkkP3tBxbe9lBjP8EkK8m5GwaHZLVVQwLEC6Dfzi+dWoNM116ci4c0x8k51oUgS1+OlJB5JYMVgB3ZGh1VXTofcciltMrnxuvBu6DmlXeyxy4Y+0W4AcLCQ1uP7B</vt:lpwstr>
  </property>
  <property fmtid="{D5CDD505-2E9C-101B-9397-08002B2CF9AE}" pid="6" name="x1ye=100">
    <vt:lpwstr>/hG+rn0a+mazGifNCltjDV1RG+Ue6cdAlOhesUc4+KJBZWOCyNyhGEC8yX37osgR6rWgbcPgLl1TCGkynQy2yBu6mONRqHiK//hDKT4g/TxfI6CyhOgAHUZixGFiWxN/H4W0dIkc3kBAZjSNoeEqoY5lz2/LqGmCvxH57D/ktMplyBt7RvjjPOdkI5CHITkoyUq+z/Em8nOBUbGRECgbuo5PYeQq/BTH1IE+r+Op5U3yrqa/GKXKyvqmjIoI9pu</vt:lpwstr>
  </property>
  <property fmtid="{D5CDD505-2E9C-101B-9397-08002B2CF9AE}" pid="7" name="x1ye=101">
    <vt:lpwstr>SMLmout0pQFmizQv4uORDc0HKK1XU3dGncJnTNtX6Iwz1mfXSVtBvdarfzA3JQhcujaJ96dKXRzTZgGilwoxi3RvEom5irF5YbIAN98L7jhVeK9kagpXfGGExo4JxALrPNDjcrf4eLN4gCONHuqOxccBEvdFtWEZYLs5UnvyF3EHKmrVOFTwr8J7QBArPZz8/3lftShoTCfw4cr/M+XtqkHsVEpuAjLJofuZuXy//BCRZKuz7oKx3x/N0jDPyun</vt:lpwstr>
  </property>
  <property fmtid="{D5CDD505-2E9C-101B-9397-08002B2CF9AE}" pid="8" name="x1ye=102">
    <vt:lpwstr>xRiBttEmfdku4NBKHyorKoRXSYZe0ttFAjHlJeUj3jx0w8nfCUBScw3rXW3iTAe2gaG1V4INKtF+7E77W39OwRGJf5DXLnmL8GROmAFrq3/8GrSGd+dRxtSx4sSP95kt9jxDjDEC3A4Ae908NcLMl0x4MYQrmEI8OSxQMJ6Fa+E7VRe30Y/AbUSYO3Oopq/2DBRzpyKoJr8/PdiS+o3HUFwDmRNbuRf4tG3TAnleqBKhAPtYhA+SEfzMJybBPiY</vt:lpwstr>
  </property>
  <property fmtid="{D5CDD505-2E9C-101B-9397-08002B2CF9AE}" pid="9" name="x1ye=103">
    <vt:lpwstr>S5tUVfrQudGdQQiJChZdIynGyqheUMpC3MnrfG9xw22JPTP2c81m40DhlX8vatzIc19oPaGVPsogb9WWI3hHSeaBvnIDakbkdJHpW9+1/dOSQCX1rslIi/S2hAylCPIeA8acma8PGvzyzfUChXd2ShOKZ2nn1RKyYGhDnxKAc8vbEBeLRHJyXM2bLUZ9GXT2hXcBTT3RaKH75fqof4Akk5VmkypjvoBjKIosSl8sUQrXXHjyc/HvMtktyHUM8QE</vt:lpwstr>
  </property>
  <property fmtid="{D5CDD505-2E9C-101B-9397-08002B2CF9AE}" pid="10" name="x1ye=104">
    <vt:lpwstr>2UxUzfdaZWHKctzYQExXsknHdrX04x8oUsUcdbWJPnMpJlYBHh2/hEuFRcoiojlvaEWw0WeJfb4YEdVSevyhzddbLwK0h2B0y76kqBuzNfv5UL2gxJxlWLaACdlgTUUlm0d0kVWvincaMAstjizXpIUacoPQ7A6BA9+w1EVowzKXAn0pCjDzipelMzlAg8HNI3r2CIgtp4o1xZd+/7Xb5mayJcp18lN2JejeLhYALWmmUZ36BolIv6xRJz+ccim</vt:lpwstr>
  </property>
  <property fmtid="{D5CDD505-2E9C-101B-9397-08002B2CF9AE}" pid="11" name="x1ye=105">
    <vt:lpwstr>RXo+hhfwyjB4LOvpiqaI4BwFK8qQsI1v02VPEgUwOeT2lkO8234HBAJ3YDwMnwjo1VEI/9r52nlDCUtx1B+txqT6tR7wHA+IZ/VIlEBppBKUQ4EutrqvWk1dC6MwMzSc++wQfklabbgbaL+TNlSnjPMNKrh4Ib2NvBkcqPhayEg97DwCnAW6xDUY8UZ2Pd+qSJjy941yCC43m3we+O1qG8OIWTJKLbkgpE+LsrGD5PjLGYpwXGMkt1t+4gah8xw</vt:lpwstr>
  </property>
  <property fmtid="{D5CDD505-2E9C-101B-9397-08002B2CF9AE}" pid="12" name="x1ye=106">
    <vt:lpwstr>ZMYjS07+lMAA+JKz/cXZZThdaP69oWQy7bLON8DeRmLnm+O8VvqNQ+mzs4mVaqlY9Mi/W7n4weyduZ9B1k21cOSrbCVbq9+2poHZLWilzbIz9E5ZMw9UpH569oHQUMEr0ANWROCajsYyhD6y4AjT35wAI/nZm5D6vHK7oFOtgw7n6rslzQqC9MNlxGvhViACFpDYKV/L4EpCcTl1yE8yRtq33Y2fYCYLCrOj8O94ODxEFmYkspHXS7k1mUmW1F7</vt:lpwstr>
  </property>
  <property fmtid="{D5CDD505-2E9C-101B-9397-08002B2CF9AE}" pid="13" name="x1ye=107">
    <vt:lpwstr>aBon29DnE72ahCX6u2ww4IFyvJH7yWVdNqdjT+/+a14UpL8mW36MEzvBuiU8qWl156EPvq1SdAgpYfifSeLETLYq569a7QRUzySgsobgCBkbn+9UVMU87aGv8zIbzU3IWHL4s78lNRyA5KDsfB1L5DnIpI7+FK3l5lyeqChQzzBhfe16BNxCdjHDPoPiHvvjjhQAI6H9DMK8WFJK7A/p04ed5WI0I2fPyBcUGI1ivpJYKgwpkUyWpjAO29rgkWJ</vt:lpwstr>
  </property>
  <property fmtid="{D5CDD505-2E9C-101B-9397-08002B2CF9AE}" pid="14" name="x1ye=108">
    <vt:lpwstr>IpNntWDowCzDscgtIeRDvsyfZXFVrYN2IYk1psO0BZmGIsYjWGTcRF4+AEXU1IZcofqvlBlwu7+OMFqjTYOxTTxXk+dsVQCtp9VeXBsHBAn6LCEmXw6l0L6FjnX8snNIfwfUc7IMXLDeDCjdYC+j9ZSgzULV10nCXcEk7mrBIqScwKwOPx+uEMnNyz66Y07wA6dehIiE3i6reKPieNtZcso5OaqGhaRshYf1TkVI7hH9ug3dAiCIHnePZC0cza+</vt:lpwstr>
  </property>
  <property fmtid="{D5CDD505-2E9C-101B-9397-08002B2CF9AE}" pid="15" name="x1ye=109">
    <vt:lpwstr>L9Nj9FLbNtVTzL9214aoWAwV+qe2jzvUUDh2l2dNvKXqtaY76hwKFqoEe++xaNK2vuvdjfN0cNCoex/fBOQ/N5ddro/OHY+KIlJ6l79Sd21WPdUJht2Ixk5r62hk3cDyJHGB5UdopNxKzHHUILQq/RtTonwkbg1INyoxYB/oBdeWAyIAijancMVKcN4Spen4k7OFEUaZWeEy4333NiUbThWLFhKLsDJre6uYLbaQcpk0/tL8Mcjizw+r+jAZMS+</vt:lpwstr>
  </property>
  <property fmtid="{D5CDD505-2E9C-101B-9397-08002B2CF9AE}" pid="16" name="x1ye=11">
    <vt:lpwstr>e9++lzQ0ri0RuO2fA3kh871LyRL3CLS3yYcM7ZjP3eBcP5w8/hI1tY81bZoYToojbFKzE7FGVVn713uTEB1J/MxwPv21liN3RQwdR1tez1viGmP22JPniHz1ENpJDAFJYJPWNp5naw4lL/mF64xCvaDCUn/82nMy/ILya6Vd0trHBIwLWJnWTuH0uwWHCpWphfP+AmC5LdmOYUdaQ2DJmOjfGC3cWxX+oPmj/xdkBNZ8GV6t0oqkLUXxkkJMrAI</vt:lpwstr>
  </property>
  <property fmtid="{D5CDD505-2E9C-101B-9397-08002B2CF9AE}" pid="17" name="x1ye=110">
    <vt:lpwstr>h064YYjGu8AcKs44PBwTj9ExYPXIKUueO635/b5bIUNs5reTSm3L10MIzfN2tUkUhbb57jObG6hdkuUfd3Hrjfn1au+QYWULDZnqsxVbs8kOiM0wavPMwWggpLEcISzsDtRRucKt1/XirPUdTUAJjlj9ogYHH/juaoAo5Mco1J7DCT09YvYMEyh4KGqRPMzbJyUVnGSv1hVxyN5vUnUdMG8V3xHIsiMDNyxyJPgSMgxNSwPYR29fu6sJsF7ZsgB</vt:lpwstr>
  </property>
  <property fmtid="{D5CDD505-2E9C-101B-9397-08002B2CF9AE}" pid="18" name="x1ye=111">
    <vt:lpwstr>9t7pwH9/z+lVWoUK6OOdNQyd/yU7C4OIeOI1dP5Pv+nEOUfojxS3TbxhAYnbyseiR+6CJj6x2QlVzY7OAjVEeGrz0kV1ysO89G++/mcvCLV1RDMR6ZZCWmSV1AGa4AcEa3NKEqU4XPgGWQSK6Nq0MtmDFzLMYI2hCZNa4EwQNxw2Ii0aM//QC6fqwW66hx27cc4Q7A/lTtktfi4m0ORt3Uf2bLddQpKbU72knXgKYJ6yetK0p6e+tUr+ScIQkMN</vt:lpwstr>
  </property>
  <property fmtid="{D5CDD505-2E9C-101B-9397-08002B2CF9AE}" pid="19" name="x1ye=112">
    <vt:lpwstr>CzPDpwrvAA1oHiHMvn3CjehSD3pnBmfieU+ZP24bjgF9tcxRm5MBG59tqC8WircNKu2B8Y9Lbcl79IWsmwhkgiWdnuKvfd0+QduL7TBezX752U0sxnw3HQw7X/Jci1FYU0GAaSebSNWQY1nYTHT5ti0CKsk9K+MsAr618T78FeEBp/PTh1PQn3yA2AvvbUF/GL7/9BjvAyVBaiYA1VuxD17n0UgyDb6Jq97i3olXOkVesEs12ryQ1Xs6AWLupx9</vt:lpwstr>
  </property>
  <property fmtid="{D5CDD505-2E9C-101B-9397-08002B2CF9AE}" pid="20" name="x1ye=113">
    <vt:lpwstr>qF+Y9Rxji95yywHH6S5+d+oF+qHzLx5r+vLGAGzcoAuzH/9zs+3KZ4l2PK+epRfBU/kpPZcqz+AFcntyhRJzl7qDcyMQDq/+CSXdkvN4lH+6dSZkmlDhwiOjmL9TXuMbRFMghJ3AM226koGhd9te55x8aEm1khj9pMmVYoXwDRIiJw+sjOkyz9T/fi8/AIqOZT5mcTZMagFn4QsfxEEWB8qE3zKyQeLEKQFd9RVpKqtMns2TIvgfsMOvgyGMEVx</vt:lpwstr>
  </property>
  <property fmtid="{D5CDD505-2E9C-101B-9397-08002B2CF9AE}" pid="21" name="x1ye=114">
    <vt:lpwstr>cCb87X12Q6Vqu6RW7a+DwwEXtUQAvHEqYvqUP5xE3KqNUihhCWDrWhvflvRtYOTP6KuWp9UE6X0FNSGeEkw/fL0vwNiUf80hAmHbdTw32lTYcuXjzHCthJS4wiCGjhCiKtNVoWfI/q7FMkG4PN8bdIxSn/FFvG88FBtVLt3FzX/3r3E9HeTICU7cRRh719+zHBZQk0z+xslUjjC3hU+ptYw2efsuQbVedH4Ob1cWHKTEkKNyhxYAMtjhk3twGxh</vt:lpwstr>
  </property>
  <property fmtid="{D5CDD505-2E9C-101B-9397-08002B2CF9AE}" pid="22" name="x1ye=115">
    <vt:lpwstr>NzZbcjfF51LrtI5s15ep59mU/AEKbGLy+WsCQ8ouHU9VRNx7sn2hWhY5gj09KqalQ/B4/KQFqEo9Zd9oNaGMDvIDgYb9kw/GxtaRqDuv2QgVjdRPuKDa+e7mbT6Pnx6gaYkvOrzrH6z6xbE9+BSBrenAcRTAKviiWESVSe+RNLAwRnD3MWWxTe3uiR4qXE37sP9RWXR8rs+RQCo7E+/yeUruj+4IgHIobiEt5EaeVVG3aasde1vkSiz0a5SJJrq</vt:lpwstr>
  </property>
  <property fmtid="{D5CDD505-2E9C-101B-9397-08002B2CF9AE}" pid="23" name="x1ye=116">
    <vt:lpwstr>dldTTsATHT5uImQUBZ1W4q6fV2lLojPl3vOu1GcySeb4CBZh3aBQI7hjE9vnJuWRQqgYyvXNgLFF6JMoBZdBqyDhqrEgWEgnMwpnIhw6cJG+E0gulUS+DNTY3oCSD2b/AQUPGbXgcgAA</vt:lpwstr>
  </property>
  <property fmtid="{D5CDD505-2E9C-101B-9397-08002B2CF9AE}" pid="24" name="x1ye=12">
    <vt:lpwstr>k4V4mLrV4y/BjOlvV6DAOAay+7z012MX6HxbrITESm1m8hqPC+tJnhdJ9/vJX6PCFv5DjkzWXwkbyB+xXgbkCU9n5gGOkE86o6hiqV0Z77/B3XHj0fopnVkAbXZKKzRc4t2Ic4Qqr9kI0iJe2JZPuIEdih9QXO6fxK/SzWzcPN9JfTRuTijLJ9nlNxjHT2GgO50PV/+JGSErP8b09dVTLjgLcALa1dPR3bEqdvCVWUwmA7vO2k4OuqOqSvtYKHr</vt:lpwstr>
  </property>
  <property fmtid="{D5CDD505-2E9C-101B-9397-08002B2CF9AE}" pid="25" name="x1ye=13">
    <vt:lpwstr>M322BzTJFQGWKh29Ejw5uWPLKLdy0n/PPp6qn7pSTG8PA5DqHS2k5AzYt0b5oD6Lhcic+ek6muy69QPPLD2aDDljBn3pGiBbi4fiplGE/H3NxLWUOhWBxVRpXcTmM1Q0s3yymUZ/tsjjaZ8gH6SXOrVuFufeIm/dwbfO3oscm0PlauvKDW4vvq5xVQm1E2Oj6Ue4yYWQ7Dm7tdEnt2jR2vLaX6pwtlw99ANDwA2TdPMOFEkDwY2qbWp7P+fhItB</vt:lpwstr>
  </property>
  <property fmtid="{D5CDD505-2E9C-101B-9397-08002B2CF9AE}" pid="26" name="x1ye=14">
    <vt:lpwstr>KHD65Z9k6DFpa1flhZrSbYZIjkaDJErDcpFM5dDL4V6h0X8kW/CRqF5Cvy7XVItNpG9KV5ZKKvH6fcBYBlfKp7O07iMZWA06oV5xVU0Id5At5i+0xWmC6jdEPWM8cm8PaWsyhe0wAvIUcNyBKPSYtS7yxZbqL9Yqg/07vH8YZO5Xd4pBEuzhPK9oVAr7E8c2yPEF97O6C7Yy0p2Zfgk5mnZQhnxHKcqmRgy9hk3Mqt159eqgW6hc909YbklTV2v</vt:lpwstr>
  </property>
  <property fmtid="{D5CDD505-2E9C-101B-9397-08002B2CF9AE}" pid="27" name="x1ye=15">
    <vt:lpwstr>txBV1zwdTZmjbmw8uFfSaKT56aTHYsmWTK5aIRXGTz73WcX+aunYTZfxvNG94kXL555Uh5o5qx6kTuFUFLEr2yoR5CqEIV/JBcchmBGFJSWYRST0EHbCN3AIv9NMN+aiaTJFK1TZr5HrM6xjKtUcwaYtch2l++F8nFlQZYfcOxFfJEkDMzmU5+pI5nDmQfj157LkJhhMe3yLy9jakk97KIDGq0ssunQnXQIgd+pAlxxUr8evwUAhN4HeQEt75i3</vt:lpwstr>
  </property>
  <property fmtid="{D5CDD505-2E9C-101B-9397-08002B2CF9AE}" pid="28" name="x1ye=16">
    <vt:lpwstr>iQEsaiWLlAiAiiWfAkowKBWhm0fx1pALsXNQm1q4Vjea7+QFciYZR3s/CyYnGV2xz/QykK9tYaBhwYYX37UoSBTEY5ANviH+6zu2qVpN3r9ssNsrLEOF43MIBK/s2xAvY8BwFgcfMc06eRYhswmwmNHO71WJsGMsJbUmem+J4WaRRQwCcL2rsjs9AX6HLEIE6YfSco/KCOI5S+yIDPUz0CwRN0p0dHDUt3pV/kZfK5ZzCz75oPIYX7U/SEtkuNP</vt:lpwstr>
  </property>
  <property fmtid="{D5CDD505-2E9C-101B-9397-08002B2CF9AE}" pid="29" name="x1ye=17">
    <vt:lpwstr>zFC2+Rd/5dvtBToO5WeEWxw+9swGNLswNKd7PQ06r0A2KktgiWKYb2x8eeep9EshZ8SvKiD7i0+ik3FllG8GT3qXQDW5WLL32qYnTgauThsQauuJqQzVxNVgXRVg9joYd5N2xr65ynwtJn/CeB8hxN56rUKemnpssM9dyR5jpxWMBYc4VKPM/7xpxucjZ3BSkDK8u7C7g3z0bHa5aW2ahdqct57BXFEfQtxhWI1LxzmNidaBXugFiOPx1bNzbaj</vt:lpwstr>
  </property>
  <property fmtid="{D5CDD505-2E9C-101B-9397-08002B2CF9AE}" pid="30" name="x1ye=18">
    <vt:lpwstr>TQSrVhAPq8oiFDn9hf0sX4pgwC0ti28Zew4qOzdqNxBj5sODdIMvSJlHI1i37Dok9gVmkqdAAHK7zmxx0Jtz9fMGhneHlfW4huJ4qShvstR9EikWY6u9wGr/XYImx5CnLTCn58BVshB7jlScf80FMuwcHX9iHA198oGJKG3JGS9XPscuKSxP3m6Z7nNk+/pziJfgkTs3Jz2fYJ1Kf+7hdq7igmAKsFgic0zWCE5n3g1Wdwr5OkAApuc4HGIBaeF</vt:lpwstr>
  </property>
  <property fmtid="{D5CDD505-2E9C-101B-9397-08002B2CF9AE}" pid="31" name="x1ye=19">
    <vt:lpwstr>nCuEKO28PoAK6mHwNWopac9PNaEPjPXWe727MKhm125TmIfu+kZ3s8ikq3G1bFnlEYvTrDC3eF3r+RlMNKv9F7h3WFp3f8OTzV7tPZznXKgfnNrIgCqJofygdEqt2Oq8PHc213SUeIh75e66o+BR8EbtzNfg+WKm6cGIEdat388lV7f6igKATKQX5CeasT3px0wt9Pe3xP/lcdNEVvPkr5CYh5ic3ImVdqI8ZD3U/WUgPrKA0FnhNurQmQAyikU</vt:lpwstr>
  </property>
  <property fmtid="{D5CDD505-2E9C-101B-9397-08002B2CF9AE}" pid="32" name="x1ye=2">
    <vt:lpwstr>fE925AjtIrBtT2BvhIcw9xgGC/5Bo5zeiYWmauZdtWmlH38BxPMeKt+XIOLpofTUikedi5igPdrhO+Yz6VeRFwmMGoY2bS3vQ16CTJy6D6DlpNqq0QYitJC5z/ufAvCezhGiwACstkawwZldk+DG5TgmABZwdeHRsD+LwnxMDsBmiQMRytTfSJ6PZfauf0nqtWxowTYMk4y4+LeTK/3MkrvMDyiW6rbQrx6QkzFOzE0se0MqRqp4Bv8kShdZk6A</vt:lpwstr>
  </property>
  <property fmtid="{D5CDD505-2E9C-101B-9397-08002B2CF9AE}" pid="33" name="x1ye=20">
    <vt:lpwstr>eUEfTslGJYuPOjgDhtmEPSmpVGF0GT+NG26SLDvlUGEVJjdnJ/K+kNBaA7LJL1voaQjidKWVzpToOExQous0RIA0A5jH+YDX07fckkxgC64etyBscN4/W8OMq42gIb578NLeKBJlaavqWGw3jYcW4Q/b5lauwqmw6cLu+bb9kBU4qgb5Dt1HaIOFlOHZsmPucwF+bJQhAguKdVv5R/xM06PugFC7wjwLCoOhbB0+YYKRgo2UxZq/VZKH6LFHNQh</vt:lpwstr>
  </property>
  <property fmtid="{D5CDD505-2E9C-101B-9397-08002B2CF9AE}" pid="34" name="x1ye=21">
    <vt:lpwstr>bG0Z0x+l7rSWZUTQv5yxhbB9HG9DOk5ywP2l2JCixqhEHM0CM4WtZ4rV/+C7WoBTDnhk7OPscTjZ+bpeP/M8tATsm42DEPmvGZdRcHjFTgbBbpsJK/E6E+6W8uyo24HvqmjOGooAIdCvjqDqX5HodCd++XYIggJfHpwZZyYbdbzJAn6/uP+U1x7qAT0yuitnJYBno3APHCYiUR9OIkvcq/qpn+VG4f33e2Z3jYpT57kS0CO+3pCzGsyCBzPImnI</vt:lpwstr>
  </property>
  <property fmtid="{D5CDD505-2E9C-101B-9397-08002B2CF9AE}" pid="35" name="x1ye=22">
    <vt:lpwstr>x4CcHyzQfUUW3nGBFC85NzDr0aGUcayPsUVzDTdJV/4qv5ckkzbraBv7TQswJD9KzhY4MbYe/V+TxwEzHBN5oAftBXKS3sSaCo6Kk3F8s5byFUSscH6JpUBrTySSudW0kWucoI6e1NEnspE1342VudRz401CFx8E6jIbmRR0BoNHy3qseIr6jeEOMxoxhTNIATRjI+4pfTUwvzR8RBEL5VM3BtoXnv6zlD9utRURaEbO8b/WjHeTZ3NzdgMnHU9</vt:lpwstr>
  </property>
  <property fmtid="{D5CDD505-2E9C-101B-9397-08002B2CF9AE}" pid="36" name="x1ye=23">
    <vt:lpwstr>TKvjOikJ1obLcHIjMWVLbTOFuDzHT5Rng4BJLQ9uUYfLGA5DXHcUV86FYWZLY81s5R6L6y/W7sEgnSqZ+vK2lTAnvmME7U9KSVLGvMB81Y+CzcEmv2QDgTYRwVAvrn6Mk3NOjPKgBrLUpoT3C0Jv9U1D6uysbHHY8OW9PtbYWyiZHH3ZTZmtd5JRzgH/PZMgNDLuge2BAEM6qmj8MNx1nLouYnQbHRGwDP1F0omEeL1niPQ/HxFQn/gOhWaSpVg</vt:lpwstr>
  </property>
  <property fmtid="{D5CDD505-2E9C-101B-9397-08002B2CF9AE}" pid="37" name="x1ye=24">
    <vt:lpwstr>8ywEaXpLnXOPFes/szv8ZkjIZPERUjr9foq5Dfpe/i30z/Dmc1W8Ab7bRH+yLPfVFBj5yXFlQh8cukdSX24YX32JzzN7HcgqCe2KIfKBOtC3dj0FhxkQDeHnNI61G2UQ+yl+WdpiW2nxFjOWJSKu+xRiKEPu6l6z9B6cngzujIsKO9DyIDXip5yuTJdB7g1yERPlSNJHta8DSxWFrOYfeqXNK0SU+fDmV3ElXK9NLEpaMzmEr+osS/vAFgiNKdL</vt:lpwstr>
  </property>
  <property fmtid="{D5CDD505-2E9C-101B-9397-08002B2CF9AE}" pid="38" name="x1ye=25">
    <vt:lpwstr>LqwhOouBUOkr+ylXq7dWchtz/Rcu3+hRHWI0iqtAnD0W8mTJkHG4G3gDfHHhG1bclLy6DiFxH3dhhwgwpTqJwpYrTb5wSL9Dfg1kzLybwkYmEVhahdPIe0qi0cny3RSssTLaqQfZAP+H7DCZicp839LUTaubow2ncMYnZZor4nsxYo8SvIFvs+TYtzYpQ3K4ot4UH7h7JDrNKxYg/vf3UTx0DTVRDE0CnxaxsImbO/GwNIXmiNGe+fHVAVmbl1F</vt:lpwstr>
  </property>
  <property fmtid="{D5CDD505-2E9C-101B-9397-08002B2CF9AE}" pid="39" name="x1ye=26">
    <vt:lpwstr>gHirQIws6n3X7tOeQRfrkF+E8OTlGE1MnsZsxPEnrKWkK8hQOJvs8y8u4kJDn1Aj6ERdzlIAClGN3PlKFgs4hH4qKZMRf1Q89aO67fdD15oUfZEEMnu9g/b7l70iaUgMfatagYVD0U3OMXxwEQDDx6DVmDtfkUux1VxdUa7ea1KzFI9rLv/VH1JuXX8Xnhnh4Uy1NIjHqQq/xTOBYZ3fvWcI+TOP9F9e32+vRo1unInBHCW+DMnUCvw2RcNvqbP</vt:lpwstr>
  </property>
  <property fmtid="{D5CDD505-2E9C-101B-9397-08002B2CF9AE}" pid="40" name="x1ye=27">
    <vt:lpwstr>25nmE32MGdWkpPrRqAJTtqutTM1Tay9gG3nQLvX7enzWd/9JZ9CKadjxzosdNetyOmPMtgSavcoMpJq/qIZU5W2JcNVmjM+dj0KDaJ9QxRWuaTJ0CGq2T/5DcwlRVHAYiaYSN9fgv5ql02Z5m5pGXBBvayrcl0O1y2Iei0d3aWUnLfhX4P0vnSR+V696adSu9bn1AMSgRcGnSEc0cPm5bRIAgePqquTSKeREmfgQVvZddOqgyhSpubvNvA/x5XW</vt:lpwstr>
  </property>
  <property fmtid="{D5CDD505-2E9C-101B-9397-08002B2CF9AE}" pid="41" name="x1ye=28">
    <vt:lpwstr>1S6U5GNF90d9GNI9k0+br2uVlBMiJyOzCeIUE99fC3ZCHtU8tX0TJ1WvJ0F992vAXaC5cKuHGFBmNxbz4ZlVHY/+prVP57IQp6IEkNqpxay9Lo8dIktjILXGpct3GegH2teZJoj1rhDDgOH4kx6wL6AVDPqraDnO/6FxpqHgNTUcSyXQKUpDwI2jVycsU+LDjnnFA28xggEzlJmOawmzm18Z4IKSDunj9fbWVBH2SL8kmxwROMftduaN2VtKecm</vt:lpwstr>
  </property>
  <property fmtid="{D5CDD505-2E9C-101B-9397-08002B2CF9AE}" pid="42" name="x1ye=29">
    <vt:lpwstr>A5aDebEwXtlEfSwT/WZYmYnZ2fQRrG87etlFcXVfPyKbCQrU4MZVxiDoRa6sDsKfEMP3CMeXmK5tuIIFt98cFDmmQ2/WBtpk/U2aOQgpbr3aoc3v7qDeHNmp7PTOJooqOf2TxB96OFDg/y3hZBTUbLTHCEMSiEzpd3reyROvhWPtl1HtAKgt5GeEG8mLBFNGUoZTFkVacP6E3kup+uSR64XAcGvotGBFF/MRlUh0rD81CFKB+do42w4z6Nc8LMM</vt:lpwstr>
  </property>
  <property fmtid="{D5CDD505-2E9C-101B-9397-08002B2CF9AE}" pid="43" name="x1ye=3">
    <vt:lpwstr>WxGyS4z2wrews7/rVL7eakdFgQvTUIJa/ZKqm098Czs7WgiAUl2Mg//NN5tw/qX7K2+8z5Vbg84PAYOiQzGU6LAciRXGFwveo8buQ4NlaT8b/V78Jacyf+Kqa9bYDSQLnfovUuIaycfRi1DoerYhhBkF3TgLX+wn5lWVVoYWoIemonU3vli0RlbwUhMKclO1L3340r/FtGw/V5HghdIS54GT/V7FIIdEDTJqrM3AEvit5HDzVzneaIEkn0i7KR4</vt:lpwstr>
  </property>
  <property fmtid="{D5CDD505-2E9C-101B-9397-08002B2CF9AE}" pid="44" name="x1ye=30">
    <vt:lpwstr>/Q12/10D9tMuGnnX5ptZihOh+H3hyNx2W5CX7pkMWMjvLzABuIDbML/dvwdPJDTSOFrW96HvSlaojYDMziQr5htScbQcfhxEG7d9xTlQebu5hT+PAbGL5vNRR1K5ShPlaIQHmT+QtFzKHKLUsR/CQr6bx42wQ/OF3puVS/OQ4f90OsMcO0UGJP1KeRFiiJQD9IJBF9XIInDTEhX7d5Zkc3Hlk4NpsTYFW49vgDYtTIMbLNvMlwvtryp8AYwoqYD</vt:lpwstr>
  </property>
  <property fmtid="{D5CDD505-2E9C-101B-9397-08002B2CF9AE}" pid="45" name="x1ye=31">
    <vt:lpwstr>eHRVb4j65tV2gziKTozK/PUsrDQqwR+gIpZmGOiVLIFjB/1bSQc17vOHzd2m3pRG1Q8isgvKMP218OoPl3VfpKbsLOAF2j9JgTSp2Hk72SrsJAkB4jn5HvUY0m7+Sp8cxKlJ2V9JyrrwiPMKsnBem9Z5I0XIPgHK1dkqfilDNML3V5Ta3J1oHOQjZxc4KeeXanatfaVadi2j+oXpGgfyg8Ws2AcPgJldGHAcQxHBvt2Qn5/9D0jVXO2JPxMG1gl</vt:lpwstr>
  </property>
  <property fmtid="{D5CDD505-2E9C-101B-9397-08002B2CF9AE}" pid="46" name="x1ye=32">
    <vt:lpwstr>25i4WLiUdYQZv7nzpntHwJe7Pukc+Z2Pf2GpwSilrNcyWcPe7pmfmpVCG0+f8fUihvHYkNwBEXPRpg2FDB1JytLbI8q0lmR9OFsoKBiYkSMDUIDWpweiyWumZZEwmqL4fT03G35pdotkprbwIlY+408EgFi32Ou7wfIpxugE2I7e3tkr06B16vv7IdFGNAztdrJeNTPQ8PZCiyuOo6ef1khjlqJLplDBeGFPiE0URXwfQ6ufBmxXjkrjlgayrs4</vt:lpwstr>
  </property>
  <property fmtid="{D5CDD505-2E9C-101B-9397-08002B2CF9AE}" pid="47" name="x1ye=33">
    <vt:lpwstr>1Ht80cBypL3BP36nbZa++OGE5kD0CFtUE5AwMA1wegkVtj/zYPoAvkaYLo3bd278orhXkEQwBSlyemT460LFiBtSJx0ud5rz4x+UOzz62EisU/oPHiSMHA69fDO5fdHQM3psBE1Vuyx0VW0hvnnxUoKHYndzh0h1U2WNgiZ3QAlfUWLWk/QC8uofuh+qHsCjKdOvfaWtU1l5Bk//NvU8uUatRcFqSMb8EUgu81QYBwwnndjM3wJuTJzWiCAF6S7</vt:lpwstr>
  </property>
  <property fmtid="{D5CDD505-2E9C-101B-9397-08002B2CF9AE}" pid="48" name="x1ye=34">
    <vt:lpwstr>6LnHcpQCI8/JaR0zlj6fLhx7WYXaZgZ8S8LUKcNJOD7E5qNiUMZcEcg0qioDnrmkjak7FbUcSz9UafzojgZPUiU8A4OpQvQsW0TwJtE3cxRsog2y64P0IHFAgjAp1USyOd6rfjmi4+Z2RtzpYK+3hQZ6UMjjTFg9S3sOVeXCXGvFxRxCreBxY6nvL4ZHPvu1voDU+teDCByHMOpJRAvCe6ce+WGX2s1UGdfCNwJBFTf/hfReX3EBMd/H01rlxoe</vt:lpwstr>
  </property>
  <property fmtid="{D5CDD505-2E9C-101B-9397-08002B2CF9AE}" pid="49" name="x1ye=35">
    <vt:lpwstr>Y1Vn1w/lfwzyBVBaGJew5W2ArXJqsVCZoRBHMvz9vsXZ+8mkreMikD5ucyJw1gA97f4qwWPzGP9qv5w6zEldVFfa4QuCw3iubh3n/G/JZ7Wg/zd5KKKwAcwu1Vz3zSY39teTlBYFeh6RDk+HM2SuPhF0GdxWAS2eNEIDQxLer/pUpL3trGbWXBuAM/DYV7TRZv49Gj4zrNPG+axJFiVClMPR3zVXF/7nD4f68H1WcyQe8ja7IDA3+a9xiNhV7wq</vt:lpwstr>
  </property>
  <property fmtid="{D5CDD505-2E9C-101B-9397-08002B2CF9AE}" pid="50" name="x1ye=36">
    <vt:lpwstr>LVC3He4i7AA1VHlfSI5uIv4Z8AG8kp1BU0FM/ASDb3e0oZw6rxeDmhITkxYyC9ROqAJ5DUNCM550VjvPthw9DvtnzoYWXSklZbXJrDVCMnKieqE8AmPbLCinPJn/QgAeZtN3iLpEZZOfpgXLlhIgAxS87BIveOZZOejuyxGxqjqi2Pdv63BFqqSICDQONP3eRlY/hXda5vwmTuyIW28O6ks2ci7OXixgULvVE/tGPnkD7zZYVujWDxgyatCwNyf</vt:lpwstr>
  </property>
  <property fmtid="{D5CDD505-2E9C-101B-9397-08002B2CF9AE}" pid="51" name="x1ye=37">
    <vt:lpwstr>KR5IXWxcmpKMGFUcp0S7E4c+enE9r1kHfiFSVXwXxNDPdjephwW3O/3IWkq/BhJNBAOyD6WMJ5HnLjIgV9sOSzU+PzfGefBh7+IQrS1ZfbfZRMta0qoFWYxOMKBgf0ITm5FF5kT3rWd3983CUItnjO9DKz/k7dKvo6BLgnS9LkY7gYgNk2tcXYVdUGgU6HzDp4sTzTrMSmwTZZQiu8ptNdwAN8Tbf24kqVrlktO/mzjkUQEFhCtWlJBJw7IMcId</vt:lpwstr>
  </property>
  <property fmtid="{D5CDD505-2E9C-101B-9397-08002B2CF9AE}" pid="52" name="x1ye=38">
    <vt:lpwstr>70W6ah7xIH33Pqh/fbzurmDN2AbzAT3VxlcorCAOg1RO6EZkYgkqpXX/BKORKe3UCBDkr3xbz7HWhvD3Z/kRC2rnVcLy1jpYTd3ufCET4jvpO/sr6g13Oe09MqTnhwVZALn4PAGa2/z1V+mrbq5esu37AwUSjys173UlWFAOImW8/RuT0b7daDDGzzjOg4YRXlv8EPrkX6GNTwGPM6kdCSrHOsOrLdNKpi2qkFBQv564WNCAuln+1SInWAR5t31</vt:lpwstr>
  </property>
  <property fmtid="{D5CDD505-2E9C-101B-9397-08002B2CF9AE}" pid="53" name="x1ye=39">
    <vt:lpwstr>Y1BewhXfhtBwGMw/zEvFH3yL8Vpg/004sgFZq/M2UzjxdAApa1DvQY1NqDXlIKPGgdIrYyxBgY4qsjrI/yiTqQYXzVXMVq6vrjWGMIuXqKminqSCEPQDiyJKDe8SDFLbInkoOWXdHhuOJaNWvi7+j0nnks8K/2GNb5NSr3wom8Kmxxvlb6ckbrNBf6CJfcm4MWDWPzquc1sdQ2claFqdOo/GuE/ZLWrnzWRqphMsahuHXxFWZkk0i14li5gfiyk</vt:lpwstr>
  </property>
  <property fmtid="{D5CDD505-2E9C-101B-9397-08002B2CF9AE}" pid="54" name="x1ye=4">
    <vt:lpwstr>WadeKzLiYgQgKk8xuu7Lwvmgp3jUD9xTL9afrI4nx0cTrzI8swYsnNRF7vIGgE/RQIW70ajWcA26nq5X9rtHjCRpPeIRSf1haYhBGqOaISJ1OyVPzlcOwQ2wmFKWLULaHrkgm1bvvyJOJcjBmlaI94P8WaS2NdKs/rR2/Hu66vP6Fydkm7007/fAJ40+hoUHEviXFyh+Q1tDEcsL9tHkeySAH/x9to+2goFUzBoBXKSTLAfoZQfyIR8Uujhevtq</vt:lpwstr>
  </property>
  <property fmtid="{D5CDD505-2E9C-101B-9397-08002B2CF9AE}" pid="55" name="x1ye=40">
    <vt:lpwstr>kg0WtC2Wst2ndYqLagHrtSUVZE98Ei3AiNYdhcws4aIDMc4+oRJCqNbQGXfKBL6ve0UvFY62ZCOwJ0Z4q3ov2YOPa+Ww/RhBfamCp9j7Ch0oLZZGHcSjLlEn7+LsC6Y/QV2ELDZzwj5Kq3kuWtuptF/g3xadP/GKo4/WYsKLIkjL8qeT8ijl37TbDCskj5greb831PQrnFJVHsdY2jo8/JaG73kFlcPE5hbG9E06qJP8eDJ/DH7Tu0YwPU67qPM</vt:lpwstr>
  </property>
  <property fmtid="{D5CDD505-2E9C-101B-9397-08002B2CF9AE}" pid="56" name="x1ye=41">
    <vt:lpwstr>lm2bQsFNVGy/cvnQ0fRGYmvDSsVB9UXWxfQ/WuCEGxu86UQ8MvAmaAortTifZO8tJjFXCVdUq7sAvYcyrKayGUHjGftAcGKnDr75gDw7ZE5tAaMhEdYzsqLd65/woT0V+uSDxSJn4bKzCSj8/I2FxoBYaXbYfnIdbxYDofW3qp8G/EKylw/LFqrhYKVzMerepsfI5Q823ZAvU7qjcD0o+ZMciL7cS9ejdz/CDEmG1j4H/Citn2pTtax3Z29SEXR</vt:lpwstr>
  </property>
  <property fmtid="{D5CDD505-2E9C-101B-9397-08002B2CF9AE}" pid="57" name="x1ye=42">
    <vt:lpwstr>gD6zX3SV3oN7NqgT2/cUEl136HXy9/yXY/RicG14j4SNIH+Ezrcgy3vUeimh/gMiVlA4ra8wNLT2eGePVkDQsImmgEmWtVE+fLEmCKHT0jhK1stjsPV3Bs6Q2NCyPkkBLia7uPX3wjhYd1ylU2MdibPdHxFDmuP35JMBW/LfiMSVb8maIP+TgtuRSdo5VxEQJf+0BpVjNbMlKhwQ3YDEf/0NmPIH9U8p/x04fgwf3e22H+1I13DtdOBT3Rbwxd1</vt:lpwstr>
  </property>
  <property fmtid="{D5CDD505-2E9C-101B-9397-08002B2CF9AE}" pid="58" name="x1ye=43">
    <vt:lpwstr>JTLZNb/13ROA1tNYD1GwQ7fRthjId8kBiEfviQpJxjzxqBq+DPQYnMTKdUljW4QN+wdE+RVFMYiYPjN/XMFk4HnqV/Uuj+cmp/Kqt8RpF/DOgOsi5hsi+DsS7kcMsWjBlEsjijb1ke/raLOfc/0ZTjBgyMemxQmGIaVN1G0IHYicf09nx8C+hNvXAVWEoToOqQhB5I7Jj0m478iUuZ0gdrXhPV5vUthB2mn8mKkOfDoLj2DQPivOBaraGZIbWmT</vt:lpwstr>
  </property>
  <property fmtid="{D5CDD505-2E9C-101B-9397-08002B2CF9AE}" pid="59" name="x1ye=44">
    <vt:lpwstr>vnsteoa4tqyCkM74r8VSHaYRNbcAkEXspIa6Dr/I14ZokzvIXr3zWtWiN0ZBd/+0iG1XB36SWOTFJSzZurX9YhCGgJWF+F9OST+AAFwuG9C2/zhukw4pwNbi+DJKvCsojHZFRkn5+BOWn/VYQ/OV31t/T6D+Af6GG+0Hx7G8Br/Yms8F1WQUCr3kxZxBfkNgayMlFJxVQ5GDtNPqgSwl3VgUgRUCAjtESWZ54DhwTKgrnZRG4blzgLc6qWCS9BK</vt:lpwstr>
  </property>
  <property fmtid="{D5CDD505-2E9C-101B-9397-08002B2CF9AE}" pid="60" name="x1ye=45">
    <vt:lpwstr>YaXdMkhls7O7grHt26shfleF2xrimXg5+CcJmruvl3oTg96AM/U9bwXjhVsDBjtmf+6QcJ3FGUJyStYZsTd9DADhmjq/5CdmViipfPDKFje/9CGKJ5H88d373WZZnHhcB9ls9Emz90nGfD1TGoomaI4cVW0PFficRyaI1G4/j7j8N+qt3WuKJYfze3aVVF4klGaYNcvPmy3qnyCyZL9NykTQvOspQ38wrp6FijCRnCggpoFyjrEqrrVrZ5H5c1s</vt:lpwstr>
  </property>
  <property fmtid="{D5CDD505-2E9C-101B-9397-08002B2CF9AE}" pid="61" name="x1ye=46">
    <vt:lpwstr>xRUbPIesgMi0O6VqNKay5rMhdpNa3Mi2N+BBTdefX+bqO4/4Bgf6zfxZY9I11dpMPzkfxfFeqnUCMsaYw/1rxy2+bd59TI5GJSl1Ln9BK01v328ow9rN6nW8ElrKEk+px20tM7AwpDHh9Vi3xcpSf0HLvVX4L6xCMzoyzLTrl90XLWYxOLhUFrCev9mW1EFXPM5EjwZepDOfEd72xUP81HaI06DdGfJBFfdBQMA3aj8iP7ehuycmsvq5ZpKjQdQ</vt:lpwstr>
  </property>
  <property fmtid="{D5CDD505-2E9C-101B-9397-08002B2CF9AE}" pid="62" name="x1ye=47">
    <vt:lpwstr>2LKQSMes5sZLxwW28C6HvQFgY/8272Erdq7Ob8k83IhA/kQOkJjmwltM9eV9PG/fLDGAS8+ik+Vr8UP6Urwx9jzc7eCJE2bljvO/TSLHzpOpWKNIfTY+KODIQPejDksj4D6SKLSQZs/yqAexPdZEH7nZk+fh0sl+/d3uXK0DpEh3PJbGMZI4XWI26qEUtd3qCC8ixSnnTeWdZNnpNCXr9NdBI072rk+0chAYBYMib4JyU1eslCHSOR5x7hMgcYK</vt:lpwstr>
  </property>
  <property fmtid="{D5CDD505-2E9C-101B-9397-08002B2CF9AE}" pid="63" name="x1ye=48">
    <vt:lpwstr>Yo3eIdJAHcyetudTxpQs2pzCIbZmqwoSWQtzhglUOK0jjjwaudy+0Hmt3yg/MsS+Ci5JNqfYB+TW9zaX84QIesVYlwiD3/gJ7ty8xw8PYPLifz+bhqXxbwzoD7pNJZMUe6fE5acsJXPU6RpCC4TPvt5zp4bWYQvf0MvC9EOo/Ub8x3948rvFyl6L8JmaVercH6haRF10kXVIMxgUsFBjQLz+6vBwHc6ex+oXYwdjic2+HL3o/8KGMqCFZjqH0yu</vt:lpwstr>
  </property>
  <property fmtid="{D5CDD505-2E9C-101B-9397-08002B2CF9AE}" pid="64" name="x1ye=49">
    <vt:lpwstr>xk1lCJKe1yZ9+Fgo8DMZLeSDVGfYziy3iHa56Da+lvsJWEokKRsEqg6EjjKjqg2CFfdyvchvU6Oh0pQGuac5Ub7JdFi06R2ANZDWUL83eV1Cf0lmE5iMd3TjAgwl6Nv729vrZIAJI65IIoHQejv0+7Z2kNXM9LcbyhdYCqPqj3wQ1/mxRcytN2kkWD6KUGqmnjhkvO31fYIwJZCgFk32nAUz2AcbbD9BywSNYg+8yv0Ac0AhE3+28stSCDhgoGJ</vt:lpwstr>
  </property>
  <property fmtid="{D5CDD505-2E9C-101B-9397-08002B2CF9AE}" pid="65" name="x1ye=5">
    <vt:lpwstr>FBdcnS0/WHvOu5w4zWH/Dg8UOZ9DGo9tPojNQTAVrrSHgkoNAwWuAxT1Q26MUECpJC2aUkJGnblU4wae50kfHbOIxXUERtvziR3f5o142Vb0QYVqRKAAaKWVfP26NZBKyBBAGZOv8uqdUP2KB0OslKXn868CFlI78Of0uGSFzIs9+Z1b1G44Hw6RMyGmNbbED0EUClRP7UHo/YqjRgRH1Xd9BYaDudGgUKYzDd77XZfYYoOOVbgFqeHvw6MLxYk</vt:lpwstr>
  </property>
  <property fmtid="{D5CDD505-2E9C-101B-9397-08002B2CF9AE}" pid="66" name="x1ye=50">
    <vt:lpwstr>zXwIf36VmbBWb+i67w/MELCFqhKrFBEAXkvnIP4soobWSEnkgxvHMYSYTCc0urpYk2+DVGUT8RWqErEb9OKHWaGmwMuKv1+b2uxpvPjvKhW1+zXb+cI1upz8ZLfdSKZ9p7VCj+iMnh03GiLHcK5cwRb9/yubalj40jwBbtmK/6YYyarFB4br/Jd8DbpESfb1rQ5CNdWhbAqn0aq72/El7Q/tMMALuEorM5IbfXOz209SwKc9DEHPMwamldmUpDc</vt:lpwstr>
  </property>
  <property fmtid="{D5CDD505-2E9C-101B-9397-08002B2CF9AE}" pid="67" name="x1ye=51">
    <vt:lpwstr>MDJopET6TR8N+dTseriEC4H7ovadsJ+Mh+6+P9XjsMu5l/Q7dhRSD+4Eq/NsPm0knYGTySQ+RYOBZQsfHCX5BOYsZHdLNtxvXBikHPALYtpwsNfWvXn0A7G5RZuM2HcFBxN2PKlLEsetnm3I0xm8MWksfr1eT09ROCOZtRD9s8B5LkPS+HiFcTQMxbL4xYyDBz6Ols0FiBMDJuKuixgUielao560KQ0lnESGt+48rF4GH7Yg+5yElj6kqc/PSdG</vt:lpwstr>
  </property>
  <property fmtid="{D5CDD505-2E9C-101B-9397-08002B2CF9AE}" pid="68" name="x1ye=52">
    <vt:lpwstr>DcBpufPcLBRb14sfNQTQE5XxBkpzKkn03ncBqKAmHguQn8B1LrAiX9R10pPT+OFXCaG9szLd0ikVKmg3FoxNQz4YSkV46Of/7zn3LzvKsOtlO2/U535zfn7HQHw7v5Ucn8ZZ8vIHUQVWieyDz5f6Tfpl7pHmvZ6v+tLd4rTQ6ak1EzDJY8/UuETOSPbmtS748pM488eLSSJPONSvKa6Hgl6TuMGIMmDoKVzGnlDC9abxNAD36nssaloZ5MDLMNx</vt:lpwstr>
  </property>
  <property fmtid="{D5CDD505-2E9C-101B-9397-08002B2CF9AE}" pid="69" name="x1ye=53">
    <vt:lpwstr>TDjXsNZx/aq5RKzGMe3ve+R0oX4yCxQyfXnxSJnXDU0PWf2oebzQlk/qwj2dZPFBHHPRzec0SBMSHKXR1zs7pbKvM/izNtn7SI2J/cW4ffkmKGbPis8tHDhDmD2ra4fThl5/HA4Av5wLr0zYSTtrR7TtVjjixsr5CJneNLVk3ZjVCmT94jhKNBy8j+i6xncvHRySh+fQtK3QIJBO+Lsfzmqcw7VcLpMrXqUtZYrNOeDT2+lIdQO1kPAiVKg6Gga</vt:lpwstr>
  </property>
  <property fmtid="{D5CDD505-2E9C-101B-9397-08002B2CF9AE}" pid="70" name="x1ye=54">
    <vt:lpwstr>dVVbN0wREYgFidKuKmX3skTAfEP3ia0Pyh7u4P3FN3e7v2Gfvgrd/MCw7Zha+RLoqpWzwKq984Wy6QzTvR7PDMvtFBQDmz0JjECKSXHrnrdLmX+PU2gHmy/8VRi5ZZpFI01fM9OG22z+abofzbiwV1U7FM7gxZ5ZaCbUOsFdnM3/hGnhmfiqcEvEsyO846uZip3qVGIqEHFl/P/NjVl1H95at3xzX7Q6Kme8071wmhPmBauXD8KcRd9ehWUG0Gt</vt:lpwstr>
  </property>
  <property fmtid="{D5CDD505-2E9C-101B-9397-08002B2CF9AE}" pid="71" name="x1ye=55">
    <vt:lpwstr>wWmqYFRB25CMHiw7hGv4M+hGO9ZLAwJLeSGjwlUn4CHjo9mSzIizMVZrwwOXNwydVp72wSg/DU30HYGGyhAfCE0VIsXtbq++lM48GStxz6i0U8FQxk1nTEUcrcTIfkxHspCorQYVPcGO/aBg1fHUwUnIqSlc7JkKf8INqrIjCa9AidaMXoHc0t1QM0jdUxTXWAK8YXsPyYdis08c5Hbn4owaajNpAKkYvSvyplooNjEuKiq+cULYnf9kDeSsj4d</vt:lpwstr>
  </property>
  <property fmtid="{D5CDD505-2E9C-101B-9397-08002B2CF9AE}" pid="72" name="x1ye=56">
    <vt:lpwstr>8WSH8nu3L3oXyAyblawJH8CcVZ3b0AqoX6Y4Sx2hWg4PKtdaI7EqgF+NP7HwJesiHtbJeoY8uqnwCqnyk4n3QpJcIFft0t93EgABkFGYxMfIk62lR/Smxo59fGbIVNdf5ZZ/d/5+EVe37SscSbX45dXQRf3+jAZZ+xJF1TN7CgQ4YedP2Ad2AijETOg8qD6f773KiE6CAm3EcMm8yyJ6kFO+XZG7Y347Zs8dJ079WqHLrlAQUYJQ+rsVR5u4Dmh</vt:lpwstr>
  </property>
  <property fmtid="{D5CDD505-2E9C-101B-9397-08002B2CF9AE}" pid="73" name="x1ye=57">
    <vt:lpwstr>dUdVfrrvmvNxgzI+48RynXnHz4b0jwOIkz9mvFIZT3nH3vG7Prn6XSiuu6wmh+ChmY5vzdaMZT7Wkjw7drPvl9Tw3E2gULkC+RG1QoYcr6IYXszN1H16JCj7WyFDBu68367CAaock/Xz3FaLy9bfpKZl2/CwxbN8ym8S9E5FYeqBVmtmZDJSlqs6aBKs4bCRMAwgk6hKQIhpTfWI6O6vnuzq5s74FHw25OWpUIFKBCR/GfdaY5arV87tsSKhX1d</vt:lpwstr>
  </property>
  <property fmtid="{D5CDD505-2E9C-101B-9397-08002B2CF9AE}" pid="74" name="x1ye=58">
    <vt:lpwstr>/2x5e4ZCxLrfhu5ygJlu9RizAepq9IGva8OTE0tFCG4ws6k2DqEoHz4M0Va79di10faP9uHLXH/om+yg9+l+9ztpqjl0I3t/xUfKS25DHZ20I9Qcj+HvXI8r95TYDOQ/1gA2DXGUsAwVVDEi9heKODkI8oBoNvvx4QD+yn4864XWVVlH4xtynFFcnCSB5kkVeHe+ucSvMP7QK9Qr0e0+H88xhLXvkiHQD53rvIV/jRvXHIgfSiRrsm1im5JHnQk</vt:lpwstr>
  </property>
  <property fmtid="{D5CDD505-2E9C-101B-9397-08002B2CF9AE}" pid="75" name="x1ye=59">
    <vt:lpwstr>8LObFSK5ajwItL6MtqQ/AQnMSp3igmZcMxi034CB/cHHb+ddBIZ0vyYvZEow6DNDd7C5ves3FUAKsrKpfAKwUWRH8dq1LPcjRDi3tLlOar/tWa31uZUnDXyA2+MzUNXTZ65lDFQ7u5G67o28uQu5kVFdrgfpz79F1Z6mEUE6WuDLcj8dKKQMIshLwsbRWlMTzZKSYv5COeweiVj3JmqgYP/QqC0R9O6IjJWPQo2BCW2BjsHWnb2/yJfbebS4yhB</vt:lpwstr>
  </property>
  <property fmtid="{D5CDD505-2E9C-101B-9397-08002B2CF9AE}" pid="76" name="x1ye=6">
    <vt:lpwstr>vMDLHUXsR9+RE9Qi+xkvmuB8HtY4BPRWyrVk7Vv+Bx1+AXKYvZNrAnzMIBtl/mUHBWBocZ7elExD782X7wCoX6CVxr8gnBOUAxcMY3UTEGzyc+PlBkauwSKQBAOkMaXQtvfJAmbLEhVN4AyF1heoT5RIFMSusxUXnbjppCetqVg/slKcbJ8auOxtamsyzlWfxMPCXV/B0okLngwNEAswdf3lIAT4NQanFDKobDgRpFJWC++tAU8Y5qobteHUvZQ</vt:lpwstr>
  </property>
  <property fmtid="{D5CDD505-2E9C-101B-9397-08002B2CF9AE}" pid="77" name="x1ye=60">
    <vt:lpwstr>p1QMwDOXYtCBC1S+CT6JwwY9j84Q3Sp30WNNafHDg9o8RNESzN6Y2mdObeaTr6DpUb/tys5+YzL1mZDbX1Mfy0syrQuK0IMq3FPEfA8U26OLmZsvZ4bCro6HeNXVHY9xI0roKhVOtUZDCEOjJfN7zZtbYu0p9I1amhZB/iEpQ4ZFjuqWNa/0pbkadeILkSNWGrVtv8OiQQFPTB4LK3yp6qX566xXklH53+y4y+88ZOnCQPak+ZALQRPiSWiMO3O</vt:lpwstr>
  </property>
  <property fmtid="{D5CDD505-2E9C-101B-9397-08002B2CF9AE}" pid="78" name="x1ye=61">
    <vt:lpwstr>qiZKqq4tkDIVlkMK5spuTkarZUuT3p0/b/gklZXi6epS8hK7j61Dqj2rFlJyQeoXYcPVRO3f4GQY+rfwzCEc3sIgUoafcuB4CHxGKTmGx5+pd9yNYGkGqwnaFut8TYg4No3PDTtw3FCjLCD+bQs73xUb1ssUk2+YguWvcvMsBC1EmvPCHT35rPu+B5Dy+kg9PFOUVuQke4HqQX+VNcJ8vSCy7fwbySKGAIPAynq7zOduaqyQOjQRwfA6v+2xPbn</vt:lpwstr>
  </property>
  <property fmtid="{D5CDD505-2E9C-101B-9397-08002B2CF9AE}" pid="79" name="x1ye=62">
    <vt:lpwstr>Glcp+IE2z6gdHjy/w0k2ugXqOOeQ75N5+BmDWdAkjMM+6CXy27jEWowIq2YR7NxdS4QloQBCLru6Ziu4AP0hxq39rACDId+bu0HGiqht+F/f7NL2TycqdhOASbOMHt5zLpv+pD3bsOEG8UgfeBXiFrkrrKKCHrtRWQOAt0cQ3/431U0kga4kLgvYDPPqOf9zyhrjxAE/K76pikTp0kyPMH4RvV1GCgeviZLmpYNxe5jzqd2WabFiT2Ihs1oxxYu</vt:lpwstr>
  </property>
  <property fmtid="{D5CDD505-2E9C-101B-9397-08002B2CF9AE}" pid="80" name="x1ye=63">
    <vt:lpwstr>lnd/BV0Jc49cm2j1OcnEWNmHTMwGfGogbX6sTHTpSIH6Ts+QQZGIxreqDAlEYFxq8RpHALuLgnPovXbIzX3zpoYyDsXU34OnFpkGg9xu5qaLFK/rcMrAbHUADORp7mYXGlVKRPL4WqZVBrhZvStOK+viRT9D4hC+twwGce10keumJU6c/ut2uri97N2JHOGRBcd92R8XUgejRFkca3OL3cBsWr1Irlti5XLKXmcpPN8E1s0ET7XHh+AN0mp7vRR</vt:lpwstr>
  </property>
  <property fmtid="{D5CDD505-2E9C-101B-9397-08002B2CF9AE}" pid="81" name="x1ye=64">
    <vt:lpwstr>lVDpemwOpXVoH5c3nyr5/00Rxqyz6yBUaeuKw/UCfayH4iFl+CN9YhsKeJkgN2ucmYYK5q0tJhiauDYIXIvYm+2vd1eJWX/WiJydR3CXu503zX6yBPhAO93n4EQnAT32pSuw1LhCVJ6FjshTzjkyPafc9vdHX+2nb3yYBdGdA+q+bWpGIiAjyeKrvZIFoi4zHwPNJiCgY7vpo0K/bEpl8dP8eK3MHDws3p/jgjpav9PQGqNxEgXWAK/yBRMEVqJ</vt:lpwstr>
  </property>
  <property fmtid="{D5CDD505-2E9C-101B-9397-08002B2CF9AE}" pid="82" name="x1ye=65">
    <vt:lpwstr>Q1BnZ/ngvQpJgo6fKF5uno2fCoNrMyetK/NMQA7bJzvhjQ+MLfe9BQRj/faans/fE0PuEPQSY/+SQ/FbAKtQrH00h170C6KVhDonK4nkVzMJIRFg7c8IPZHvgR3Rrmty4XOQlmpLgA8dROAhe/MVguv3qh0LfnEpuS6oKTc8IzCO0jzMY3sKS84sYCTg0BuRJmwRHzcQr/A3r3QcQRkTI7l5N2vbwrPS2ONlFLOVaP8gGHuObaCSGnqtbFEZxG6</vt:lpwstr>
  </property>
  <property fmtid="{D5CDD505-2E9C-101B-9397-08002B2CF9AE}" pid="83" name="x1ye=66">
    <vt:lpwstr>q3WWGQ5bd1ub3eFD0O7ocP0Vek/oYhI/oQTnLInA5TR9rmCha0GIuwBpOi+YrJi7HvlOEIAuXKZ6vhcf5mkGb5ESqT8bosjqZlSFDdQZi022VOML9UJTtfArK3BRZmdmEmNnKrgrgUdtXrDlPytceLMM/90NlBG4QZo1G+bbP3oSgzo0YpY3+XcYp/wzHtaFE+41DXAvuvorNIbBCAguiBWASXJe4OQXZ4cNfTl16AIv/PvNektFBuwiuz3/rgC</vt:lpwstr>
  </property>
  <property fmtid="{D5CDD505-2E9C-101B-9397-08002B2CF9AE}" pid="84" name="x1ye=67">
    <vt:lpwstr>BhPb7K1RC8WnN8qtWUGmeqvTYB0hxk5d8WfZZJt8ZFwWKzEG8pqpLdhPDSxY+7dnrpryv6I8Nrmgm28fElyb1hyd72yC/uWdWHwOGNZ0VkV1U7hOVIqa6fAobnYT1Gk2b2n8G08PYV7MlJaNoc/LPYQLPFtIvmzQhcKBXY7PFZ3EHK9abuLJNKiLzKr51y3xGB82KuqWVSobDxFKK2IqWfKXkQloldv9hudZOebpV7is7l9zZCGWnQ/YLueyhT2</vt:lpwstr>
  </property>
  <property fmtid="{D5CDD505-2E9C-101B-9397-08002B2CF9AE}" pid="85" name="x1ye=68">
    <vt:lpwstr>hYu69qPPNvE+LfCRlWljb7eTeX/qOxUE3Sxvf3ESoFAR2kO8EhnMnxKMUknuNMBQVg3s6khHFGsjaNYq2I3onSOwkWwL7uyGWNeVexZ0NMtTV955uUy/gEvB1c4UajOEnzBsjjJ+BdFTW8FxL+exWbA6WHKgl/biIGg8t4k8kQokDEsxTSrvcAux3jziVSboMrHTa+h7NrxGl+X27sycvwB9LmmQ1oqSkC4YS42fTgDTniIBKozqmAobA6SXMN/</vt:lpwstr>
  </property>
  <property fmtid="{D5CDD505-2E9C-101B-9397-08002B2CF9AE}" pid="86" name="x1ye=69">
    <vt:lpwstr>vAgWjnkSluLoYZ/cvQRjBV689qH27ZmWOAxPHiG4D7NXmryMYPGLFF5AitlS4BizZzQ0g50nBP5PY0NobKX9u4cwm4karFRn3QDkPZO9Jey9iEYzMiYSTAb94s+nLJ7n7zowLHVFa3mprcV+0WyjYt3YVwhKWv0xQKn0URbsduPnoy6gauUnGgXpmhwPPqwgq/hLtYPjoU8aLkFi/jKoEv7i75P74M797bE45XFQXswqW2TV52L0+v3OumMS8hm</vt:lpwstr>
  </property>
  <property fmtid="{D5CDD505-2E9C-101B-9397-08002B2CF9AE}" pid="87" name="x1ye=7">
    <vt:lpwstr>4h23FEsAUycy41AN5QiccTak/SsT700XO6WX6UGA7FGM5C4ZVR+VbkdnrJGpy+W5OvtFZEzaCTofa9RWVr/OQt1/HYkAXa0deTeuv3XIGj2oSJZWmsIOt9Wl/K9hi/G5cp3t0QEJXWH4maMfr8fvgCwgUuXDISU8Qp6I3/ScQauHAigyUTvxle33YBfzwPdaOp7hu+0dU8IV456OErktmJjiypqZs8A6xQXW0A+qlcCccKU+dQxJoP/ljhi1o5D</vt:lpwstr>
  </property>
  <property fmtid="{D5CDD505-2E9C-101B-9397-08002B2CF9AE}" pid="88" name="x1ye=70">
    <vt:lpwstr>tjE8RJu9VRTEKePmqG4Nlgsic0B1+wMAKGnbOEe+eNsHhyV3wdPZk7B+JVzt+ISxN7ZATJ38fOOT7Zz7Fvekx7psgZ6CwskPtCxuecP4wULk8KVQtWS2l949ehfYUOpb4584FHt9ePaA3lDPaXuuf96eavm0MiDDZsi20vzehOuR1LA7hBPKOZ6VsuGoapjvEA0pJJTXjGLZO5ulF4Hj3WteWjvqt96Tk2J0nRwdK52iv2AYeBU8Zmmr6fxi/uG</vt:lpwstr>
  </property>
  <property fmtid="{D5CDD505-2E9C-101B-9397-08002B2CF9AE}" pid="89" name="x1ye=71">
    <vt:lpwstr>l1yYrQ4tZsLpzReHZwI0Z8vA7Bp78/VA4EXdWpHtRTf/DHfsJgXVdfhzky+Q1vSbCyVWmh+6Gg6qmNj4cHykFGk8dDeRIyaUon8ZMOuUAggR8CQftJWrzRrjUVH5UT91WPPMfds3THfNGu3WiEP676DguBSGxbCSxVG83YwvJ70JjYb5VColMqhRyz6JkKz21GcWxWw/pZpVVlH7/i/Xw2T9tYqPwrjoh9mAeJkiQCg+q7zS59tabzoObv2PIs+</vt:lpwstr>
  </property>
  <property fmtid="{D5CDD505-2E9C-101B-9397-08002B2CF9AE}" pid="90" name="x1ye=72">
    <vt:lpwstr>0nr8gYESyNELeu3ME/MYDtbh+wtEDvRcjwnz4Qn1lgoY/41S3WfgAMQUY9g4UNVkprgg09KsmBuVAozeJlvu7RlTKYoTckdRD/keFV3MAGLBTV5QPlkdz4efaNpDRRvsWaM3y44ziqoxwGVkHe0SV+b/L6mN374l4eG9qsD1meJ+gyNbKvVSrVkxsW6GhLQ/mZ+T0IC1THL4wBj+uALJFS5eKj8hbIbTtQDEE4qP2JKS41NuSR/TlAGLEFnTBwp</vt:lpwstr>
  </property>
  <property fmtid="{D5CDD505-2E9C-101B-9397-08002B2CF9AE}" pid="91" name="x1ye=73">
    <vt:lpwstr>N5xptraoqEP8a6EDbJs42FWpVSpF+BGNrugWk+AL+uqsWrR21aEaLq97PXNPbqKFMRArwtWEFCISkyXqkhi7ESYYvGaYJalYCW7TcD7xwnUWYIHD1+iSwWP26VcxIrPk+NOa7dTgH4L27fnd2JZg2yfzRQDpQFov4twrqdKYD4362GE+5XBnbp6FzhmcImd1fzFn7IHK/8yd4iwGOhqsx1RrEoHe9fgCKXtcba57noFhLWMJkxa4FebwiCvrQ+M</vt:lpwstr>
  </property>
  <property fmtid="{D5CDD505-2E9C-101B-9397-08002B2CF9AE}" pid="92" name="x1ye=74">
    <vt:lpwstr>VXxlSTVx2oW7QBiGYkfk1EHMS5x0ddxCRNHNGL0sJPWanJlqO3PbbqRfSoaHRFT0qmnQdhUzy539MwWWN9eHKMz7S15SVz1H2Eku6/hDoZiE8HQX6NeHQllrlC+mj03+nNemdLZNGyQeRT4X1sNowYeHCVmGb5g1gTxp3heOKVJd0iFBb3wQ7V1y5bFyFK6ytA/n0g9MMtBK8h3iqpMocYrJ1PNylnPWl2DwsRh1aZqIop2jqJi+dDTzepEDM4d</vt:lpwstr>
  </property>
  <property fmtid="{D5CDD505-2E9C-101B-9397-08002B2CF9AE}" pid="93" name="x1ye=75">
    <vt:lpwstr>pibPc2/XQHHnlZXn9hHaPrf0V7LbaFWskckzulbdHxD0kGTDc6fTBAtIKj71zbm3l5+XFhSLWva8dSlv6EANQBsNwy/G2A48fmDC+Sd9dDaXPMJ6HrblaV8S1AEnOydUUrw/8VJO0PgPR1z6HlQDfAggB2ARN8x9IjuODjjSmxamkKtvJsBk1SDXBEaj3gKJ2+2SF3Hcz1wG7YjnA9gkcOwh80hwaE5Mfn9bh0Df0PdkcJnTDX5GaxTc0F+jigc</vt:lpwstr>
  </property>
  <property fmtid="{D5CDD505-2E9C-101B-9397-08002B2CF9AE}" pid="94" name="x1ye=76">
    <vt:lpwstr>C2vRsmI4Y7HxIyya6ON7szbtx7xDT1mNVS313CXzn3RUPfvNnUUawKz4ySUlRdXiksmgcCZ6HatVBSyKJ1gRQypyXNJeT4qsKffzGznQedewqkFEgmEyqS+6LCqdjsAj3gUcVEcSWSukl2fbG6Gz/2LoF5gWmXBURwg4SevH8vHlIsW+9YLzzFpZMujnDXcAwgahat3L+Jsmes7mUXXeP4Ckb3Iuo766zXmA0xtppeiHAz4wuphlf8OqIlUoSrf</vt:lpwstr>
  </property>
  <property fmtid="{D5CDD505-2E9C-101B-9397-08002B2CF9AE}" pid="95" name="x1ye=77">
    <vt:lpwstr>APzb7/9c7pyuM8RrGc7KFqPvzr+ZeCfWJMoimd/6LxqcyT87KVQrTeB1G63Tvfq9dG9YeusrMeB5I5HcwWPbsGk3n2/Y7WD6dCJkEdgET8cN84ccj76CAe67F+A7HRreUEv1Lpl84UvqgSJhkPNEnSRzRZOb5HMTa+VzrgLwXWmfnR/pFX7MvJ7j4VOhsrLepsioILgzO6OlvnQIcKqwWSHZRfee9aEgV4b/Tke1HNeJzUN020d5Ya4B5csofLy</vt:lpwstr>
  </property>
  <property fmtid="{D5CDD505-2E9C-101B-9397-08002B2CF9AE}" pid="96" name="x1ye=78">
    <vt:lpwstr>Pur245t1+g6yMen7XECpvfmvXRGaa9CH4DAGm12lcaW8fvZ5372CALrgBUarefrTyCQz/SeaMy97BhQEzRzBVSFf4/o0aG2pMnnmoFoP+eUHx1OgnXgY2BrPmx6C/D+wgnWxgoWV4/xT0tdyIaJP3nZtWtPGUhdaWliguhM5ysjnqXIXKJniNhqyDvgOLg9YO7BH0SgVmGCcc7+hWBzmdqLyel+oxhbG7KYRdQBObtmfMkU+xaiaH5xj3qmLo4k</vt:lpwstr>
  </property>
  <property fmtid="{D5CDD505-2E9C-101B-9397-08002B2CF9AE}" pid="97" name="x1ye=79">
    <vt:lpwstr>vf+1ep8j0YInrjacIwOlCuHwikjL2wisJYUTaZILeJBD8LPe2U3xhV38IFr8t3JOAry3oMUhOKKRz4lZKscNk12f2xkHvHlCZFCsT+sdgdY1MgIyjs7IE86oHbIyJ4f5/nitKyADvRCwzUQRiYIxsIfA+YAhVCx6UC9ucKjK1zwyxwQ0LW6LuI3HWn5HU2x3IZdrHyir37KXaoSLr4mAQfmASKm3r5BoNdFj6sUHfgT2p7M+8xqY6ToeL8Nnw68</vt:lpwstr>
  </property>
  <property fmtid="{D5CDD505-2E9C-101B-9397-08002B2CF9AE}" pid="98" name="x1ye=8">
    <vt:lpwstr>IWh36xlwbmAH4uLtQNMp0OZkNX79oAbERC1fwqWmOLvVJzY1Qr5a2q+H3B9zdMKjWQSUys/JPUJHaWvirGa4Jzkv8D58Y3uNLViStsUhgUXGq3iFRutmdhdeIHDnL4OH+NpFhgDJoU4wWclTAVeKtrP17gTCpZZm39R/n7nGQZ6CDWa24askU3eYCE9mxoBV7r2wLmn1FcqVPPZqvHvRoJW3xYjjjTzbCE0Tim82UymObVZc/wmuZkgoLRVoGq1</vt:lpwstr>
  </property>
  <property fmtid="{D5CDD505-2E9C-101B-9397-08002B2CF9AE}" pid="99" name="x1ye=80">
    <vt:lpwstr>AHbjvjZw1R8UCfByRsSujT1lDAw//cAeOpqLrt0GDPpuec50Jqxup/7CMhH81e6hdwS7uEG6p5OHIZGnn/vLOOVr6yNzJ4m8ByeyPhRh1gZv1qrYpNoTgnsUoM2k+fatXJKcYg6rhQnFysAhcAR7vMpKnPWJYTsBgDKMxPAeGpV10qtdPRmNdfgXXE7DJsRPJ+WF1Qj+/YVwlPRZIoYa2wQwY2kIxwhJPT3i7V2FH7QDfp6s9i1S34osOFdvI4m</vt:lpwstr>
  </property>
  <property fmtid="{D5CDD505-2E9C-101B-9397-08002B2CF9AE}" pid="100" name="x1ye=81">
    <vt:lpwstr>o5NbTVg2HD7LO4EeLdhQ2vDaLm0G5j5B/Au771eyA5wh06l6rOFc9tSs3B90bopwPmWqjLMYVEDGQ9tN41yFwsLGpOc0H3v8GkfAdxUeiIk9/T5R2CCx6nTDqlAgdBT6JPuebSxanqa+1j3fpRs4uEsHEXErYQIaW6EHXcaKlwlm1sMkCXQXSspA/ZCFDhT7dTXnImVCXyJo+qTtE+uDkBXTfZNQdtYunNUAJVqtk5cilfsQTt6YooqrsEUwhsJ</vt:lpwstr>
  </property>
  <property fmtid="{D5CDD505-2E9C-101B-9397-08002B2CF9AE}" pid="101" name="x1ye=82">
    <vt:lpwstr>SnKQIKXUZ++Xp7JT9X9ItVXGNmNhQSVbqgIhLVCVPW/iVtEzjXTDnTWBWt6rOPcGymg99jk+TfxfzlebwzOtV/NgOg5dJ+K9CNat8W3W4Vb2hFo8JcR0tqPyifagjmsWJ3Nnn703dVOQ93t+UgWJ+0EKn5dFIeTbAt87SffggHfQTN5yuSwPhcGwJkqQ5Kz+zghBEW48o8qdsnd5C51VTv/KTaiNPuBpaiB/uAhLaqc3jlVPTO40e4+2wVZ6uwN</vt:lpwstr>
  </property>
  <property fmtid="{D5CDD505-2E9C-101B-9397-08002B2CF9AE}" pid="102" name="x1ye=83">
    <vt:lpwstr>iD8tacmIMnHWkv1V2C9gsht7AbQ/us3QDXy8ihavGQMMt0LdWBTQvZhFCabUsBShQvfJVrIXwyKP9rJT85KGhpSIO5EOAUZRO0ZoozAHLfkfxebZCblwD21+/400cEnanZkTOFRtusHN7jP7FU/sUjE0QAGf6G3ba1EHEdbzS7U965+mXrhQ496BTiY4VrikkqVEdPFs2K+NGHptdombrEUjoStaVX5/fr0lce4eq1OFaWnqPzouRR8QQE+XFEM</vt:lpwstr>
  </property>
  <property fmtid="{D5CDD505-2E9C-101B-9397-08002B2CF9AE}" pid="103" name="x1ye=84">
    <vt:lpwstr>qWU7nDc0jAQGGeFBEkIXYMvVzT86pWUP7f5/r8aELEZ/EzYcVzjmNxmz17rEjLjdvk/9nfGQ5C8d1gPA6zUs0h9WaiOIb5V9oPauE3snaUPvRQcj1RSQokZQ3cgF29wIuoGxAI+sVJXsZu/UkKyCSlEAJgUAgQ9MejyeisLio57aMueCWlyz90HJLeo3cmu39Y25L7GCvDG+Zchxj2CBsI8AbHR2Dro/hOOgM4EVYFXJCIxs1ztzncycDvTUyOk</vt:lpwstr>
  </property>
  <property fmtid="{D5CDD505-2E9C-101B-9397-08002B2CF9AE}" pid="104" name="x1ye=85">
    <vt:lpwstr>smHTz9tMoBMMKjGFjfWKWylGCDXFuSDQcH+Fq6EuuVMOEaOQX3uYeog7np9h8O+6oVFOmVdKsBkyGUagzbvhcTXeYjf8vdaE6fWTn9Otb3smAn0C50tZr+mqa1fY3kAt6r7Tt0LGpRp1Dac/3pCRRK+5TPb3NGn4xz/sS0joU1xdOqnJmeCEgjIyEVAgmZAs0zJvBSlD62iOMl6MpLwY/0PiEdjQanX0MKYvNNcRyqeItWeFK+r2jtiRD8OTi3Y</vt:lpwstr>
  </property>
  <property fmtid="{D5CDD505-2E9C-101B-9397-08002B2CF9AE}" pid="105" name="x1ye=86">
    <vt:lpwstr>GX9gF0ktjyCXRGXuENIts1M0O1DfmG19wqZ+9Qo4QdF0ZKd117xldKcu3Dxij5ceVdf+N8z+pyAt/h8BTVU2ixbgVxtuVKEX6vt1s7w6E9IqKxi5ZkREOVYTwEeyHx1qnj6GSUJh0is5fLOBla8YwGSSj+b6dFROsBYocFeutVz2Tg4+sE1X5rCM/IqU4rSNCWgjRh06Mh3cL5flmM+RKNOoM+aStNNiKT39cNvgV+PXhs+WvKjkI/nMmvzL6/h</vt:lpwstr>
  </property>
  <property fmtid="{D5CDD505-2E9C-101B-9397-08002B2CF9AE}" pid="106" name="x1ye=87">
    <vt:lpwstr>UOQBByjxaziJToDzUG/NC/OHdFgOjYRSTPqBm9Yw7RoeGRJB2yJXFt0vb6U6DUulzKtn/H/pXMB6T5GK2MSH8ckPxhc1jMfD0ndoKo1aoUfXukK8pwMdQDdEDL0SD8/vaxBRiJerRj9Kn3Tseij+8OYgPJcdBHZuJfeD7a+ixbSrZAj9oj5A2npAU166MrJOj8XszvdZ/kiE8Hft4UfvFptH0dBnju0FSt8kqAg4KO2hTB69K5Ewwt/TzaUI1YQ</vt:lpwstr>
  </property>
  <property fmtid="{D5CDD505-2E9C-101B-9397-08002B2CF9AE}" pid="107" name="x1ye=88">
    <vt:lpwstr>GTX8Wg72sY3KoaB7RLYW4twecEOnaDe+Ko0K9e/jm4nxudd0/7jNaRyedmETjILHvHf3DfASFftc/wU0XJ8GY/9UxoPZjJD8QEgcovxqa/aCJuNs+9LlSxjXCHqNgADLuTri6B6Zo6QMk5LrremrQj7hfmSY70wfyKWDWkTr/0Urt7PwQAMNrABJ7QoTA+7M/VMq6ziTPZ3xzqVEKuWvx88Y+KVAwn3uCYXUyfMGPED3GG+GCa58vPXgAKAggbb</vt:lpwstr>
  </property>
  <property fmtid="{D5CDD505-2E9C-101B-9397-08002B2CF9AE}" pid="108" name="x1ye=89">
    <vt:lpwstr>y2DPjfa0bJ46BZ67RN+qbrjou+Ed2X3A3oYl6RTD/XiyRsp22bixccryrG+iDp7aOLbhFu4rFjFBtkuRnRooR5YtTY3m/HmzWshBEP4BiG4OjK6xSSPLRmvkct/KcmHBo+EkztKka8bNPt/HyW8LXDMXD/8N8Dq0vRTbzAQiun+VjH4ugjy4MJP4hsrGZByWcHcMPALB86KFbPxHma0yczC7dF/i++gtwn9HZ2o9cm76MaHjbh6OQ25dSP9BkET</vt:lpwstr>
  </property>
  <property fmtid="{D5CDD505-2E9C-101B-9397-08002B2CF9AE}" pid="109" name="x1ye=9">
    <vt:lpwstr>CKsFhPOAhpZMIQ66HHksMDukxLDKBe/xQDVJhDdMjycE/V6MBUwhyqRTHlqthDnvwMaqlu3wFUwOu6RryEzZeVR0SPs82YJ9a2vqpK2zFY9T65O0jW3VQq2jEHsTXORsr4VdIUkGfgvkyXAdhUToyOYa17GjDxufPgNsGU2vzC1Uf5o0jkL4WGPYj/JfjcAw7fFhLVKJRlFDvpKiHzEyqGatx2U0K73dQDW/8im2wZ6RneVmk91gcGltVcsn3ER</vt:lpwstr>
  </property>
  <property fmtid="{D5CDD505-2E9C-101B-9397-08002B2CF9AE}" pid="110" name="x1ye=90">
    <vt:lpwstr>YTT4TjN+lEAxiWvVkLXdUzrEuUHNICGoq7sEwQyyb3bWbzQGFXT7BsAAo//5RNSxrZpyWr19Tfg9FvDbI/mIfYcJ20CdfQCALCCP0ljWvkm9+oPNmqZduOhhmJFowBw/pjwb3oo4MMg+SE1JgpiPh2Bcn5klISoxh1sLzZaRzPIARx/rq67FFDydeh2vKd9IdWD0Vs+elTLce2focoal4IKXA7WChKufmK4hKGgTnqFNzyGR5p0+XLx81iBXiLL</vt:lpwstr>
  </property>
  <property fmtid="{D5CDD505-2E9C-101B-9397-08002B2CF9AE}" pid="111" name="x1ye=91">
    <vt:lpwstr>EwXCnfWOMi6FZHOPP/A07IWcjbo1ZIQLVewF1G+Mtu1B7s/7mf8hoDaQh8eLJwaC5vNTlJf+0HDnLIOg/L9SnxJK8Xt366JzAK1z9Y2U6+RJMGPHsHNqtghrZpND+vUx6JA+t4JVu3Zuken8gNF3OuDTiWQMY601kgEs0SlHlauMq7WEYM1umxawxZ7gmse182k93y3QfvbUROPrl5iAKcmfz/oIz1AIP8Q99cW9zIu9JTymmRWQCyI3HL43eIW</vt:lpwstr>
  </property>
  <property fmtid="{D5CDD505-2E9C-101B-9397-08002B2CF9AE}" pid="112" name="x1ye=92">
    <vt:lpwstr>vX5INkhMQB3umea+zJHM31tfJEglMhFFRr/3Ld1JL81dZTEVnqBwRxDIv1p32zLvPWxO/TaTC78QbV5fWcSGeOvfQsGrw+XcJoWax33Xj4d39FnRaQgl6htaTv4djAFTIsLti92lZwo1DKkbTjNyM398aMsc+Tzy5GRgt9u+ZjkENak9CCrtjmhmnW5EqYSSXoy1VHR1ocpcd8WB5hCHG2fEQFxTneYMWF0/8D6J3/bxQc6kYic650jWB13M6Pu</vt:lpwstr>
  </property>
  <property fmtid="{D5CDD505-2E9C-101B-9397-08002B2CF9AE}" pid="113" name="x1ye=93">
    <vt:lpwstr>6fk9IbPwOEU5WdZMODOj4MTOBorIb75ASXn6Wv8k84IxMRtHFGMC4BeFhLAsiGWm2fm1EXe8FtaFlmPnpEwS6Kmc0zAJr5FwCE6uBUrk/Tden2z8N8kjZJNJTspeJgGx8Eu6eyonZ3wKPdHFuyxSHFZmEw4N1oEQMtNGsdw+kMwmu017HN9BlveCBvj7popE5cyeqH7BpdO3hHx38Mlvxi10MiS6uN7Z+QShTLFNWJGlfRJVYhg+3kJcssDKXre</vt:lpwstr>
  </property>
  <property fmtid="{D5CDD505-2E9C-101B-9397-08002B2CF9AE}" pid="114" name="x1ye=94">
    <vt:lpwstr>1ftBFoSd3H7IswXxcupAxnN1+CAvUrshpCkIHBntJVh8P7pbf4qUrcmFxjAFnTvR9OX7bVy/LDhgOvSIX3c3TVwkt7K/IekyON9fniVjD+FDj/RP7C6P4ahabEbv31E9elwx361j/H2HSCVJYZgTuXH4W0oVay8zgHSl57a7B1+m1CmeJnH8F51PI+XTYk5Tx8aD0TJKCbYiaQM10EWWtcEchJTmB3SUyKLPKlBAq2nPeOPrmJ45gV9hYVHymks</vt:lpwstr>
  </property>
  <property fmtid="{D5CDD505-2E9C-101B-9397-08002B2CF9AE}" pid="115" name="x1ye=95">
    <vt:lpwstr>jzgwxvWwZK4t25xkTnVzQJVmbIk4DYgfQtrtpXxvYsJBnrD1Hdf031RHONpveDLb497waXR7eCEcCxMWucraQ1FuYtPMN+O1L4wWAvBHnH4t3bHRY7jm6jU5/Q4WOtm2oIXTvgofSsFFgqCRczXxGX/HDXXBk50EDKlFcHa9Jz+4qwc0zdx25+YFk9BmaJ9ovgOIiTvGzt0rZGuoPA+DwsMC0prdkFRglf1mK6yrK0fJeTJJbXTlhzFAMYKCcl0</vt:lpwstr>
  </property>
  <property fmtid="{D5CDD505-2E9C-101B-9397-08002B2CF9AE}" pid="116" name="x1ye=96">
    <vt:lpwstr>QJI9R0t+zaOQibJPIthj6p2TdAeSGQlwzYzA7tfQmom0bbHacBjnvM9VLu9UUm9pV4rRZbsPx5eKX0R6OoYll3vDf69X0V1PXhWeknHHWiXX+KjrTbOK3lKzFMMiHg9vUjqbjgZkck7U/jV3/rZGK7Uwnivj55InIlY6Zc8zTw9xBaZe61ZvwaC4hF4bVfVcivG5KPns+reffQnsJVciNhBAJaYSXz4qUKb8tROj24z0eUPjchrvI/Ikc2Vrlc9</vt:lpwstr>
  </property>
  <property fmtid="{D5CDD505-2E9C-101B-9397-08002B2CF9AE}" pid="117" name="x1ye=97">
    <vt:lpwstr>bcFSITMV6iKX9Hdmo1wQ1z5hN+EaKGKl5ShN5ItWAZD7SNtbcgoFfV4/5wvsVSu32k7IFTD5YdvciB967MfuFGnGqAG8J7btEVRqcC32DTM2DT4TVTZV4Vmtuqbca3/BSfhLx6rjbadot/L98Hv3AyDlyCln8f/zjy1gsKaycnNwPGBLZcarTBNJDXPn1SiM1o83guzmaKiaRSvRJOOIT1G6QDK1Hq3Fak/9Mqc3wGFgbLQOFZ3Bf0kUir3VaSd</vt:lpwstr>
  </property>
  <property fmtid="{D5CDD505-2E9C-101B-9397-08002B2CF9AE}" pid="118" name="x1ye=98">
    <vt:lpwstr>mx02rz5DGbHUyggp8XXE9hps7yZSWjwCtixTQIjRhJGthNuKt29+ls7XKPUWsKajnTUrt2nOVVy/sBjlPm9lued6MjUbyZgzhXT2fska0iFqMaEpRYSNEmRxeSjmb1+YXht4w4QKuzMsB/2WLkhlUk3zZlFUvEm7MxN65JCDuvk9P8ZC8E2uLKaiNonGpyIenSHvKvJiiRH1BTRlvWSwFYb1g76r4MkgWIqEtjj8AZFFhmiNyEy7IjzYV2f1qdV</vt:lpwstr>
  </property>
  <property fmtid="{D5CDD505-2E9C-101B-9397-08002B2CF9AE}" pid="119" name="x1ye=99">
    <vt:lpwstr>HaHquYE+K6qWyDbq4OglJCg7OBXFVYpLEFkwtwuuuBIORKg+fvev7rTXG9kO5FxNyKp0aS1h7cPMlnlgzUPJL6iOf1bZJj2AD84HC5j4a21EFtYeO423eYUYA9gCPdxkk4WbcKj9Hm28bL7dgM0wNutQufqWuKj4p8tUGR/P7/803xAyMMKWUgw5Kq8vY/biIs4HEQsQKIlO4oJ1JE5zgUCcZ6gRkOtvlRu2efdgCZjRpG9lY/ttb06kc8Sp0YU</vt:lpwstr>
  </property>
</Properties>
</file>