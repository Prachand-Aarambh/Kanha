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9.0 -->
  <w:background w:color="ffffff">
    <v:background id="_x0000_s1025" filled="t" fillcolor="white"/>
  </w:background>
  <w:body>
    <w:p>
      <w:pPr>
        <w:pStyle w:val="divdocumentthinbottomborder"/>
        <w:pBdr>
          <w:top w:val="none" w:sz="0" w:space="0" w:color="auto"/>
          <w:left w:val="none" w:sz="0" w:space="0" w:color="auto"/>
          <w:bottom w:val="single" w:sz="12" w:space="4" w:color="000000"/>
          <w:right w:val="none" w:sz="0" w:space="0" w:color="auto"/>
        </w:pBdr>
        <w:spacing w:before="160" w:after="0" w:line="480" w:lineRule="atLeast"/>
        <w:ind w:left="0" w:right="0"/>
        <w:jc w:val="center"/>
        <w:rPr>
          <w:rFonts w:ascii="Times New Roman" w:eastAsia="Times New Roman" w:hAnsi="Times New Roman" w:cs="Times New Roman"/>
          <w:b/>
          <w:bCs/>
          <w:caps/>
          <w:color w:val="000000"/>
          <w:sz w:val="40"/>
          <w:szCs w:val="40"/>
          <w:bdr w:val="none" w:sz="0" w:space="0" w:color="auto"/>
          <w:vertAlign w:val="baseline"/>
        </w:rPr>
      </w:pPr>
      <w:r>
        <w:rPr>
          <w:rStyle w:val="span"/>
          <w:rFonts w:ascii="Times New Roman" w:eastAsia="Times New Roman" w:hAnsi="Times New Roman" w:cs="Times New Roman"/>
          <w:b/>
          <w:bCs/>
          <w:caps/>
          <w:color w:val="000000"/>
          <w:sz w:val="40"/>
          <w:szCs w:val="40"/>
        </w:rPr>
        <w:t>Maneesh Kumar</w:t>
      </w:r>
      <w:r>
        <w:rPr>
          <w:rFonts w:ascii="Times New Roman" w:eastAsia="Times New Roman" w:hAnsi="Times New Roman" w:cs="Times New Roman"/>
          <w:b/>
          <w:bCs/>
          <w:caps/>
          <w:color w:val="000000"/>
          <w:sz w:val="40"/>
          <w:szCs w:val="40"/>
          <w:bdr w:val="none" w:sz="0" w:space="0" w:color="auto"/>
          <w:vertAlign w:val="baseline"/>
        </w:rPr>
        <w:t xml:space="preserve"> </w:t>
      </w:r>
      <w:r>
        <w:rPr>
          <w:rStyle w:val="span"/>
          <w:rFonts w:ascii="Times New Roman" w:eastAsia="Times New Roman" w:hAnsi="Times New Roman" w:cs="Times New Roman"/>
          <w:b/>
          <w:bCs/>
          <w:caps/>
          <w:color w:val="000000"/>
          <w:sz w:val="40"/>
          <w:szCs w:val="40"/>
        </w:rPr>
        <w:t>Pandey</w:t>
      </w:r>
    </w:p>
    <w:p>
      <w:pPr>
        <w:pStyle w:val="divbotBorder"/>
        <w:pBdr>
          <w:top w:val="none" w:sz="0" w:space="0" w:color="auto"/>
          <w:left w:val="none" w:sz="0" w:space="0" w:color="auto"/>
          <w:bottom w:val="single" w:sz="24" w:space="0" w:color="000000"/>
          <w:right w:val="none" w:sz="0" w:space="0" w:color="auto"/>
        </w:pBdr>
        <w:spacing w:before="0" w:after="0" w:line="20" w:lineRule="exact"/>
        <w:ind w:left="0" w:right="0"/>
        <w:rPr>
          <w:rFonts w:ascii="Times New Roman" w:eastAsia="Times New Roman" w:hAnsi="Times New Roman" w:cs="Times New Roman"/>
          <w:sz w:val="22"/>
          <w:szCs w:val="22"/>
          <w:bdr w:val="none" w:sz="0" w:space="0" w:color="auto"/>
          <w:vertAlign w:val="baseline"/>
        </w:rPr>
      </w:pPr>
    </w:p>
    <w:p>
      <w:pPr>
        <w:pStyle w:val="div"/>
        <w:pBdr>
          <w:top w:val="none" w:sz="0" w:space="0" w:color="auto"/>
          <w:left w:val="none" w:sz="0" w:space="0" w:color="auto"/>
          <w:bottom w:val="none" w:sz="0" w:space="0" w:color="auto"/>
          <w:right w:val="none" w:sz="0" w:space="0" w:color="auto"/>
        </w:pBdr>
        <w:spacing w:before="0" w:after="0" w:line="0" w:lineRule="atLeast"/>
        <w:ind w:left="0" w:right="0"/>
        <w:rPr>
          <w:rFonts w:ascii="Times New Roman" w:eastAsia="Times New Roman" w:hAnsi="Times New Roman" w:cs="Times New Roman"/>
          <w:sz w:val="0"/>
          <w:szCs w:val="0"/>
          <w:bdr w:val="none" w:sz="0" w:space="0" w:color="auto"/>
          <w:vertAlign w:val="baseline"/>
        </w:rPr>
      </w:pPr>
      <w:r>
        <w:rPr>
          <w:rFonts w:ascii="Times New Roman" w:eastAsia="Times New Roman" w:hAnsi="Times New Roman" w:cs="Times New Roman"/>
          <w:sz w:val="0"/>
          <w:szCs w:val="0"/>
          <w:bdr w:val="none" w:sz="0" w:space="0" w:color="auto"/>
          <w:vertAlign w:val="baseline"/>
        </w:rPr>
        <w:t> </w:t>
      </w:r>
    </w:p>
    <w:p>
      <w:pPr>
        <w:pStyle w:val="div"/>
        <w:pBdr>
          <w:top w:val="none" w:sz="0" w:space="0" w:color="auto"/>
          <w:left w:val="none" w:sz="0" w:space="0" w:color="auto"/>
          <w:bottom w:val="none" w:sz="0" w:space="0" w:color="auto"/>
          <w:right w:val="none" w:sz="0" w:space="0" w:color="auto"/>
        </w:pBdr>
        <w:spacing w:before="40" w:after="0"/>
        <w:ind w:left="0" w:right="0"/>
        <w:jc w:val="center"/>
        <w:rPr>
          <w:rFonts w:ascii="Times New Roman" w:eastAsia="Times New Roman" w:hAnsi="Times New Roman" w:cs="Times New Roman"/>
          <w:sz w:val="20"/>
          <w:szCs w:val="20"/>
          <w:bdr w:val="none" w:sz="0" w:space="0" w:color="auto"/>
          <w:vertAlign w:val="baseline"/>
        </w:rPr>
      </w:pPr>
      <w:r>
        <w:rPr>
          <w:rStyle w:val="span"/>
          <w:rFonts w:ascii="Times New Roman" w:eastAsia="Times New Roman" w:hAnsi="Times New Roman" w:cs="Times New Roman"/>
          <w:sz w:val="20"/>
          <w:szCs w:val="20"/>
        </w:rPr>
        <w:t>C6-528, Arihant Anmol CHS, Kharwai Naka, Badlapur East, Badlapur Thane,India,421503</w:t>
      </w:r>
    </w:p>
    <w:p>
      <w:pPr>
        <w:pBdr>
          <w:top w:val="none" w:sz="0" w:space="0" w:color="auto"/>
          <w:left w:val="none" w:sz="0" w:space="0" w:color="auto"/>
          <w:bottom w:val="none" w:sz="0" w:space="0" w:color="auto"/>
          <w:right w:val="none" w:sz="0" w:space="0" w:color="auto"/>
        </w:pBdr>
        <w:spacing w:after="0"/>
        <w:ind w:left="260" w:right="0"/>
        <w:jc w:val="center"/>
        <w:textAlignment w:val="auto"/>
        <w:rPr>
          <w:rStyle w:val="span"/>
          <w:rFonts w:ascii="Times New Roman" w:eastAsia="Times New Roman" w:hAnsi="Times New Roman" w:cs="Times New Roman"/>
          <w:sz w:val="20"/>
          <w:szCs w:val="20"/>
        </w:rPr>
      </w:pPr>
      <w:r>
        <w:rPr>
          <w:rStyle w:val="span"/>
          <w:rFonts w:ascii="Times New Roman" w:eastAsia="Times New Roman" w:hAnsi="Times New Roman" w:cs="Times New Roman"/>
          <w:sz w:val="20"/>
          <w:szCs w:val="20"/>
        </w:rPr>
        <w:t>9899419572, 78392249</w:t>
      </w:r>
    </w:p>
    <w:p>
      <w:pPr>
        <w:pStyle w:val="div"/>
        <w:pBdr>
          <w:top w:val="none" w:sz="0" w:space="0" w:color="auto"/>
          <w:left w:val="none" w:sz="0" w:space="0" w:color="auto"/>
          <w:bottom w:val="none" w:sz="0" w:space="0" w:color="auto"/>
          <w:right w:val="none" w:sz="0" w:space="0" w:color="auto"/>
        </w:pBdr>
        <w:spacing w:before="0" w:after="0"/>
        <w:ind w:left="0" w:right="0"/>
        <w:jc w:val="center"/>
        <w:rPr>
          <w:rFonts w:ascii="Times New Roman" w:eastAsia="Times New Roman" w:hAnsi="Times New Roman" w:cs="Times New Roman"/>
          <w:sz w:val="20"/>
          <w:szCs w:val="20"/>
          <w:bdr w:val="none" w:sz="0" w:space="0" w:color="auto"/>
          <w:vertAlign w:val="baseline"/>
        </w:rPr>
      </w:pPr>
      <w:r>
        <w:rPr>
          <w:rStyle w:val="span"/>
          <w:rFonts w:ascii="Times New Roman" w:eastAsia="Times New Roman" w:hAnsi="Times New Roman" w:cs="Times New Roman"/>
          <w:sz w:val="20"/>
          <w:szCs w:val="20"/>
        </w:rPr>
        <w:t>maneeshbaba@gmail.com</w:t>
      </w:r>
    </w:p>
    <w:p>
      <w:pPr>
        <w:pStyle w:val="divdocumentdivheading"/>
        <w:pBdr>
          <w:top w:val="none" w:sz="0" w:space="0" w:color="auto"/>
          <w:left w:val="none" w:sz="0" w:space="0" w:color="auto"/>
          <w:bottom w:val="none" w:sz="0" w:space="1" w:color="auto"/>
          <w:right w:val="none" w:sz="0" w:space="0" w:color="auto"/>
        </w:pBdr>
        <w:tabs>
          <w:tab w:val="left" w:pos="3366"/>
          <w:tab w:val="left" w:pos="10300"/>
        </w:tabs>
        <w:spacing w:before="160" w:line="260" w:lineRule="atLeast"/>
        <w:ind w:left="0" w:right="0"/>
        <w:jc w:val="center"/>
        <w:rPr>
          <w:rFonts w:ascii="Times New Roman" w:eastAsia="Times New Roman" w:hAnsi="Times New Roman" w:cs="Times New Roman"/>
          <w:b/>
          <w:bCs/>
          <w:caps/>
          <w:sz w:val="22"/>
          <w:szCs w:val="22"/>
          <w:bdr w:val="none" w:sz="0" w:space="0" w:color="auto"/>
          <w:vertAlign w:val="baseline"/>
        </w:rPr>
      </w:pPr>
      <w:r>
        <w:rPr>
          <w:rFonts w:ascii="Times New Roman" w:eastAsia="Times New Roman" w:hAnsi="Times New Roman" w:cs="Times New Roman"/>
          <w:b/>
          <w:bCs/>
          <w:caps/>
          <w:sz w:val="22"/>
          <w:szCs w:val="22"/>
          <w:bdr w:val="none" w:sz="0" w:space="0" w:color="auto"/>
          <w:vertAlign w:val="baseline"/>
        </w:rPr>
        <w:t xml:space="preserve"> </w:t>
      </w:r>
      <w:r>
        <w:rPr>
          <w:rFonts w:ascii="Times New Roman" w:eastAsia="Times New Roman" w:hAnsi="Times New Roman" w:cs="Times New Roman"/>
          <w:strike/>
          <w:color w:val="000000"/>
          <w:position w:val="-2"/>
          <w:sz w:val="40"/>
        </w:rPr>
        <w:tab/>
      </w:r>
      <w:r>
        <w:rPr>
          <w:rStyle w:val="divdocumentdivsectiontitle"/>
          <w:rFonts w:ascii="Times New Roman" w:eastAsia="Times New Roman" w:hAnsi="Times New Roman" w:cs="Times New Roman"/>
          <w:b/>
          <w:bCs/>
          <w:caps/>
          <w:shd w:val="clear" w:color="auto" w:fill="FFFFFF"/>
        </w:rPr>
        <w:t xml:space="preserve">   Professional Summary   </w:t>
      </w:r>
      <w:r>
        <w:rPr>
          <w:rFonts w:ascii="Times New Roman" w:eastAsia="Times New Roman" w:hAnsi="Times New Roman" w:cs="Times New Roman"/>
          <w:strike/>
          <w:color w:val="000000"/>
          <w:position w:val="-2"/>
          <w:sz w:val="40"/>
        </w:rPr>
        <w:tab/>
      </w:r>
    </w:p>
    <w:p>
      <w:pPr>
        <w:pStyle w:val="p"/>
        <w:pBdr>
          <w:top w:val="none" w:sz="0" w:space="0" w:color="auto"/>
          <w:left w:val="none" w:sz="0" w:space="0" w:color="auto"/>
          <w:bottom w:val="none" w:sz="0" w:space="0" w:color="auto"/>
          <w:right w:val="none" w:sz="0" w:space="0" w:color="auto"/>
        </w:pBdr>
        <w:spacing w:before="0" w:after="0" w:line="260" w:lineRule="atLeast"/>
        <w:ind w:left="40" w:right="0"/>
        <w:rPr>
          <w:rFonts w:ascii="Times New Roman" w:eastAsia="Times New Roman" w:hAnsi="Times New Roman" w:cs="Times New Roman"/>
          <w:sz w:val="22"/>
          <w:szCs w:val="22"/>
          <w:bdr w:val="none" w:sz="0" w:space="0" w:color="auto"/>
          <w:vertAlign w:val="baseline"/>
        </w:rPr>
      </w:pPr>
      <w:r>
        <w:rPr>
          <w:rFonts w:ascii="Times New Roman" w:eastAsia="Times New Roman" w:hAnsi="Times New Roman" w:cs="Times New Roman"/>
          <w:sz w:val="22"/>
          <w:szCs w:val="22"/>
          <w:bdr w:val="none" w:sz="0" w:space="0" w:color="auto"/>
          <w:vertAlign w:val="baseline"/>
        </w:rPr>
        <w:t>Sr. Software Engineer (IT-Analyst) with 10+ years of experience and demonstrated history of working in Business Process Management, Release Management, Data analyst and production support. Responsible for planning, designing, scheduling, deploying, and controlling software releases. Ensures that release teams efficiently deliver the applications and upgrades required by the business while maintaining the integrity of the existing production environment.</w:t>
      </w:r>
    </w:p>
    <w:p>
      <w:pPr>
        <w:pStyle w:val="divdocumentdivheading"/>
        <w:pBdr>
          <w:top w:val="none" w:sz="0" w:space="0" w:color="auto"/>
          <w:left w:val="none" w:sz="0" w:space="0" w:color="auto"/>
          <w:bottom w:val="none" w:sz="0" w:space="1" w:color="auto"/>
          <w:right w:val="none" w:sz="0" w:space="0" w:color="auto"/>
        </w:pBdr>
        <w:tabs>
          <w:tab w:val="left" w:pos="4207"/>
          <w:tab w:val="left" w:pos="10300"/>
        </w:tabs>
        <w:spacing w:before="160" w:line="260" w:lineRule="atLeast"/>
        <w:ind w:left="0" w:right="0"/>
        <w:jc w:val="center"/>
        <w:rPr>
          <w:rFonts w:ascii="Times New Roman" w:eastAsia="Times New Roman" w:hAnsi="Times New Roman" w:cs="Times New Roman"/>
          <w:b/>
          <w:bCs/>
          <w:caps/>
          <w:sz w:val="22"/>
          <w:szCs w:val="22"/>
          <w:bdr w:val="none" w:sz="0" w:space="0" w:color="auto"/>
          <w:vertAlign w:val="baseline"/>
        </w:rPr>
      </w:pPr>
      <w:r>
        <w:rPr>
          <w:rFonts w:ascii="Times New Roman" w:eastAsia="Times New Roman" w:hAnsi="Times New Roman" w:cs="Times New Roman"/>
          <w:b/>
          <w:bCs/>
          <w:caps/>
          <w:sz w:val="22"/>
          <w:szCs w:val="22"/>
          <w:bdr w:val="none" w:sz="0" w:space="0" w:color="auto"/>
          <w:vertAlign w:val="baseline"/>
        </w:rPr>
        <w:t xml:space="preserve"> </w:t>
      </w:r>
      <w:r>
        <w:rPr>
          <w:rFonts w:ascii="Times New Roman" w:eastAsia="Times New Roman" w:hAnsi="Times New Roman" w:cs="Times New Roman"/>
          <w:strike/>
          <w:color w:val="000000"/>
          <w:position w:val="-2"/>
          <w:sz w:val="40"/>
        </w:rPr>
        <w:tab/>
      </w:r>
      <w:r>
        <w:rPr>
          <w:rStyle w:val="divdocumentdivsectiontitle"/>
          <w:rFonts w:ascii="Times New Roman" w:eastAsia="Times New Roman" w:hAnsi="Times New Roman" w:cs="Times New Roman"/>
          <w:b/>
          <w:bCs/>
          <w:caps/>
          <w:shd w:val="clear" w:color="auto" w:fill="FFFFFF"/>
        </w:rPr>
        <w:t xml:space="preserve">   Experience   </w:t>
      </w:r>
      <w:r>
        <w:rPr>
          <w:rFonts w:ascii="Times New Roman" w:eastAsia="Times New Roman" w:hAnsi="Times New Roman" w:cs="Times New Roman"/>
          <w:strike/>
          <w:color w:val="000000"/>
          <w:position w:val="-2"/>
          <w:sz w:val="40"/>
        </w:rPr>
        <w:tab/>
      </w:r>
    </w:p>
    <w:p>
      <w:pPr>
        <w:pStyle w:val="spancompanyname"/>
        <w:pBdr>
          <w:top w:val="none" w:sz="0" w:space="0" w:color="auto"/>
          <w:left w:val="none" w:sz="0" w:space="0" w:color="auto"/>
          <w:bottom w:val="none" w:sz="0" w:space="0" w:color="auto"/>
          <w:right w:val="none" w:sz="0" w:space="0" w:color="auto"/>
        </w:pBdr>
        <w:spacing w:before="0" w:after="0" w:line="260" w:lineRule="atLeast"/>
        <w:ind w:left="40" w:right="0"/>
        <w:rPr>
          <w:rFonts w:ascii="Times New Roman" w:eastAsia="Times New Roman" w:hAnsi="Times New Roman" w:cs="Times New Roman"/>
          <w:b/>
          <w:bCs/>
          <w:caps/>
          <w:sz w:val="22"/>
          <w:szCs w:val="22"/>
          <w:bdr w:val="none" w:sz="0" w:space="0" w:color="auto"/>
          <w:vertAlign w:val="baseline"/>
        </w:rPr>
      </w:pPr>
      <w:r>
        <w:rPr>
          <w:rFonts w:ascii="Times New Roman" w:eastAsia="Times New Roman" w:hAnsi="Times New Roman" w:cs="Times New Roman"/>
          <w:sz w:val="22"/>
          <w:szCs w:val="22"/>
          <w:bdr w:val="none" w:sz="0" w:space="0" w:color="auto"/>
          <w:vertAlign w:val="baseline"/>
        </w:rPr>
        <w:t>L&amp;T Finance Services</w:t>
      </w:r>
    </w:p>
    <w:p>
      <w:pPr>
        <w:pStyle w:val="spantxtCenter"/>
        <w:spacing w:before="0" w:after="0" w:line="260" w:lineRule="atLeast"/>
        <w:ind w:left="40" w:right="0"/>
        <w:rPr>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rPr>
        <w:t>Mumbai</w:t>
      </w:r>
      <w:r>
        <w:rPr>
          <w:rFonts w:ascii="Times New Roman" w:eastAsia="Times New Roman" w:hAnsi="Times New Roman" w:cs="Times New Roman"/>
          <w:sz w:val="22"/>
          <w:szCs w:val="22"/>
          <w:bdr w:val="none" w:sz="0" w:space="0" w:color="auto"/>
          <w:vertAlign w:val="baseline"/>
        </w:rPr>
        <w:t xml:space="preserve"> </w:t>
      </w:r>
    </w:p>
    <w:p>
      <w:pPr>
        <w:pStyle w:val="spanpaddedline"/>
        <w:tabs>
          <w:tab w:val="right" w:pos="10286"/>
        </w:tabs>
        <w:spacing w:before="0" w:after="0" w:line="260" w:lineRule="atLeast"/>
        <w:ind w:left="40" w:right="0"/>
        <w:rPr>
          <w:rFonts w:ascii="Times New Roman" w:eastAsia="Times New Roman" w:hAnsi="Times New Roman" w:cs="Times New Roman"/>
          <w:sz w:val="22"/>
          <w:szCs w:val="22"/>
          <w:bdr w:val="none" w:sz="0" w:space="0" w:color="auto"/>
          <w:vertAlign w:val="baseline"/>
        </w:rPr>
      </w:pPr>
      <w:r>
        <w:rPr>
          <w:rStyle w:val="spanjobtitle"/>
          <w:rFonts w:ascii="Times New Roman" w:eastAsia="Times New Roman" w:hAnsi="Times New Roman" w:cs="Times New Roman"/>
          <w:b/>
          <w:bCs/>
          <w:sz w:val="22"/>
          <w:szCs w:val="22"/>
        </w:rPr>
        <w:t>Release Manager</w:t>
      </w:r>
      <w:r>
        <w:rPr>
          <w:rFonts w:ascii="Times New Roman" w:eastAsia="Times New Roman" w:hAnsi="Times New Roman" w:cs="Times New Roman"/>
          <w:sz w:val="22"/>
          <w:szCs w:val="22"/>
          <w:bdr w:val="none" w:sz="0" w:space="0" w:color="auto"/>
          <w:vertAlign w:val="baseline"/>
        </w:rPr>
        <w:t xml:space="preserve"> </w:t>
      </w:r>
      <w:r>
        <w:rPr>
          <w:rStyle w:val="datesWrapper"/>
          <w:rFonts w:ascii="Times New Roman" w:eastAsia="Times New Roman" w:hAnsi="Times New Roman" w:cs="Times New Roman"/>
          <w:sz w:val="22"/>
          <w:szCs w:val="22"/>
        </w:rPr>
        <w:tab/>
      </w:r>
      <w:r>
        <w:rPr>
          <w:rStyle w:val="datesWrapper"/>
          <w:rFonts w:ascii="Times New Roman" w:eastAsia="Times New Roman" w:hAnsi="Times New Roman" w:cs="Times New Roman"/>
          <w:sz w:val="22"/>
          <w:szCs w:val="22"/>
        </w:rPr>
        <w:t xml:space="preserve"> </w:t>
      </w:r>
      <w:r>
        <w:rPr>
          <w:rStyle w:val="span"/>
          <w:rFonts w:ascii="Times New Roman" w:eastAsia="Times New Roman" w:hAnsi="Times New Roman" w:cs="Times New Roman"/>
          <w:sz w:val="22"/>
          <w:szCs w:val="22"/>
        </w:rPr>
        <w:t>05/2022</w:t>
      </w:r>
      <w:r>
        <w:rPr>
          <w:rStyle w:val="span"/>
          <w:rFonts w:ascii="Times New Roman" w:eastAsia="Times New Roman" w:hAnsi="Times New Roman" w:cs="Times New Roman"/>
          <w:sz w:val="22"/>
          <w:szCs w:val="22"/>
        </w:rPr>
        <w:t xml:space="preserve"> to </w:t>
      </w:r>
      <w:r>
        <w:rPr>
          <w:rStyle w:val="span"/>
          <w:rFonts w:ascii="Times New Roman" w:eastAsia="Times New Roman" w:hAnsi="Times New Roman" w:cs="Times New Roman"/>
          <w:sz w:val="22"/>
          <w:szCs w:val="22"/>
        </w:rPr>
        <w:t>Current</w:t>
      </w:r>
      <w:r>
        <w:rPr>
          <w:rStyle w:val="datesWrapper"/>
          <w:rFonts w:ascii="Times New Roman" w:eastAsia="Times New Roman" w:hAnsi="Times New Roman" w:cs="Times New Roman"/>
          <w:sz w:val="22"/>
          <w:szCs w:val="22"/>
        </w:rPr>
        <w:t xml:space="preserve"> </w:t>
      </w:r>
    </w:p>
    <w:p>
      <w:pPr>
        <w:pStyle w:val="ulli"/>
        <w:numPr>
          <w:ilvl w:val="0"/>
          <w:numId w:val="1"/>
        </w:numPr>
        <w:spacing w:before="0" w:after="0" w:line="260" w:lineRule="atLeast"/>
        <w:ind w:left="680" w:right="0" w:hanging="261"/>
        <w:rPr>
          <w:rStyle w:val="spantxtLeft"/>
          <w:rFonts w:ascii="Times New Roman" w:eastAsia="Times New Roman" w:hAnsi="Times New Roman" w:cs="Times New Roman"/>
          <w:sz w:val="22"/>
          <w:szCs w:val="22"/>
          <w:bdr w:val="none" w:sz="0" w:space="0" w:color="auto"/>
          <w:vertAlign w:val="baseline"/>
        </w:rPr>
      </w:pPr>
      <w:r>
        <w:rPr>
          <w:rStyle w:val="spantxtLeft"/>
          <w:rFonts w:ascii="Times New Roman" w:eastAsia="Times New Roman" w:hAnsi="Times New Roman" w:cs="Times New Roman"/>
          <w:sz w:val="22"/>
          <w:szCs w:val="22"/>
          <w:bdr w:val="none" w:sz="0" w:space="0" w:color="auto"/>
          <w:vertAlign w:val="baseline"/>
        </w:rPr>
        <w:t>Plan the release of project deliverables and release life cycle.</w:t>
      </w:r>
    </w:p>
    <w:p>
      <w:pPr>
        <w:pStyle w:val="ulli"/>
        <w:numPr>
          <w:ilvl w:val="0"/>
          <w:numId w:val="1"/>
        </w:numPr>
        <w:spacing w:after="0" w:line="260" w:lineRule="atLeast"/>
        <w:ind w:left="680" w:right="0" w:hanging="261"/>
        <w:rPr>
          <w:rStyle w:val="spantxtLeft"/>
          <w:rFonts w:ascii="Times New Roman" w:eastAsia="Times New Roman" w:hAnsi="Times New Roman" w:cs="Times New Roman"/>
          <w:sz w:val="22"/>
          <w:szCs w:val="22"/>
          <w:bdr w:val="none" w:sz="0" w:space="0" w:color="auto"/>
          <w:vertAlign w:val="baseline"/>
        </w:rPr>
      </w:pPr>
      <w:r>
        <w:rPr>
          <w:rStyle w:val="spantxtLeft"/>
          <w:rFonts w:ascii="Times New Roman" w:eastAsia="Times New Roman" w:hAnsi="Times New Roman" w:cs="Times New Roman"/>
          <w:sz w:val="22"/>
          <w:szCs w:val="22"/>
          <w:bdr w:val="none" w:sz="0" w:space="0" w:color="auto"/>
          <w:vertAlign w:val="baseline"/>
        </w:rPr>
        <w:t>Communicate the project-related tasks such as plans, timelines, requirements, etc. between different teams.</w:t>
      </w:r>
    </w:p>
    <w:p>
      <w:pPr>
        <w:pStyle w:val="ulli"/>
        <w:numPr>
          <w:ilvl w:val="0"/>
          <w:numId w:val="1"/>
        </w:numPr>
        <w:spacing w:after="0" w:line="260" w:lineRule="atLeast"/>
        <w:ind w:left="680" w:right="0" w:hanging="261"/>
        <w:rPr>
          <w:rStyle w:val="spantxtLeft"/>
          <w:rFonts w:ascii="Times New Roman" w:eastAsia="Times New Roman" w:hAnsi="Times New Roman" w:cs="Times New Roman"/>
          <w:sz w:val="22"/>
          <w:szCs w:val="22"/>
          <w:bdr w:val="none" w:sz="0" w:space="0" w:color="auto"/>
          <w:vertAlign w:val="baseline"/>
        </w:rPr>
      </w:pPr>
      <w:r>
        <w:rPr>
          <w:rStyle w:val="spantxtLeft"/>
          <w:rFonts w:ascii="Times New Roman" w:eastAsia="Times New Roman" w:hAnsi="Times New Roman" w:cs="Times New Roman"/>
          <w:sz w:val="22"/>
          <w:szCs w:val="22"/>
          <w:bdr w:val="none" w:sz="0" w:space="0" w:color="auto"/>
          <w:vertAlign w:val="baseline"/>
        </w:rPr>
        <w:t>Coordinate the release schedule and resources required depending upon the third-party applications, defect backlogs, planned releases, and infrastructure updates.</w:t>
      </w:r>
    </w:p>
    <w:p>
      <w:pPr>
        <w:pStyle w:val="ulli"/>
        <w:numPr>
          <w:ilvl w:val="0"/>
          <w:numId w:val="1"/>
        </w:numPr>
        <w:spacing w:after="0" w:line="260" w:lineRule="atLeast"/>
        <w:ind w:left="680" w:right="0" w:hanging="261"/>
        <w:rPr>
          <w:rStyle w:val="spantxtLeft"/>
          <w:rFonts w:ascii="Times New Roman" w:eastAsia="Times New Roman" w:hAnsi="Times New Roman" w:cs="Times New Roman"/>
          <w:sz w:val="22"/>
          <w:szCs w:val="22"/>
          <w:bdr w:val="none" w:sz="0" w:space="0" w:color="auto"/>
          <w:vertAlign w:val="baseline"/>
        </w:rPr>
      </w:pPr>
      <w:r>
        <w:rPr>
          <w:rStyle w:val="spantxtLeft"/>
          <w:rFonts w:ascii="Times New Roman" w:eastAsia="Times New Roman" w:hAnsi="Times New Roman" w:cs="Times New Roman"/>
          <w:sz w:val="22"/>
          <w:szCs w:val="22"/>
          <w:bdr w:val="none" w:sz="0" w:space="0" w:color="auto"/>
          <w:vertAlign w:val="baseline"/>
        </w:rPr>
        <w:t>Identify the risks that can delay the release and manage them, such that the scope scheduled, and quality of the release is not affected.</w:t>
      </w:r>
    </w:p>
    <w:p>
      <w:pPr>
        <w:pStyle w:val="ulli"/>
        <w:numPr>
          <w:ilvl w:val="0"/>
          <w:numId w:val="1"/>
        </w:numPr>
        <w:spacing w:after="0" w:line="260" w:lineRule="atLeast"/>
        <w:ind w:left="680" w:right="0" w:hanging="261"/>
        <w:rPr>
          <w:rStyle w:val="spantxtLeft"/>
          <w:rFonts w:ascii="Times New Roman" w:eastAsia="Times New Roman" w:hAnsi="Times New Roman" w:cs="Times New Roman"/>
          <w:sz w:val="22"/>
          <w:szCs w:val="22"/>
          <w:bdr w:val="none" w:sz="0" w:space="0" w:color="auto"/>
          <w:vertAlign w:val="baseline"/>
        </w:rPr>
      </w:pPr>
      <w:r>
        <w:rPr>
          <w:rStyle w:val="spantxtLeft"/>
          <w:rFonts w:ascii="Times New Roman" w:eastAsia="Times New Roman" w:hAnsi="Times New Roman" w:cs="Times New Roman"/>
          <w:sz w:val="22"/>
          <w:szCs w:val="22"/>
          <w:bdr w:val="none" w:sz="0" w:space="0" w:color="auto"/>
          <w:vertAlign w:val="baseline"/>
        </w:rPr>
        <w:t>Track the progress and find issues, if any. Always work to improve the process of release.</w:t>
      </w:r>
    </w:p>
    <w:p>
      <w:pPr>
        <w:pStyle w:val="ulli"/>
        <w:numPr>
          <w:ilvl w:val="0"/>
          <w:numId w:val="1"/>
        </w:numPr>
        <w:spacing w:after="0" w:line="260" w:lineRule="atLeast"/>
        <w:ind w:left="680" w:right="0" w:hanging="261"/>
        <w:rPr>
          <w:rStyle w:val="spantxtLeft"/>
          <w:rFonts w:ascii="Times New Roman" w:eastAsia="Times New Roman" w:hAnsi="Times New Roman" w:cs="Times New Roman"/>
          <w:sz w:val="22"/>
          <w:szCs w:val="22"/>
          <w:bdr w:val="none" w:sz="0" w:space="0" w:color="auto"/>
          <w:vertAlign w:val="baseline"/>
        </w:rPr>
      </w:pPr>
      <w:r>
        <w:rPr>
          <w:rStyle w:val="spantxtLeft"/>
          <w:rFonts w:ascii="Times New Roman" w:eastAsia="Times New Roman" w:hAnsi="Times New Roman" w:cs="Times New Roman"/>
          <w:sz w:val="22"/>
          <w:szCs w:val="22"/>
          <w:bdr w:val="none" w:sz="0" w:space="0" w:color="auto"/>
          <w:vertAlign w:val="baseline"/>
        </w:rPr>
        <w:t>Make sure that the release is planned, according to the requirements and budget.</w:t>
      </w:r>
    </w:p>
    <w:p>
      <w:pPr>
        <w:pStyle w:val="ulli"/>
        <w:numPr>
          <w:ilvl w:val="0"/>
          <w:numId w:val="1"/>
        </w:numPr>
        <w:spacing w:after="0" w:line="260" w:lineRule="atLeast"/>
        <w:ind w:left="680" w:right="0" w:hanging="261"/>
        <w:rPr>
          <w:rStyle w:val="spantxtLeft"/>
          <w:rFonts w:ascii="Times New Roman" w:eastAsia="Times New Roman" w:hAnsi="Times New Roman" w:cs="Times New Roman"/>
          <w:sz w:val="22"/>
          <w:szCs w:val="22"/>
          <w:bdr w:val="none" w:sz="0" w:space="0" w:color="auto"/>
          <w:vertAlign w:val="baseline"/>
        </w:rPr>
      </w:pPr>
      <w:r>
        <w:rPr>
          <w:rStyle w:val="spantxtLeft"/>
          <w:rFonts w:ascii="Times New Roman" w:eastAsia="Times New Roman" w:hAnsi="Times New Roman" w:cs="Times New Roman"/>
          <w:sz w:val="22"/>
          <w:szCs w:val="22"/>
          <w:bdr w:val="none" w:sz="0" w:space="0" w:color="auto"/>
          <w:vertAlign w:val="baseline"/>
        </w:rPr>
        <w:t>Schedule the release readiness reviews before deployment and milestone reviews after each release.</w:t>
      </w:r>
    </w:p>
    <w:p>
      <w:pPr>
        <w:pStyle w:val="ulli"/>
        <w:numPr>
          <w:ilvl w:val="0"/>
          <w:numId w:val="1"/>
        </w:numPr>
        <w:spacing w:after="0" w:line="260" w:lineRule="atLeast"/>
        <w:ind w:left="680" w:right="0" w:hanging="261"/>
        <w:rPr>
          <w:rStyle w:val="spantxtLeft"/>
          <w:rFonts w:ascii="Times New Roman" w:eastAsia="Times New Roman" w:hAnsi="Times New Roman" w:cs="Times New Roman"/>
          <w:sz w:val="22"/>
          <w:szCs w:val="22"/>
          <w:bdr w:val="none" w:sz="0" w:space="0" w:color="auto"/>
          <w:vertAlign w:val="baseline"/>
        </w:rPr>
      </w:pPr>
      <w:r>
        <w:rPr>
          <w:rStyle w:val="spantxtLeft"/>
          <w:rFonts w:ascii="Times New Roman" w:eastAsia="Times New Roman" w:hAnsi="Times New Roman" w:cs="Times New Roman"/>
          <w:sz w:val="22"/>
          <w:szCs w:val="22"/>
          <w:bdr w:val="none" w:sz="0" w:space="0" w:color="auto"/>
          <w:vertAlign w:val="baseline"/>
        </w:rPr>
        <w:t>Create plans for the implementation and deployment as per the release schedule.</w:t>
      </w:r>
    </w:p>
    <w:p>
      <w:pPr>
        <w:pStyle w:val="ulli"/>
        <w:numPr>
          <w:ilvl w:val="0"/>
          <w:numId w:val="1"/>
        </w:numPr>
        <w:spacing w:after="0" w:line="260" w:lineRule="atLeast"/>
        <w:ind w:left="680" w:right="0" w:hanging="261"/>
        <w:rPr>
          <w:rStyle w:val="spantxtLeft"/>
          <w:rFonts w:ascii="Times New Roman" w:eastAsia="Times New Roman" w:hAnsi="Times New Roman" w:cs="Times New Roman"/>
          <w:sz w:val="22"/>
          <w:szCs w:val="22"/>
          <w:bdr w:val="none" w:sz="0" w:space="0" w:color="auto"/>
          <w:vertAlign w:val="baseline"/>
        </w:rPr>
      </w:pPr>
      <w:r>
        <w:rPr>
          <w:rStyle w:val="spantxtLeft"/>
          <w:rFonts w:ascii="Times New Roman" w:eastAsia="Times New Roman" w:hAnsi="Times New Roman" w:cs="Times New Roman"/>
          <w:sz w:val="22"/>
          <w:szCs w:val="22"/>
          <w:bdr w:val="none" w:sz="0" w:space="0" w:color="auto"/>
          <w:vertAlign w:val="baseline"/>
        </w:rPr>
        <w:t>Plan and give weekly updates on the release activities.</w:t>
      </w:r>
    </w:p>
    <w:p>
      <w:pPr>
        <w:pStyle w:val="ulli"/>
        <w:numPr>
          <w:ilvl w:val="0"/>
          <w:numId w:val="1"/>
        </w:numPr>
        <w:spacing w:after="0" w:line="260" w:lineRule="atLeast"/>
        <w:ind w:left="680" w:right="0" w:hanging="261"/>
        <w:rPr>
          <w:rStyle w:val="spantxtLeft"/>
          <w:rFonts w:ascii="Times New Roman" w:eastAsia="Times New Roman" w:hAnsi="Times New Roman" w:cs="Times New Roman"/>
          <w:sz w:val="22"/>
          <w:szCs w:val="22"/>
          <w:bdr w:val="none" w:sz="0" w:space="0" w:color="auto"/>
          <w:vertAlign w:val="baseline"/>
        </w:rPr>
      </w:pPr>
      <w:r>
        <w:rPr>
          <w:rStyle w:val="spantxtLeft"/>
          <w:rFonts w:ascii="Times New Roman" w:eastAsia="Times New Roman" w:hAnsi="Times New Roman" w:cs="Times New Roman"/>
          <w:sz w:val="22"/>
          <w:szCs w:val="22"/>
          <w:bdr w:val="none" w:sz="0" w:space="0" w:color="auto"/>
          <w:vertAlign w:val="baseline"/>
        </w:rPr>
        <w:t>Make sure the allocation of Release Engineers to every release.</w:t>
      </w:r>
    </w:p>
    <w:p>
      <w:pPr>
        <w:pStyle w:val="ulli"/>
        <w:numPr>
          <w:ilvl w:val="0"/>
          <w:numId w:val="1"/>
        </w:numPr>
        <w:spacing w:after="0" w:line="260" w:lineRule="atLeast"/>
        <w:ind w:left="680" w:right="0" w:hanging="261"/>
        <w:rPr>
          <w:rStyle w:val="spantxtLeft"/>
          <w:rFonts w:ascii="Times New Roman" w:eastAsia="Times New Roman" w:hAnsi="Times New Roman" w:cs="Times New Roman"/>
          <w:sz w:val="22"/>
          <w:szCs w:val="22"/>
          <w:bdr w:val="none" w:sz="0" w:space="0" w:color="auto"/>
          <w:vertAlign w:val="baseline"/>
        </w:rPr>
      </w:pPr>
      <w:r>
        <w:rPr>
          <w:rStyle w:val="spantxtLeft"/>
          <w:rFonts w:ascii="Times New Roman" w:eastAsia="Times New Roman" w:hAnsi="Times New Roman" w:cs="Times New Roman"/>
          <w:sz w:val="22"/>
          <w:szCs w:val="22"/>
          <w:bdr w:val="none" w:sz="0" w:space="0" w:color="auto"/>
          <w:vertAlign w:val="baseline"/>
        </w:rPr>
        <w:t>Communicate with release managers from different IT departments.</w:t>
      </w:r>
    </w:p>
    <w:p>
      <w:pPr>
        <w:pStyle w:val="ulli"/>
        <w:numPr>
          <w:ilvl w:val="0"/>
          <w:numId w:val="1"/>
        </w:numPr>
        <w:spacing w:after="0" w:line="260" w:lineRule="atLeast"/>
        <w:ind w:left="680" w:right="0" w:hanging="261"/>
        <w:rPr>
          <w:rStyle w:val="spantxtLeft"/>
          <w:rFonts w:ascii="Times New Roman" w:eastAsia="Times New Roman" w:hAnsi="Times New Roman" w:cs="Times New Roman"/>
          <w:sz w:val="22"/>
          <w:szCs w:val="22"/>
          <w:bdr w:val="none" w:sz="0" w:space="0" w:color="auto"/>
          <w:vertAlign w:val="baseline"/>
        </w:rPr>
      </w:pPr>
      <w:r>
        <w:rPr>
          <w:rStyle w:val="spantxtLeft"/>
          <w:rFonts w:ascii="Times New Roman" w:eastAsia="Times New Roman" w:hAnsi="Times New Roman" w:cs="Times New Roman"/>
          <w:sz w:val="22"/>
          <w:szCs w:val="22"/>
          <w:bdr w:val="none" w:sz="0" w:space="0" w:color="auto"/>
          <w:vertAlign w:val="baseline"/>
        </w:rPr>
        <w:t>Lead the Go-Live activities to deploy the software successfully.</w:t>
      </w:r>
    </w:p>
    <w:p>
      <w:pPr>
        <w:pStyle w:val="ulli"/>
        <w:numPr>
          <w:ilvl w:val="0"/>
          <w:numId w:val="1"/>
        </w:numPr>
        <w:spacing w:after="0" w:line="260" w:lineRule="atLeast"/>
        <w:ind w:left="680" w:right="0" w:hanging="261"/>
        <w:rPr>
          <w:rStyle w:val="spantxtLeft"/>
          <w:rFonts w:ascii="Times New Roman" w:eastAsia="Times New Roman" w:hAnsi="Times New Roman" w:cs="Times New Roman"/>
          <w:sz w:val="22"/>
          <w:szCs w:val="22"/>
          <w:bdr w:val="none" w:sz="0" w:space="0" w:color="auto"/>
          <w:vertAlign w:val="baseline"/>
        </w:rPr>
      </w:pPr>
      <w:r>
        <w:rPr>
          <w:rStyle w:val="spantxtLeft"/>
          <w:rFonts w:ascii="Times New Roman" w:eastAsia="Times New Roman" w:hAnsi="Times New Roman" w:cs="Times New Roman"/>
          <w:sz w:val="22"/>
          <w:szCs w:val="22"/>
          <w:bdr w:val="none" w:sz="0" w:space="0" w:color="auto"/>
          <w:vertAlign w:val="baseline"/>
        </w:rPr>
        <w:t>Team up with relevant development teams responsible for building the automation tools used to develop and deploy the software.</w:t>
      </w:r>
    </w:p>
    <w:p>
      <w:pPr>
        <w:pStyle w:val="ulli"/>
        <w:numPr>
          <w:ilvl w:val="0"/>
          <w:numId w:val="1"/>
        </w:numPr>
        <w:spacing w:after="0" w:line="260" w:lineRule="atLeast"/>
        <w:ind w:left="680" w:right="0" w:hanging="261"/>
        <w:rPr>
          <w:rStyle w:val="spantxtLeft"/>
          <w:rFonts w:ascii="Times New Roman" w:eastAsia="Times New Roman" w:hAnsi="Times New Roman" w:cs="Times New Roman"/>
          <w:sz w:val="22"/>
          <w:szCs w:val="22"/>
          <w:bdr w:val="none" w:sz="0" w:space="0" w:color="auto"/>
          <w:vertAlign w:val="baseline"/>
        </w:rPr>
      </w:pPr>
      <w:r>
        <w:rPr>
          <w:rStyle w:val="spantxtLeft"/>
          <w:rFonts w:ascii="Times New Roman" w:eastAsia="Times New Roman" w:hAnsi="Times New Roman" w:cs="Times New Roman"/>
          <w:sz w:val="22"/>
          <w:szCs w:val="22"/>
          <w:bdr w:val="none" w:sz="0" w:space="0" w:color="auto"/>
          <w:vertAlign w:val="baseline"/>
        </w:rPr>
        <w:t>Schedule the CAB meetings to discuss the release schedules with the team and find roadblocks, if any.</w:t>
      </w:r>
    </w:p>
    <w:p>
      <w:pPr>
        <w:pStyle w:val="ulli"/>
        <w:numPr>
          <w:ilvl w:val="0"/>
          <w:numId w:val="1"/>
        </w:numPr>
        <w:spacing w:after="0" w:line="260" w:lineRule="atLeast"/>
        <w:ind w:left="680" w:right="0" w:hanging="261"/>
        <w:rPr>
          <w:rStyle w:val="spantxtLeft"/>
          <w:rFonts w:ascii="Times New Roman" w:eastAsia="Times New Roman" w:hAnsi="Times New Roman" w:cs="Times New Roman"/>
          <w:sz w:val="22"/>
          <w:szCs w:val="22"/>
          <w:bdr w:val="none" w:sz="0" w:space="0" w:color="auto"/>
          <w:vertAlign w:val="baseline"/>
        </w:rPr>
      </w:pPr>
      <w:r>
        <w:rPr>
          <w:rStyle w:val="spantxtLeft"/>
          <w:rFonts w:ascii="Times New Roman" w:eastAsia="Times New Roman" w:hAnsi="Times New Roman" w:cs="Times New Roman"/>
          <w:sz w:val="22"/>
          <w:szCs w:val="22"/>
          <w:bdr w:val="none" w:sz="0" w:space="0" w:color="auto"/>
          <w:vertAlign w:val="baseline"/>
        </w:rPr>
        <w:t>Maintain documentation related to procedures on build and release, various notifications lists, and dependencies.</w:t>
      </w:r>
    </w:p>
    <w:p>
      <w:pPr>
        <w:pStyle w:val="ulli"/>
        <w:numPr>
          <w:ilvl w:val="0"/>
          <w:numId w:val="1"/>
        </w:numPr>
        <w:spacing w:after="0" w:line="260" w:lineRule="atLeast"/>
        <w:ind w:left="680" w:right="0" w:hanging="261"/>
        <w:rPr>
          <w:rStyle w:val="spantxtLeft"/>
          <w:rFonts w:ascii="Times New Roman" w:eastAsia="Times New Roman" w:hAnsi="Times New Roman" w:cs="Times New Roman"/>
          <w:sz w:val="22"/>
          <w:szCs w:val="22"/>
          <w:bdr w:val="none" w:sz="0" w:space="0" w:color="auto"/>
          <w:vertAlign w:val="baseline"/>
        </w:rPr>
      </w:pPr>
      <w:r>
        <w:rPr>
          <w:rStyle w:val="spantxtLeft"/>
          <w:rFonts w:ascii="Times New Roman" w:eastAsia="Times New Roman" w:hAnsi="Times New Roman" w:cs="Times New Roman"/>
          <w:sz w:val="22"/>
          <w:szCs w:val="22"/>
          <w:bdr w:val="none" w:sz="0" w:space="0" w:color="auto"/>
          <w:vertAlign w:val="baseline"/>
        </w:rPr>
        <w:t>Make improvements in the methodologies used for configuration management and development of software that helps to find ways to use in configuration management.</w:t>
      </w:r>
    </w:p>
    <w:p>
      <w:pPr>
        <w:pStyle w:val="ulli"/>
        <w:numPr>
          <w:ilvl w:val="0"/>
          <w:numId w:val="1"/>
        </w:numPr>
        <w:spacing w:after="0" w:line="260" w:lineRule="atLeast"/>
        <w:ind w:left="680" w:right="0" w:hanging="261"/>
        <w:rPr>
          <w:rStyle w:val="spantxtLeft"/>
          <w:rFonts w:ascii="Times New Roman" w:eastAsia="Times New Roman" w:hAnsi="Times New Roman" w:cs="Times New Roman"/>
          <w:sz w:val="22"/>
          <w:szCs w:val="22"/>
          <w:bdr w:val="none" w:sz="0" w:space="0" w:color="auto"/>
          <w:vertAlign w:val="baseline"/>
        </w:rPr>
      </w:pPr>
      <w:r>
        <w:rPr>
          <w:rStyle w:val="spantxtLeft"/>
          <w:rFonts w:ascii="Times New Roman" w:eastAsia="Times New Roman" w:hAnsi="Times New Roman" w:cs="Times New Roman"/>
          <w:sz w:val="22"/>
          <w:szCs w:val="22"/>
          <w:bdr w:val="none" w:sz="0" w:space="0" w:color="auto"/>
          <w:vertAlign w:val="baseline"/>
        </w:rPr>
        <w:t>Conduct Retrospective meetings for every release.</w:t>
      </w:r>
    </w:p>
    <w:p>
      <w:pPr>
        <w:pStyle w:val="spancompanyname"/>
        <w:pBdr>
          <w:top w:val="none" w:sz="0" w:space="0" w:color="auto"/>
          <w:left w:val="none" w:sz="0" w:space="0" w:color="auto"/>
          <w:bottom w:val="none" w:sz="0" w:space="0" w:color="auto"/>
          <w:right w:val="none" w:sz="0" w:space="0" w:color="auto"/>
        </w:pBdr>
        <w:spacing w:before="0" w:after="0" w:line="260" w:lineRule="atLeast"/>
        <w:ind w:left="40" w:right="0"/>
        <w:rPr>
          <w:rFonts w:ascii="Times New Roman" w:eastAsia="Times New Roman" w:hAnsi="Times New Roman" w:cs="Times New Roman"/>
          <w:b/>
          <w:bCs/>
          <w:caps/>
          <w:sz w:val="22"/>
          <w:szCs w:val="22"/>
          <w:bdr w:val="none" w:sz="0" w:space="0" w:color="auto"/>
          <w:vertAlign w:val="baseline"/>
        </w:rPr>
      </w:pPr>
      <w:r>
        <w:rPr>
          <w:rFonts w:ascii="Times New Roman" w:eastAsia="Times New Roman" w:hAnsi="Times New Roman" w:cs="Times New Roman"/>
          <w:sz w:val="22"/>
          <w:szCs w:val="22"/>
          <w:bdr w:val="none" w:sz="0" w:space="0" w:color="auto"/>
          <w:vertAlign w:val="baseline"/>
        </w:rPr>
        <w:t>Micro Point Computer Limited -MPCL (Client LTFS)</w:t>
      </w:r>
    </w:p>
    <w:p>
      <w:pPr>
        <w:pStyle w:val="spantxtCenter"/>
        <w:spacing w:before="0" w:after="0" w:line="260" w:lineRule="atLeast"/>
        <w:ind w:left="40" w:right="0"/>
        <w:rPr>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rPr>
        <w:t>Mumbai</w:t>
      </w:r>
      <w:r>
        <w:rPr>
          <w:rFonts w:ascii="Times New Roman" w:eastAsia="Times New Roman" w:hAnsi="Times New Roman" w:cs="Times New Roman"/>
          <w:sz w:val="22"/>
          <w:szCs w:val="22"/>
          <w:bdr w:val="none" w:sz="0" w:space="0" w:color="auto"/>
          <w:vertAlign w:val="baseline"/>
        </w:rPr>
        <w:t xml:space="preserve"> </w:t>
      </w:r>
    </w:p>
    <w:p>
      <w:pPr>
        <w:pStyle w:val="spanpaddedline"/>
        <w:tabs>
          <w:tab w:val="right" w:pos="10286"/>
        </w:tabs>
        <w:spacing w:before="0" w:after="0" w:line="260" w:lineRule="atLeast"/>
        <w:ind w:left="40" w:right="0"/>
        <w:rPr>
          <w:rFonts w:ascii="Times New Roman" w:eastAsia="Times New Roman" w:hAnsi="Times New Roman" w:cs="Times New Roman"/>
          <w:sz w:val="22"/>
          <w:szCs w:val="22"/>
          <w:bdr w:val="none" w:sz="0" w:space="0" w:color="auto"/>
          <w:vertAlign w:val="baseline"/>
        </w:rPr>
      </w:pPr>
      <w:r>
        <w:rPr>
          <w:rStyle w:val="spanjobtitle"/>
          <w:rFonts w:ascii="Times New Roman" w:eastAsia="Times New Roman" w:hAnsi="Times New Roman" w:cs="Times New Roman"/>
          <w:b/>
          <w:bCs/>
          <w:sz w:val="22"/>
          <w:szCs w:val="22"/>
        </w:rPr>
        <w:t>Senior Software Engineer</w:t>
      </w:r>
      <w:r>
        <w:rPr>
          <w:rFonts w:ascii="Times New Roman" w:eastAsia="Times New Roman" w:hAnsi="Times New Roman" w:cs="Times New Roman"/>
          <w:sz w:val="22"/>
          <w:szCs w:val="22"/>
          <w:bdr w:val="none" w:sz="0" w:space="0" w:color="auto"/>
          <w:vertAlign w:val="baseline"/>
        </w:rPr>
        <w:t xml:space="preserve"> </w:t>
      </w:r>
      <w:r>
        <w:rPr>
          <w:rStyle w:val="datesWrapper"/>
          <w:rFonts w:ascii="Times New Roman" w:eastAsia="Times New Roman" w:hAnsi="Times New Roman" w:cs="Times New Roman"/>
          <w:sz w:val="22"/>
          <w:szCs w:val="22"/>
        </w:rPr>
        <w:tab/>
      </w:r>
      <w:r>
        <w:rPr>
          <w:rStyle w:val="datesWrapper"/>
          <w:rFonts w:ascii="Times New Roman" w:eastAsia="Times New Roman" w:hAnsi="Times New Roman" w:cs="Times New Roman"/>
          <w:sz w:val="22"/>
          <w:szCs w:val="22"/>
        </w:rPr>
        <w:t xml:space="preserve"> </w:t>
      </w:r>
      <w:r>
        <w:rPr>
          <w:rStyle w:val="span"/>
          <w:rFonts w:ascii="Times New Roman" w:eastAsia="Times New Roman" w:hAnsi="Times New Roman" w:cs="Times New Roman"/>
          <w:sz w:val="22"/>
          <w:szCs w:val="22"/>
        </w:rPr>
        <w:t>11/2020</w:t>
      </w:r>
      <w:r>
        <w:rPr>
          <w:rStyle w:val="span"/>
          <w:rFonts w:ascii="Times New Roman" w:eastAsia="Times New Roman" w:hAnsi="Times New Roman" w:cs="Times New Roman"/>
          <w:sz w:val="22"/>
          <w:szCs w:val="22"/>
        </w:rPr>
        <w:t xml:space="preserve"> to </w:t>
      </w:r>
      <w:r>
        <w:rPr>
          <w:rStyle w:val="span"/>
          <w:rFonts w:ascii="Times New Roman" w:eastAsia="Times New Roman" w:hAnsi="Times New Roman" w:cs="Times New Roman"/>
          <w:sz w:val="22"/>
          <w:szCs w:val="22"/>
        </w:rPr>
        <w:t>05/2022</w:t>
      </w:r>
      <w:r>
        <w:rPr>
          <w:rStyle w:val="datesWrapper"/>
          <w:rFonts w:ascii="Times New Roman" w:eastAsia="Times New Roman" w:hAnsi="Times New Roman" w:cs="Times New Roman"/>
          <w:sz w:val="22"/>
          <w:szCs w:val="22"/>
        </w:rPr>
        <w:t xml:space="preserve"> </w:t>
      </w:r>
    </w:p>
    <w:p>
      <w:pPr>
        <w:pStyle w:val="p"/>
        <w:spacing w:before="0" w:after="0" w:line="260" w:lineRule="atLeast"/>
        <w:ind w:left="40" w:right="0"/>
        <w:rPr>
          <w:rStyle w:val="spantxtLeft"/>
          <w:rFonts w:ascii="Times New Roman" w:eastAsia="Times New Roman" w:hAnsi="Times New Roman" w:cs="Times New Roman"/>
          <w:sz w:val="22"/>
          <w:szCs w:val="22"/>
          <w:bdr w:val="none" w:sz="0" w:space="0" w:color="auto"/>
          <w:vertAlign w:val="baseline"/>
        </w:rPr>
      </w:pPr>
      <w:r>
        <w:rPr>
          <w:rStyle w:val="spantxtLeft"/>
          <w:rFonts w:ascii="Times New Roman" w:eastAsia="Times New Roman" w:hAnsi="Times New Roman" w:cs="Times New Roman"/>
          <w:sz w:val="22"/>
          <w:szCs w:val="22"/>
          <w:bdr w:val="none" w:sz="0" w:space="0" w:color="auto"/>
          <w:vertAlign w:val="baseline"/>
        </w:rPr>
        <w:t>Prepare and manage Release plan/Release calendar for major/ minor releases for a year</w:t>
      </w:r>
    </w:p>
    <w:p>
      <w:pPr>
        <w:pStyle w:val="p"/>
        <w:spacing w:before="0" w:after="0" w:line="260" w:lineRule="atLeast"/>
        <w:ind w:left="40" w:right="0"/>
        <w:rPr>
          <w:rStyle w:val="spantxtLeft"/>
          <w:rFonts w:ascii="Times New Roman" w:eastAsia="Times New Roman" w:hAnsi="Times New Roman" w:cs="Times New Roman"/>
          <w:sz w:val="22"/>
          <w:szCs w:val="22"/>
          <w:bdr w:val="none" w:sz="0" w:space="0" w:color="auto"/>
          <w:vertAlign w:val="baseline"/>
        </w:rPr>
      </w:pPr>
      <w:r>
        <w:rPr>
          <w:rStyle w:val="spantxtLeft"/>
          <w:rFonts w:ascii="Times New Roman" w:eastAsia="Times New Roman" w:hAnsi="Times New Roman" w:cs="Times New Roman"/>
          <w:sz w:val="22"/>
          <w:szCs w:val="22"/>
          <w:bdr w:val="none" w:sz="0" w:space="0" w:color="auto"/>
          <w:vertAlign w:val="baseline"/>
        </w:rPr>
        <w:t>Forward Plan the release windows and cycles across a portfolio. Responsible for the release during post-release and stabilization phase.</w:t>
      </w:r>
    </w:p>
    <w:p>
      <w:pPr>
        <w:pStyle w:val="p"/>
        <w:spacing w:before="0" w:after="0" w:line="260" w:lineRule="atLeast"/>
        <w:ind w:left="40" w:right="0"/>
        <w:rPr>
          <w:rStyle w:val="spantxtLeft"/>
          <w:rFonts w:ascii="Times New Roman" w:eastAsia="Times New Roman" w:hAnsi="Times New Roman" w:cs="Times New Roman"/>
          <w:sz w:val="22"/>
          <w:szCs w:val="22"/>
          <w:bdr w:val="none" w:sz="0" w:space="0" w:color="auto"/>
          <w:vertAlign w:val="baseline"/>
        </w:rPr>
      </w:pPr>
      <w:r>
        <w:rPr>
          <w:rStyle w:val="spantxtLeft"/>
          <w:rFonts w:ascii="Times New Roman" w:eastAsia="Times New Roman" w:hAnsi="Times New Roman" w:cs="Times New Roman"/>
          <w:sz w:val="22"/>
          <w:szCs w:val="22"/>
          <w:bdr w:val="none" w:sz="0" w:space="0" w:color="auto"/>
          <w:vertAlign w:val="baseline"/>
        </w:rPr>
        <w:t>Monitoring and driving overall development process from gathering requirements to</w:t>
      </w:r>
    </w:p>
    <w:p>
      <w:pPr>
        <w:pStyle w:val="p"/>
        <w:spacing w:before="0" w:after="0" w:line="260" w:lineRule="atLeast"/>
        <w:ind w:left="40" w:right="0"/>
        <w:rPr>
          <w:rStyle w:val="spantxtLeft"/>
          <w:rFonts w:ascii="Times New Roman" w:eastAsia="Times New Roman" w:hAnsi="Times New Roman" w:cs="Times New Roman"/>
          <w:sz w:val="22"/>
          <w:szCs w:val="22"/>
          <w:bdr w:val="none" w:sz="0" w:space="0" w:color="auto"/>
          <w:vertAlign w:val="baseline"/>
        </w:rPr>
      </w:pPr>
      <w:r>
        <w:rPr>
          <w:rStyle w:val="spantxtLeft"/>
          <w:rFonts w:ascii="Times New Roman" w:eastAsia="Times New Roman" w:hAnsi="Times New Roman" w:cs="Times New Roman"/>
          <w:sz w:val="22"/>
          <w:szCs w:val="22"/>
          <w:bdr w:val="none" w:sz="0" w:space="0" w:color="auto"/>
          <w:vertAlign w:val="baseline"/>
        </w:rPr>
        <w:t>deploying in the Production environment. Working closely with in house operations team to automate existing processes in order to increase efficiency.</w:t>
      </w:r>
    </w:p>
    <w:p>
      <w:pPr>
        <w:pStyle w:val="p"/>
        <w:spacing w:before="0" w:after="0" w:line="260" w:lineRule="atLeast"/>
        <w:ind w:left="40" w:right="0"/>
        <w:rPr>
          <w:rStyle w:val="spantxtLeft"/>
          <w:rFonts w:ascii="Times New Roman" w:eastAsia="Times New Roman" w:hAnsi="Times New Roman" w:cs="Times New Roman"/>
          <w:sz w:val="22"/>
          <w:szCs w:val="22"/>
          <w:bdr w:val="none" w:sz="0" w:space="0" w:color="auto"/>
          <w:vertAlign w:val="baseline"/>
        </w:rPr>
      </w:pPr>
      <w:r>
        <w:rPr>
          <w:rStyle w:val="spantxtLeft"/>
          <w:rFonts w:ascii="Times New Roman" w:eastAsia="Times New Roman" w:hAnsi="Times New Roman" w:cs="Times New Roman"/>
          <w:sz w:val="22"/>
          <w:szCs w:val="22"/>
          <w:bdr w:val="none" w:sz="0" w:space="0" w:color="auto"/>
          <w:vertAlign w:val="baseline"/>
        </w:rPr>
        <w:t>Preparing/Reviewing the documents (Solution Documents, Business Requirements Document, SOP's &amp; Project Plan) to promote better functionality for clients.</w:t>
      </w:r>
    </w:p>
    <w:p>
      <w:pPr>
        <w:pStyle w:val="p"/>
        <w:spacing w:before="0" w:after="0" w:line="260" w:lineRule="atLeast"/>
        <w:ind w:left="40" w:right="0"/>
        <w:rPr>
          <w:rStyle w:val="spantxtLeft"/>
          <w:rFonts w:ascii="Times New Roman" w:eastAsia="Times New Roman" w:hAnsi="Times New Roman" w:cs="Times New Roman"/>
          <w:sz w:val="22"/>
          <w:szCs w:val="22"/>
          <w:bdr w:val="none" w:sz="0" w:space="0" w:color="auto"/>
          <w:vertAlign w:val="baseline"/>
        </w:rPr>
      </w:pPr>
      <w:r>
        <w:rPr>
          <w:rStyle w:val="spantxtLeft"/>
          <w:rFonts w:ascii="Times New Roman" w:eastAsia="Times New Roman" w:hAnsi="Times New Roman" w:cs="Times New Roman"/>
          <w:sz w:val="22"/>
          <w:szCs w:val="22"/>
          <w:bdr w:val="none" w:sz="0" w:space="0" w:color="auto"/>
          <w:vertAlign w:val="baseline"/>
        </w:rPr>
        <w:t>Conduct Release Readiness reviews, Milestone Reviews, and Business</w:t>
      </w:r>
    </w:p>
    <w:p>
      <w:pPr>
        <w:pStyle w:val="p"/>
        <w:spacing w:before="0" w:after="0" w:line="260" w:lineRule="atLeast"/>
        <w:ind w:left="40" w:right="0"/>
        <w:rPr>
          <w:rStyle w:val="spantxtLeft"/>
          <w:rFonts w:ascii="Times New Roman" w:eastAsia="Times New Roman" w:hAnsi="Times New Roman" w:cs="Times New Roman"/>
          <w:sz w:val="22"/>
          <w:szCs w:val="22"/>
          <w:bdr w:val="none" w:sz="0" w:space="0" w:color="auto"/>
          <w:vertAlign w:val="baseline"/>
        </w:rPr>
      </w:pPr>
      <w:r>
        <w:rPr>
          <w:rStyle w:val="spantxtLeft"/>
          <w:rFonts w:ascii="Times New Roman" w:eastAsia="Times New Roman" w:hAnsi="Times New Roman" w:cs="Times New Roman"/>
          <w:sz w:val="22"/>
          <w:szCs w:val="22"/>
          <w:bdr w:val="none" w:sz="0" w:space="0" w:color="auto"/>
          <w:vertAlign w:val="baseline"/>
        </w:rPr>
        <w:t>Go/No-Go reviews Produce Deployment,</w:t>
      </w:r>
    </w:p>
    <w:p>
      <w:pPr>
        <w:pStyle w:val="p"/>
        <w:spacing w:before="0" w:after="0" w:line="260" w:lineRule="atLeast"/>
        <w:ind w:left="40" w:right="0"/>
        <w:rPr>
          <w:rStyle w:val="spantxtLeft"/>
          <w:rFonts w:ascii="Times New Roman" w:eastAsia="Times New Roman" w:hAnsi="Times New Roman" w:cs="Times New Roman"/>
          <w:sz w:val="22"/>
          <w:szCs w:val="22"/>
          <w:bdr w:val="none" w:sz="0" w:space="0" w:color="auto"/>
          <w:vertAlign w:val="baseline"/>
        </w:rPr>
      </w:pPr>
      <w:r>
        <w:rPr>
          <w:rStyle w:val="spantxtLeft"/>
          <w:rFonts w:ascii="Times New Roman" w:eastAsia="Times New Roman" w:hAnsi="Times New Roman" w:cs="Times New Roman"/>
          <w:sz w:val="22"/>
          <w:szCs w:val="22"/>
          <w:bdr w:val="none" w:sz="0" w:space="0" w:color="auto"/>
          <w:vertAlign w:val="baseline"/>
        </w:rPr>
        <w:t>Run Books and Implementation Plans</w:t>
      </w:r>
    </w:p>
    <w:p>
      <w:pPr>
        <w:pStyle w:val="p"/>
        <w:spacing w:before="0" w:after="0" w:line="260" w:lineRule="atLeast"/>
        <w:ind w:left="40" w:right="0"/>
        <w:rPr>
          <w:rStyle w:val="spantxtLeft"/>
          <w:rFonts w:ascii="Times New Roman" w:eastAsia="Times New Roman" w:hAnsi="Times New Roman" w:cs="Times New Roman"/>
          <w:sz w:val="22"/>
          <w:szCs w:val="22"/>
          <w:bdr w:val="none" w:sz="0" w:space="0" w:color="auto"/>
          <w:vertAlign w:val="baseline"/>
        </w:rPr>
      </w:pPr>
      <w:r>
        <w:rPr>
          <w:rStyle w:val="spantxtLeft"/>
          <w:rFonts w:ascii="Times New Roman" w:eastAsia="Times New Roman" w:hAnsi="Times New Roman" w:cs="Times New Roman"/>
          <w:sz w:val="22"/>
          <w:szCs w:val="22"/>
          <w:bdr w:val="none" w:sz="0" w:space="0" w:color="auto"/>
          <w:vertAlign w:val="baseline"/>
        </w:rPr>
        <w:t>Communicate release details and schedules to the Business as required</w:t>
      </w:r>
    </w:p>
    <w:p>
      <w:pPr>
        <w:pStyle w:val="spancompanyname"/>
        <w:pBdr>
          <w:top w:val="none" w:sz="0" w:space="0" w:color="auto"/>
          <w:left w:val="none" w:sz="0" w:space="0" w:color="auto"/>
          <w:bottom w:val="none" w:sz="0" w:space="0" w:color="auto"/>
          <w:right w:val="none" w:sz="0" w:space="0" w:color="auto"/>
        </w:pBdr>
        <w:spacing w:before="0" w:after="0" w:line="260" w:lineRule="atLeast"/>
        <w:ind w:left="40" w:right="0"/>
        <w:rPr>
          <w:rFonts w:ascii="Times New Roman" w:eastAsia="Times New Roman" w:hAnsi="Times New Roman" w:cs="Times New Roman"/>
          <w:b/>
          <w:bCs/>
          <w:caps/>
          <w:sz w:val="22"/>
          <w:szCs w:val="22"/>
          <w:bdr w:val="none" w:sz="0" w:space="0" w:color="auto"/>
          <w:vertAlign w:val="baseline"/>
        </w:rPr>
      </w:pPr>
      <w:r>
        <w:rPr>
          <w:rFonts w:ascii="Times New Roman" w:eastAsia="Times New Roman" w:hAnsi="Times New Roman" w:cs="Times New Roman"/>
          <w:sz w:val="22"/>
          <w:szCs w:val="22"/>
          <w:bdr w:val="none" w:sz="0" w:space="0" w:color="auto"/>
          <w:vertAlign w:val="baseline"/>
        </w:rPr>
        <w:t>Clover Infotech (Client LTFS)</w:t>
      </w:r>
    </w:p>
    <w:p>
      <w:pPr>
        <w:pStyle w:val="spantxtCenter"/>
        <w:spacing w:before="0" w:after="0" w:line="260" w:lineRule="atLeast"/>
        <w:ind w:left="40" w:right="0"/>
        <w:rPr>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rPr>
        <w:t>Mumbai</w:t>
      </w:r>
      <w:r>
        <w:rPr>
          <w:rFonts w:ascii="Times New Roman" w:eastAsia="Times New Roman" w:hAnsi="Times New Roman" w:cs="Times New Roman"/>
          <w:sz w:val="22"/>
          <w:szCs w:val="22"/>
          <w:bdr w:val="none" w:sz="0" w:space="0" w:color="auto"/>
          <w:vertAlign w:val="baseline"/>
        </w:rPr>
        <w:t xml:space="preserve"> </w:t>
      </w:r>
    </w:p>
    <w:p>
      <w:pPr>
        <w:pStyle w:val="spanpaddedline"/>
        <w:tabs>
          <w:tab w:val="right" w:pos="10286"/>
        </w:tabs>
        <w:spacing w:before="0" w:after="0" w:line="260" w:lineRule="atLeast"/>
        <w:ind w:left="40" w:right="0"/>
        <w:rPr>
          <w:rFonts w:ascii="Times New Roman" w:eastAsia="Times New Roman" w:hAnsi="Times New Roman" w:cs="Times New Roman"/>
          <w:sz w:val="22"/>
          <w:szCs w:val="22"/>
          <w:bdr w:val="none" w:sz="0" w:space="0" w:color="auto"/>
          <w:vertAlign w:val="baseline"/>
        </w:rPr>
      </w:pPr>
      <w:r>
        <w:rPr>
          <w:rStyle w:val="spanjobtitle"/>
          <w:rFonts w:ascii="Times New Roman" w:eastAsia="Times New Roman" w:hAnsi="Times New Roman" w:cs="Times New Roman"/>
          <w:b/>
          <w:bCs/>
          <w:sz w:val="22"/>
          <w:szCs w:val="22"/>
        </w:rPr>
        <w:t>Senior Software Engineer</w:t>
      </w:r>
      <w:r>
        <w:rPr>
          <w:rFonts w:ascii="Times New Roman" w:eastAsia="Times New Roman" w:hAnsi="Times New Roman" w:cs="Times New Roman"/>
          <w:sz w:val="22"/>
          <w:szCs w:val="22"/>
          <w:bdr w:val="none" w:sz="0" w:space="0" w:color="auto"/>
          <w:vertAlign w:val="baseline"/>
        </w:rPr>
        <w:t xml:space="preserve"> </w:t>
      </w:r>
      <w:r>
        <w:rPr>
          <w:rStyle w:val="datesWrapper"/>
          <w:rFonts w:ascii="Times New Roman" w:eastAsia="Times New Roman" w:hAnsi="Times New Roman" w:cs="Times New Roman"/>
          <w:sz w:val="22"/>
          <w:szCs w:val="22"/>
        </w:rPr>
        <w:tab/>
      </w:r>
      <w:r>
        <w:rPr>
          <w:rStyle w:val="datesWrapper"/>
          <w:rFonts w:ascii="Times New Roman" w:eastAsia="Times New Roman" w:hAnsi="Times New Roman" w:cs="Times New Roman"/>
          <w:sz w:val="22"/>
          <w:szCs w:val="22"/>
        </w:rPr>
        <w:t xml:space="preserve"> </w:t>
      </w:r>
      <w:r>
        <w:rPr>
          <w:rStyle w:val="span"/>
          <w:rFonts w:ascii="Times New Roman" w:eastAsia="Times New Roman" w:hAnsi="Times New Roman" w:cs="Times New Roman"/>
          <w:sz w:val="22"/>
          <w:szCs w:val="22"/>
        </w:rPr>
        <w:t>04/2020</w:t>
      </w:r>
      <w:r>
        <w:rPr>
          <w:rStyle w:val="span"/>
          <w:rFonts w:ascii="Times New Roman" w:eastAsia="Times New Roman" w:hAnsi="Times New Roman" w:cs="Times New Roman"/>
          <w:sz w:val="22"/>
          <w:szCs w:val="22"/>
        </w:rPr>
        <w:t xml:space="preserve"> to </w:t>
      </w:r>
      <w:r>
        <w:rPr>
          <w:rStyle w:val="span"/>
          <w:rFonts w:ascii="Times New Roman" w:eastAsia="Times New Roman" w:hAnsi="Times New Roman" w:cs="Times New Roman"/>
          <w:sz w:val="22"/>
          <w:szCs w:val="22"/>
        </w:rPr>
        <w:t>11/2020</w:t>
      </w:r>
      <w:r>
        <w:rPr>
          <w:rStyle w:val="datesWrapper"/>
          <w:rFonts w:ascii="Times New Roman" w:eastAsia="Times New Roman" w:hAnsi="Times New Roman" w:cs="Times New Roman"/>
          <w:sz w:val="22"/>
          <w:szCs w:val="22"/>
        </w:rPr>
        <w:t xml:space="preserve"> </w:t>
      </w:r>
    </w:p>
    <w:p>
      <w:pPr>
        <w:pStyle w:val="ulli"/>
        <w:numPr>
          <w:ilvl w:val="0"/>
          <w:numId w:val="2"/>
        </w:numPr>
        <w:spacing w:before="0" w:after="0" w:line="260" w:lineRule="atLeast"/>
        <w:ind w:left="680" w:right="0" w:hanging="261"/>
        <w:rPr>
          <w:rStyle w:val="spantxtLeft"/>
          <w:rFonts w:ascii="Times New Roman" w:eastAsia="Times New Roman" w:hAnsi="Times New Roman" w:cs="Times New Roman"/>
          <w:sz w:val="22"/>
          <w:szCs w:val="22"/>
          <w:bdr w:val="none" w:sz="0" w:space="0" w:color="auto"/>
          <w:vertAlign w:val="baseline"/>
        </w:rPr>
      </w:pPr>
      <w:r>
        <w:rPr>
          <w:rStyle w:val="spantxtLeft"/>
          <w:rFonts w:ascii="Times New Roman" w:eastAsia="Times New Roman" w:hAnsi="Times New Roman" w:cs="Times New Roman"/>
          <w:sz w:val="22"/>
          <w:szCs w:val="22"/>
          <w:bdr w:val="none" w:sz="0" w:space="0" w:color="auto"/>
          <w:vertAlign w:val="baseline"/>
        </w:rPr>
        <w:t>Working on Git Hub library, Deploy patch on sales force through Eclipse</w:t>
      </w:r>
    </w:p>
    <w:p>
      <w:pPr>
        <w:pStyle w:val="ulli"/>
        <w:numPr>
          <w:ilvl w:val="0"/>
          <w:numId w:val="2"/>
        </w:numPr>
        <w:spacing w:after="0" w:line="260" w:lineRule="atLeast"/>
        <w:ind w:left="680" w:right="0" w:hanging="261"/>
        <w:rPr>
          <w:rStyle w:val="spantxtLeft"/>
          <w:rFonts w:ascii="Times New Roman" w:eastAsia="Times New Roman" w:hAnsi="Times New Roman" w:cs="Times New Roman"/>
          <w:sz w:val="22"/>
          <w:szCs w:val="22"/>
          <w:bdr w:val="none" w:sz="0" w:space="0" w:color="auto"/>
          <w:vertAlign w:val="baseline"/>
        </w:rPr>
      </w:pPr>
      <w:r>
        <w:rPr>
          <w:rStyle w:val="spantxtLeft"/>
          <w:rFonts w:ascii="Times New Roman" w:eastAsia="Times New Roman" w:hAnsi="Times New Roman" w:cs="Times New Roman"/>
          <w:sz w:val="22"/>
          <w:szCs w:val="22"/>
          <w:bdr w:val="none" w:sz="0" w:space="0" w:color="auto"/>
          <w:vertAlign w:val="baseline"/>
        </w:rPr>
        <w:t>Ability to work with Product Owners, Release Managers, to ensure the quality of the software merging to a release</w:t>
      </w:r>
    </w:p>
    <w:p>
      <w:pPr>
        <w:pStyle w:val="ulli"/>
        <w:numPr>
          <w:ilvl w:val="0"/>
          <w:numId w:val="2"/>
        </w:numPr>
        <w:spacing w:after="0" w:line="260" w:lineRule="atLeast"/>
        <w:ind w:left="680" w:right="0" w:hanging="261"/>
        <w:rPr>
          <w:rStyle w:val="spantxtLeft"/>
          <w:rFonts w:ascii="Times New Roman" w:eastAsia="Times New Roman" w:hAnsi="Times New Roman" w:cs="Times New Roman"/>
          <w:sz w:val="22"/>
          <w:szCs w:val="22"/>
          <w:bdr w:val="none" w:sz="0" w:space="0" w:color="auto"/>
          <w:vertAlign w:val="baseline"/>
        </w:rPr>
      </w:pPr>
      <w:r>
        <w:rPr>
          <w:rStyle w:val="spantxtLeft"/>
          <w:rFonts w:ascii="Times New Roman" w:eastAsia="Times New Roman" w:hAnsi="Times New Roman" w:cs="Times New Roman"/>
          <w:sz w:val="22"/>
          <w:szCs w:val="22"/>
          <w:bdr w:val="none" w:sz="0" w:space="0" w:color="auto"/>
          <w:vertAlign w:val="baseline"/>
        </w:rPr>
        <w:t>SCM solutions Perforce/GitHub), CI solutions (Jenkins), Atlassian tools (JIRA),</w:t>
      </w:r>
    </w:p>
    <w:p>
      <w:pPr>
        <w:pStyle w:val="ulli"/>
        <w:numPr>
          <w:ilvl w:val="0"/>
          <w:numId w:val="2"/>
        </w:numPr>
        <w:spacing w:after="0" w:line="260" w:lineRule="atLeast"/>
        <w:ind w:left="680" w:right="0" w:hanging="261"/>
        <w:rPr>
          <w:rStyle w:val="spantxtLeft"/>
          <w:rFonts w:ascii="Times New Roman" w:eastAsia="Times New Roman" w:hAnsi="Times New Roman" w:cs="Times New Roman"/>
          <w:sz w:val="22"/>
          <w:szCs w:val="22"/>
          <w:bdr w:val="none" w:sz="0" w:space="0" w:color="auto"/>
          <w:vertAlign w:val="baseline"/>
        </w:rPr>
      </w:pPr>
      <w:r>
        <w:rPr>
          <w:rStyle w:val="spantxtLeft"/>
          <w:rFonts w:ascii="Times New Roman" w:eastAsia="Times New Roman" w:hAnsi="Times New Roman" w:cs="Times New Roman"/>
          <w:sz w:val="22"/>
          <w:szCs w:val="22"/>
          <w:bdr w:val="none" w:sz="0" w:space="0" w:color="auto"/>
          <w:vertAlign w:val="baseline"/>
        </w:rPr>
        <w:t>Experience working with Git source control code lines, branching, merging, versioning, etc</w:t>
      </w:r>
    </w:p>
    <w:p>
      <w:pPr>
        <w:pStyle w:val="ulli"/>
        <w:numPr>
          <w:ilvl w:val="0"/>
          <w:numId w:val="2"/>
        </w:numPr>
        <w:spacing w:after="0" w:line="260" w:lineRule="atLeast"/>
        <w:ind w:left="680" w:right="0" w:hanging="261"/>
        <w:rPr>
          <w:rStyle w:val="spantxtLeft"/>
          <w:rFonts w:ascii="Times New Roman" w:eastAsia="Times New Roman" w:hAnsi="Times New Roman" w:cs="Times New Roman"/>
          <w:sz w:val="22"/>
          <w:szCs w:val="22"/>
          <w:bdr w:val="none" w:sz="0" w:space="0" w:color="auto"/>
          <w:vertAlign w:val="baseline"/>
        </w:rPr>
      </w:pPr>
      <w:r>
        <w:rPr>
          <w:rStyle w:val="spantxtLeft"/>
          <w:rFonts w:ascii="Times New Roman" w:eastAsia="Times New Roman" w:hAnsi="Times New Roman" w:cs="Times New Roman"/>
          <w:sz w:val="22"/>
          <w:szCs w:val="22"/>
          <w:bdr w:val="none" w:sz="0" w:space="0" w:color="auto"/>
          <w:vertAlign w:val="baseline"/>
        </w:rPr>
        <w:t>Deploys applications and maintain the shared infrastructure, Provide support on the various technologies in use</w:t>
      </w:r>
    </w:p>
    <w:p>
      <w:pPr>
        <w:pStyle w:val="ulli"/>
        <w:numPr>
          <w:ilvl w:val="0"/>
          <w:numId w:val="2"/>
        </w:numPr>
        <w:spacing w:after="0" w:line="260" w:lineRule="atLeast"/>
        <w:ind w:left="680" w:right="0" w:hanging="261"/>
        <w:rPr>
          <w:rStyle w:val="spantxtLeft"/>
          <w:rFonts w:ascii="Times New Roman" w:eastAsia="Times New Roman" w:hAnsi="Times New Roman" w:cs="Times New Roman"/>
          <w:sz w:val="22"/>
          <w:szCs w:val="22"/>
          <w:bdr w:val="none" w:sz="0" w:space="0" w:color="auto"/>
          <w:vertAlign w:val="baseline"/>
        </w:rPr>
      </w:pPr>
      <w:r>
        <w:rPr>
          <w:rStyle w:val="spantxtLeft"/>
          <w:rFonts w:ascii="Times New Roman" w:eastAsia="Times New Roman" w:hAnsi="Times New Roman" w:cs="Times New Roman"/>
          <w:sz w:val="22"/>
          <w:szCs w:val="22"/>
          <w:bdr w:val="none" w:sz="0" w:space="0" w:color="auto"/>
          <w:vertAlign w:val="baseline"/>
        </w:rPr>
        <w:t>Maintains the build environment, the version control system, continuous Integration, defect tracking, collaboration and other supporting tools</w:t>
      </w:r>
    </w:p>
    <w:p>
      <w:pPr>
        <w:pStyle w:val="ulli"/>
        <w:numPr>
          <w:ilvl w:val="0"/>
          <w:numId w:val="2"/>
        </w:numPr>
        <w:spacing w:after="0" w:line="260" w:lineRule="atLeast"/>
        <w:ind w:left="680" w:right="0" w:hanging="261"/>
        <w:rPr>
          <w:rStyle w:val="spantxtLeft"/>
          <w:rFonts w:ascii="Times New Roman" w:eastAsia="Times New Roman" w:hAnsi="Times New Roman" w:cs="Times New Roman"/>
          <w:sz w:val="22"/>
          <w:szCs w:val="22"/>
          <w:bdr w:val="none" w:sz="0" w:space="0" w:color="auto"/>
          <w:vertAlign w:val="baseline"/>
        </w:rPr>
      </w:pPr>
      <w:r>
        <w:rPr>
          <w:rStyle w:val="spantxtLeft"/>
          <w:rFonts w:ascii="Times New Roman" w:eastAsia="Times New Roman" w:hAnsi="Times New Roman" w:cs="Times New Roman"/>
          <w:sz w:val="22"/>
          <w:szCs w:val="22"/>
          <w:bdr w:val="none" w:sz="0" w:space="0" w:color="auto"/>
          <w:vertAlign w:val="baseline"/>
        </w:rPr>
        <w:t>Verifying and certifying Multi product(s) for installation, configuration, dependencies and functionalities including the underlying Database objects (schemas, tables, columns, indexes) and compiled Multi application files (Forms, Reports, BI Publisher reports, EAR files) etc.</w:t>
      </w:r>
    </w:p>
    <w:p>
      <w:pPr>
        <w:pStyle w:val="spancompanyname"/>
        <w:pBdr>
          <w:top w:val="none" w:sz="0" w:space="0" w:color="auto"/>
          <w:left w:val="none" w:sz="0" w:space="0" w:color="auto"/>
          <w:bottom w:val="none" w:sz="0" w:space="0" w:color="auto"/>
          <w:right w:val="none" w:sz="0" w:space="0" w:color="auto"/>
        </w:pBdr>
        <w:spacing w:before="0" w:after="0" w:line="260" w:lineRule="atLeast"/>
        <w:ind w:left="40" w:right="0"/>
        <w:rPr>
          <w:rFonts w:ascii="Times New Roman" w:eastAsia="Times New Roman" w:hAnsi="Times New Roman" w:cs="Times New Roman"/>
          <w:b/>
          <w:bCs/>
          <w:caps/>
          <w:sz w:val="22"/>
          <w:szCs w:val="22"/>
          <w:bdr w:val="none" w:sz="0" w:space="0" w:color="auto"/>
          <w:vertAlign w:val="baseline"/>
        </w:rPr>
      </w:pPr>
      <w:r>
        <w:rPr>
          <w:rFonts w:ascii="Times New Roman" w:eastAsia="Times New Roman" w:hAnsi="Times New Roman" w:cs="Times New Roman"/>
          <w:sz w:val="22"/>
          <w:szCs w:val="22"/>
          <w:bdr w:val="none" w:sz="0" w:space="0" w:color="auto"/>
          <w:vertAlign w:val="baseline"/>
        </w:rPr>
        <w:t>Onward E Services (Client LTFS)</w:t>
      </w:r>
    </w:p>
    <w:p>
      <w:pPr>
        <w:pStyle w:val="spantxtCenter"/>
        <w:spacing w:before="0" w:after="0" w:line="260" w:lineRule="atLeast"/>
        <w:ind w:left="40" w:right="0"/>
        <w:rPr>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rPr>
        <w:t>Mumbai</w:t>
      </w:r>
      <w:r>
        <w:rPr>
          <w:rFonts w:ascii="Times New Roman" w:eastAsia="Times New Roman" w:hAnsi="Times New Roman" w:cs="Times New Roman"/>
          <w:sz w:val="22"/>
          <w:szCs w:val="22"/>
          <w:bdr w:val="none" w:sz="0" w:space="0" w:color="auto"/>
          <w:vertAlign w:val="baseline"/>
        </w:rPr>
        <w:t xml:space="preserve"> </w:t>
      </w:r>
    </w:p>
    <w:p>
      <w:pPr>
        <w:pStyle w:val="spanpaddedline"/>
        <w:tabs>
          <w:tab w:val="right" w:pos="10286"/>
        </w:tabs>
        <w:spacing w:before="0" w:after="0" w:line="260" w:lineRule="atLeast"/>
        <w:ind w:left="40" w:right="0"/>
        <w:rPr>
          <w:rFonts w:ascii="Times New Roman" w:eastAsia="Times New Roman" w:hAnsi="Times New Roman" w:cs="Times New Roman"/>
          <w:sz w:val="22"/>
          <w:szCs w:val="22"/>
          <w:bdr w:val="none" w:sz="0" w:space="0" w:color="auto"/>
          <w:vertAlign w:val="baseline"/>
        </w:rPr>
      </w:pPr>
      <w:r>
        <w:rPr>
          <w:rStyle w:val="spanjobtitle"/>
          <w:rFonts w:ascii="Times New Roman" w:eastAsia="Times New Roman" w:hAnsi="Times New Roman" w:cs="Times New Roman"/>
          <w:b/>
          <w:bCs/>
          <w:sz w:val="22"/>
          <w:szCs w:val="22"/>
        </w:rPr>
        <w:t>Senior Software Engineer</w:t>
      </w:r>
      <w:r>
        <w:rPr>
          <w:rFonts w:ascii="Times New Roman" w:eastAsia="Times New Roman" w:hAnsi="Times New Roman" w:cs="Times New Roman"/>
          <w:sz w:val="22"/>
          <w:szCs w:val="22"/>
          <w:bdr w:val="none" w:sz="0" w:space="0" w:color="auto"/>
          <w:vertAlign w:val="baseline"/>
        </w:rPr>
        <w:t xml:space="preserve"> </w:t>
      </w:r>
      <w:r>
        <w:rPr>
          <w:rStyle w:val="datesWrapper"/>
          <w:rFonts w:ascii="Times New Roman" w:eastAsia="Times New Roman" w:hAnsi="Times New Roman" w:cs="Times New Roman"/>
          <w:sz w:val="22"/>
          <w:szCs w:val="22"/>
        </w:rPr>
        <w:tab/>
      </w:r>
      <w:r>
        <w:rPr>
          <w:rStyle w:val="datesWrapper"/>
          <w:rFonts w:ascii="Times New Roman" w:eastAsia="Times New Roman" w:hAnsi="Times New Roman" w:cs="Times New Roman"/>
          <w:sz w:val="22"/>
          <w:szCs w:val="22"/>
        </w:rPr>
        <w:t xml:space="preserve"> </w:t>
      </w:r>
      <w:r>
        <w:rPr>
          <w:rStyle w:val="span"/>
          <w:rFonts w:ascii="Times New Roman" w:eastAsia="Times New Roman" w:hAnsi="Times New Roman" w:cs="Times New Roman"/>
          <w:sz w:val="22"/>
          <w:szCs w:val="22"/>
        </w:rPr>
        <w:t>10/2018</w:t>
      </w:r>
      <w:r>
        <w:rPr>
          <w:rStyle w:val="span"/>
          <w:rFonts w:ascii="Times New Roman" w:eastAsia="Times New Roman" w:hAnsi="Times New Roman" w:cs="Times New Roman"/>
          <w:sz w:val="22"/>
          <w:szCs w:val="22"/>
        </w:rPr>
        <w:t xml:space="preserve"> to </w:t>
      </w:r>
      <w:r>
        <w:rPr>
          <w:rStyle w:val="span"/>
          <w:rFonts w:ascii="Times New Roman" w:eastAsia="Times New Roman" w:hAnsi="Times New Roman" w:cs="Times New Roman"/>
          <w:sz w:val="22"/>
          <w:szCs w:val="22"/>
        </w:rPr>
        <w:t>04/2020</w:t>
      </w:r>
      <w:r>
        <w:rPr>
          <w:rStyle w:val="datesWrapper"/>
          <w:rFonts w:ascii="Times New Roman" w:eastAsia="Times New Roman" w:hAnsi="Times New Roman" w:cs="Times New Roman"/>
          <w:sz w:val="22"/>
          <w:szCs w:val="22"/>
        </w:rPr>
        <w:t xml:space="preserve"> </w:t>
      </w:r>
    </w:p>
    <w:p>
      <w:pPr>
        <w:pStyle w:val="ulli"/>
        <w:numPr>
          <w:ilvl w:val="0"/>
          <w:numId w:val="3"/>
        </w:numPr>
        <w:spacing w:before="0" w:after="0" w:line="260" w:lineRule="atLeast"/>
        <w:ind w:left="680" w:right="0" w:hanging="261"/>
        <w:rPr>
          <w:rStyle w:val="spantxtLeft"/>
          <w:rFonts w:ascii="Times New Roman" w:eastAsia="Times New Roman" w:hAnsi="Times New Roman" w:cs="Times New Roman"/>
          <w:sz w:val="22"/>
          <w:szCs w:val="22"/>
          <w:bdr w:val="none" w:sz="0" w:space="0" w:color="auto"/>
          <w:vertAlign w:val="baseline"/>
        </w:rPr>
      </w:pPr>
      <w:r>
        <w:rPr>
          <w:rStyle w:val="spantxtLeft"/>
          <w:rFonts w:ascii="Times New Roman" w:eastAsia="Times New Roman" w:hAnsi="Times New Roman" w:cs="Times New Roman"/>
          <w:sz w:val="22"/>
          <w:szCs w:val="22"/>
          <w:bdr w:val="none" w:sz="0" w:space="0" w:color="auto"/>
          <w:vertAlign w:val="baseline"/>
        </w:rPr>
        <w:t>Deploy the patches through PIM server</w:t>
      </w:r>
    </w:p>
    <w:p>
      <w:pPr>
        <w:pStyle w:val="ulli"/>
        <w:numPr>
          <w:ilvl w:val="0"/>
          <w:numId w:val="3"/>
        </w:numPr>
        <w:spacing w:after="0" w:line="260" w:lineRule="atLeast"/>
        <w:ind w:left="680" w:right="0" w:hanging="261"/>
        <w:rPr>
          <w:rStyle w:val="spantxtLeft"/>
          <w:rFonts w:ascii="Times New Roman" w:eastAsia="Times New Roman" w:hAnsi="Times New Roman" w:cs="Times New Roman"/>
          <w:sz w:val="22"/>
          <w:szCs w:val="22"/>
          <w:bdr w:val="none" w:sz="0" w:space="0" w:color="auto"/>
          <w:vertAlign w:val="baseline"/>
        </w:rPr>
      </w:pPr>
      <w:r>
        <w:rPr>
          <w:rStyle w:val="spantxtLeft"/>
          <w:rFonts w:ascii="Times New Roman" w:eastAsia="Times New Roman" w:hAnsi="Times New Roman" w:cs="Times New Roman"/>
          <w:sz w:val="22"/>
          <w:szCs w:val="22"/>
          <w:bdr w:val="none" w:sz="0" w:space="0" w:color="auto"/>
          <w:vertAlign w:val="baseline"/>
        </w:rPr>
        <w:t>Upload patches WINSCP server</w:t>
      </w:r>
    </w:p>
    <w:p>
      <w:pPr>
        <w:pStyle w:val="ulli"/>
        <w:numPr>
          <w:ilvl w:val="0"/>
          <w:numId w:val="3"/>
        </w:numPr>
        <w:spacing w:after="0" w:line="260" w:lineRule="atLeast"/>
        <w:ind w:left="680" w:right="0" w:hanging="261"/>
        <w:rPr>
          <w:rStyle w:val="spantxtLeft"/>
          <w:rFonts w:ascii="Times New Roman" w:eastAsia="Times New Roman" w:hAnsi="Times New Roman" w:cs="Times New Roman"/>
          <w:sz w:val="22"/>
          <w:szCs w:val="22"/>
          <w:bdr w:val="none" w:sz="0" w:space="0" w:color="auto"/>
          <w:vertAlign w:val="baseline"/>
        </w:rPr>
      </w:pPr>
      <w:r>
        <w:rPr>
          <w:rStyle w:val="spantxtLeft"/>
          <w:rFonts w:ascii="Times New Roman" w:eastAsia="Times New Roman" w:hAnsi="Times New Roman" w:cs="Times New Roman"/>
          <w:sz w:val="22"/>
          <w:szCs w:val="22"/>
          <w:bdr w:val="none" w:sz="0" w:space="0" w:color="auto"/>
          <w:vertAlign w:val="baseline"/>
        </w:rPr>
        <w:t>Deploy patches to putty server</w:t>
      </w:r>
    </w:p>
    <w:p>
      <w:pPr>
        <w:pStyle w:val="ulli"/>
        <w:numPr>
          <w:ilvl w:val="0"/>
          <w:numId w:val="3"/>
        </w:numPr>
        <w:spacing w:after="0" w:line="260" w:lineRule="atLeast"/>
        <w:ind w:left="680" w:right="0" w:hanging="261"/>
        <w:rPr>
          <w:rStyle w:val="spantxtLeft"/>
          <w:rFonts w:ascii="Times New Roman" w:eastAsia="Times New Roman" w:hAnsi="Times New Roman" w:cs="Times New Roman"/>
          <w:sz w:val="22"/>
          <w:szCs w:val="22"/>
          <w:bdr w:val="none" w:sz="0" w:space="0" w:color="auto"/>
          <w:vertAlign w:val="baseline"/>
        </w:rPr>
      </w:pPr>
      <w:r>
        <w:rPr>
          <w:rStyle w:val="spantxtLeft"/>
          <w:rFonts w:ascii="Times New Roman" w:eastAsia="Times New Roman" w:hAnsi="Times New Roman" w:cs="Times New Roman"/>
          <w:sz w:val="22"/>
          <w:szCs w:val="22"/>
          <w:bdr w:val="none" w:sz="0" w:space="0" w:color="auto"/>
          <w:vertAlign w:val="baseline"/>
        </w:rPr>
        <w:t>We check patches on UAT server Knowledge about change and release management and BRD (Business Required Documents),</w:t>
      </w:r>
    </w:p>
    <w:p>
      <w:pPr>
        <w:pStyle w:val="ulli"/>
        <w:numPr>
          <w:ilvl w:val="0"/>
          <w:numId w:val="3"/>
        </w:numPr>
        <w:spacing w:after="0" w:line="260" w:lineRule="atLeast"/>
        <w:ind w:left="680" w:right="0" w:hanging="261"/>
        <w:rPr>
          <w:rStyle w:val="spantxtLeft"/>
          <w:rFonts w:ascii="Times New Roman" w:eastAsia="Times New Roman" w:hAnsi="Times New Roman" w:cs="Times New Roman"/>
          <w:sz w:val="22"/>
          <w:szCs w:val="22"/>
          <w:bdr w:val="none" w:sz="0" w:space="0" w:color="auto"/>
          <w:vertAlign w:val="baseline"/>
        </w:rPr>
      </w:pPr>
      <w:r>
        <w:rPr>
          <w:rStyle w:val="spantxtLeft"/>
          <w:rFonts w:ascii="Times New Roman" w:eastAsia="Times New Roman" w:hAnsi="Times New Roman" w:cs="Times New Roman"/>
          <w:sz w:val="22"/>
          <w:szCs w:val="22"/>
          <w:bdr w:val="none" w:sz="0" w:space="0" w:color="auto"/>
          <w:vertAlign w:val="baseline"/>
        </w:rPr>
        <w:t>Purging table, rebuilding the indexes</w:t>
      </w:r>
    </w:p>
    <w:p>
      <w:pPr>
        <w:pStyle w:val="ulli"/>
        <w:numPr>
          <w:ilvl w:val="0"/>
          <w:numId w:val="3"/>
        </w:numPr>
        <w:spacing w:after="0" w:line="260" w:lineRule="atLeast"/>
        <w:ind w:left="680" w:right="0" w:hanging="261"/>
        <w:rPr>
          <w:rStyle w:val="spantxtLeft"/>
          <w:rFonts w:ascii="Times New Roman" w:eastAsia="Times New Roman" w:hAnsi="Times New Roman" w:cs="Times New Roman"/>
          <w:sz w:val="22"/>
          <w:szCs w:val="22"/>
          <w:bdr w:val="none" w:sz="0" w:space="0" w:color="auto"/>
          <w:vertAlign w:val="baseline"/>
        </w:rPr>
      </w:pPr>
      <w:r>
        <w:rPr>
          <w:rStyle w:val="spantxtLeft"/>
          <w:rFonts w:ascii="Times New Roman" w:eastAsia="Times New Roman" w:hAnsi="Times New Roman" w:cs="Times New Roman"/>
          <w:sz w:val="22"/>
          <w:szCs w:val="22"/>
          <w:bdr w:val="none" w:sz="0" w:space="0" w:color="auto"/>
          <w:vertAlign w:val="baseline"/>
        </w:rPr>
        <w:t>Change management Work with QA, Release Management and L2 Support teams to ensure Quality Rollouts</w:t>
      </w:r>
    </w:p>
    <w:p>
      <w:pPr>
        <w:pStyle w:val="ulli"/>
        <w:numPr>
          <w:ilvl w:val="0"/>
          <w:numId w:val="3"/>
        </w:numPr>
        <w:spacing w:after="0" w:line="260" w:lineRule="atLeast"/>
        <w:ind w:left="680" w:right="0" w:hanging="261"/>
        <w:rPr>
          <w:rStyle w:val="spantxtLeft"/>
          <w:rFonts w:ascii="Times New Roman" w:eastAsia="Times New Roman" w:hAnsi="Times New Roman" w:cs="Times New Roman"/>
          <w:sz w:val="22"/>
          <w:szCs w:val="22"/>
          <w:bdr w:val="none" w:sz="0" w:space="0" w:color="auto"/>
          <w:vertAlign w:val="baseline"/>
        </w:rPr>
      </w:pPr>
      <w:r>
        <w:rPr>
          <w:rStyle w:val="spantxtLeft"/>
          <w:rFonts w:ascii="Times New Roman" w:eastAsia="Times New Roman" w:hAnsi="Times New Roman" w:cs="Times New Roman"/>
          <w:sz w:val="22"/>
          <w:szCs w:val="22"/>
          <w:bdr w:val="none" w:sz="0" w:space="0" w:color="auto"/>
          <w:vertAlign w:val="baseline"/>
        </w:rPr>
        <w:t>Interacted with the business users, collected the requirements, analyse the requirements, design and recommend solutions</w:t>
      </w:r>
    </w:p>
    <w:p>
      <w:pPr>
        <w:pStyle w:val="ulli"/>
        <w:numPr>
          <w:ilvl w:val="0"/>
          <w:numId w:val="3"/>
        </w:numPr>
        <w:spacing w:after="0" w:line="260" w:lineRule="atLeast"/>
        <w:ind w:left="680" w:right="0" w:hanging="261"/>
        <w:rPr>
          <w:rStyle w:val="spantxtLeft"/>
          <w:rFonts w:ascii="Times New Roman" w:eastAsia="Times New Roman" w:hAnsi="Times New Roman" w:cs="Times New Roman"/>
          <w:sz w:val="22"/>
          <w:szCs w:val="22"/>
          <w:bdr w:val="none" w:sz="0" w:space="0" w:color="auto"/>
          <w:vertAlign w:val="baseline"/>
        </w:rPr>
      </w:pPr>
      <w:r>
        <w:rPr>
          <w:rStyle w:val="spantxtLeft"/>
          <w:rFonts w:ascii="Times New Roman" w:eastAsia="Times New Roman" w:hAnsi="Times New Roman" w:cs="Times New Roman"/>
          <w:sz w:val="22"/>
          <w:szCs w:val="22"/>
          <w:bdr w:val="none" w:sz="0" w:space="0" w:color="auto"/>
          <w:vertAlign w:val="baseline"/>
        </w:rPr>
        <w:t>Experience in advance SQL Programming Using Analytical functions, Sub Queries, indexes and so on</w:t>
      </w:r>
    </w:p>
    <w:p>
      <w:pPr>
        <w:pStyle w:val="ulli"/>
        <w:numPr>
          <w:ilvl w:val="0"/>
          <w:numId w:val="3"/>
        </w:numPr>
        <w:spacing w:after="0" w:line="260" w:lineRule="atLeast"/>
        <w:ind w:left="680" w:right="0" w:hanging="261"/>
        <w:rPr>
          <w:rStyle w:val="spantxtLeft"/>
          <w:rFonts w:ascii="Times New Roman" w:eastAsia="Times New Roman" w:hAnsi="Times New Roman" w:cs="Times New Roman"/>
          <w:sz w:val="22"/>
          <w:szCs w:val="22"/>
          <w:bdr w:val="none" w:sz="0" w:space="0" w:color="auto"/>
          <w:vertAlign w:val="baseline"/>
        </w:rPr>
      </w:pPr>
      <w:r>
        <w:rPr>
          <w:rStyle w:val="spantxtLeft"/>
          <w:rFonts w:ascii="Times New Roman" w:eastAsia="Times New Roman" w:hAnsi="Times New Roman" w:cs="Times New Roman"/>
          <w:sz w:val="22"/>
          <w:szCs w:val="22"/>
          <w:bdr w:val="none" w:sz="0" w:space="0" w:color="auto"/>
          <w:vertAlign w:val="baseline"/>
        </w:rPr>
        <w:t>Proficient in creation, modification and effectively use of database objects like</w:t>
      </w:r>
    </w:p>
    <w:p>
      <w:pPr>
        <w:pStyle w:val="spancompanyname"/>
        <w:pBdr>
          <w:top w:val="none" w:sz="0" w:space="0" w:color="auto"/>
          <w:left w:val="none" w:sz="0" w:space="0" w:color="auto"/>
          <w:bottom w:val="none" w:sz="0" w:space="0" w:color="auto"/>
          <w:right w:val="none" w:sz="0" w:space="0" w:color="auto"/>
        </w:pBdr>
        <w:spacing w:before="0" w:after="0" w:line="260" w:lineRule="atLeast"/>
        <w:ind w:left="40" w:right="0"/>
        <w:rPr>
          <w:rFonts w:ascii="Times New Roman" w:eastAsia="Times New Roman" w:hAnsi="Times New Roman" w:cs="Times New Roman"/>
          <w:b/>
          <w:bCs/>
          <w:caps/>
          <w:sz w:val="22"/>
          <w:szCs w:val="22"/>
          <w:bdr w:val="none" w:sz="0" w:space="0" w:color="auto"/>
          <w:vertAlign w:val="baseline"/>
        </w:rPr>
      </w:pPr>
      <w:r>
        <w:rPr>
          <w:rFonts w:ascii="Times New Roman" w:eastAsia="Times New Roman" w:hAnsi="Times New Roman" w:cs="Times New Roman"/>
          <w:sz w:val="22"/>
          <w:szCs w:val="22"/>
          <w:bdr w:val="none" w:sz="0" w:space="0" w:color="auto"/>
          <w:vertAlign w:val="baseline"/>
        </w:rPr>
        <w:t>T &amp; M consulting Pvt Limited (Client TCS)</w:t>
      </w:r>
    </w:p>
    <w:p>
      <w:pPr>
        <w:pStyle w:val="spantxtCenter"/>
        <w:spacing w:before="0" w:after="0" w:line="260" w:lineRule="atLeast"/>
        <w:ind w:left="40" w:right="0"/>
        <w:rPr>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rPr>
        <w:t>pune</w:t>
      </w:r>
      <w:r>
        <w:rPr>
          <w:rFonts w:ascii="Times New Roman" w:eastAsia="Times New Roman" w:hAnsi="Times New Roman" w:cs="Times New Roman"/>
          <w:sz w:val="22"/>
          <w:szCs w:val="22"/>
          <w:bdr w:val="none" w:sz="0" w:space="0" w:color="auto"/>
          <w:vertAlign w:val="baseline"/>
        </w:rPr>
        <w:t xml:space="preserve"> </w:t>
      </w:r>
    </w:p>
    <w:p>
      <w:pPr>
        <w:pStyle w:val="spanpaddedline"/>
        <w:tabs>
          <w:tab w:val="right" w:pos="10286"/>
        </w:tabs>
        <w:spacing w:before="0" w:after="0" w:line="260" w:lineRule="atLeast"/>
        <w:ind w:left="40" w:right="0"/>
        <w:rPr>
          <w:rFonts w:ascii="Times New Roman" w:eastAsia="Times New Roman" w:hAnsi="Times New Roman" w:cs="Times New Roman"/>
          <w:sz w:val="22"/>
          <w:szCs w:val="22"/>
          <w:bdr w:val="none" w:sz="0" w:space="0" w:color="auto"/>
          <w:vertAlign w:val="baseline"/>
        </w:rPr>
      </w:pPr>
      <w:r>
        <w:rPr>
          <w:rStyle w:val="spanjobtitle"/>
          <w:rFonts w:ascii="Times New Roman" w:eastAsia="Times New Roman" w:hAnsi="Times New Roman" w:cs="Times New Roman"/>
          <w:b/>
          <w:bCs/>
          <w:sz w:val="22"/>
          <w:szCs w:val="22"/>
        </w:rPr>
        <w:t>Senior Application Support Engineer</w:t>
      </w:r>
      <w:r>
        <w:rPr>
          <w:rFonts w:ascii="Times New Roman" w:eastAsia="Times New Roman" w:hAnsi="Times New Roman" w:cs="Times New Roman"/>
          <w:sz w:val="22"/>
          <w:szCs w:val="22"/>
          <w:bdr w:val="none" w:sz="0" w:space="0" w:color="auto"/>
          <w:vertAlign w:val="baseline"/>
        </w:rPr>
        <w:t xml:space="preserve"> </w:t>
      </w:r>
      <w:r>
        <w:rPr>
          <w:rStyle w:val="datesWrapper"/>
          <w:rFonts w:ascii="Times New Roman" w:eastAsia="Times New Roman" w:hAnsi="Times New Roman" w:cs="Times New Roman"/>
          <w:sz w:val="22"/>
          <w:szCs w:val="22"/>
        </w:rPr>
        <w:tab/>
      </w:r>
      <w:r>
        <w:rPr>
          <w:rStyle w:val="datesWrapper"/>
          <w:rFonts w:ascii="Times New Roman" w:eastAsia="Times New Roman" w:hAnsi="Times New Roman" w:cs="Times New Roman"/>
          <w:sz w:val="22"/>
          <w:szCs w:val="22"/>
        </w:rPr>
        <w:t xml:space="preserve"> </w:t>
      </w:r>
      <w:r>
        <w:rPr>
          <w:rStyle w:val="span"/>
          <w:rFonts w:ascii="Times New Roman" w:eastAsia="Times New Roman" w:hAnsi="Times New Roman" w:cs="Times New Roman"/>
          <w:sz w:val="22"/>
          <w:szCs w:val="22"/>
        </w:rPr>
        <w:t>05/2015</w:t>
      </w:r>
      <w:r>
        <w:rPr>
          <w:rStyle w:val="span"/>
          <w:rFonts w:ascii="Times New Roman" w:eastAsia="Times New Roman" w:hAnsi="Times New Roman" w:cs="Times New Roman"/>
          <w:sz w:val="22"/>
          <w:szCs w:val="22"/>
        </w:rPr>
        <w:t xml:space="preserve"> to </w:t>
      </w:r>
      <w:r>
        <w:rPr>
          <w:rStyle w:val="span"/>
          <w:rFonts w:ascii="Times New Roman" w:eastAsia="Times New Roman" w:hAnsi="Times New Roman" w:cs="Times New Roman"/>
          <w:sz w:val="22"/>
          <w:szCs w:val="22"/>
        </w:rPr>
        <w:t>07/2018</w:t>
      </w:r>
      <w:r>
        <w:rPr>
          <w:rStyle w:val="datesWrapper"/>
          <w:rFonts w:ascii="Times New Roman" w:eastAsia="Times New Roman" w:hAnsi="Times New Roman" w:cs="Times New Roman"/>
          <w:sz w:val="22"/>
          <w:szCs w:val="22"/>
        </w:rPr>
        <w:t xml:space="preserve"> </w:t>
      </w:r>
    </w:p>
    <w:p>
      <w:pPr>
        <w:pStyle w:val="ulli"/>
        <w:numPr>
          <w:ilvl w:val="0"/>
          <w:numId w:val="4"/>
        </w:numPr>
        <w:spacing w:before="0" w:after="0" w:line="260" w:lineRule="atLeast"/>
        <w:ind w:left="680" w:right="0" w:hanging="261"/>
        <w:rPr>
          <w:rStyle w:val="spantxtLeft"/>
          <w:rFonts w:ascii="Times New Roman" w:eastAsia="Times New Roman" w:hAnsi="Times New Roman" w:cs="Times New Roman"/>
          <w:sz w:val="22"/>
          <w:szCs w:val="22"/>
          <w:bdr w:val="none" w:sz="0" w:space="0" w:color="auto"/>
          <w:vertAlign w:val="baseline"/>
        </w:rPr>
      </w:pPr>
      <w:r>
        <w:rPr>
          <w:rStyle w:val="spantxtLeft"/>
          <w:rFonts w:ascii="Times New Roman" w:eastAsia="Times New Roman" w:hAnsi="Times New Roman" w:cs="Times New Roman"/>
          <w:sz w:val="22"/>
          <w:szCs w:val="22"/>
          <w:bdr w:val="none" w:sz="0" w:space="0" w:color="auto"/>
          <w:vertAlign w:val="baseline"/>
        </w:rPr>
        <w:t>Assign roll out plan for site engineer to implement L'Oréal application</w:t>
      </w:r>
    </w:p>
    <w:p>
      <w:pPr>
        <w:pStyle w:val="ulli"/>
        <w:numPr>
          <w:ilvl w:val="0"/>
          <w:numId w:val="4"/>
        </w:numPr>
        <w:spacing w:after="0" w:line="260" w:lineRule="atLeast"/>
        <w:ind w:left="680" w:right="0" w:hanging="261"/>
        <w:rPr>
          <w:rStyle w:val="spantxtLeft"/>
          <w:rFonts w:ascii="Times New Roman" w:eastAsia="Times New Roman" w:hAnsi="Times New Roman" w:cs="Times New Roman"/>
          <w:sz w:val="22"/>
          <w:szCs w:val="22"/>
          <w:bdr w:val="none" w:sz="0" w:space="0" w:color="auto"/>
          <w:vertAlign w:val="baseline"/>
        </w:rPr>
      </w:pPr>
      <w:r>
        <w:rPr>
          <w:rStyle w:val="spantxtLeft"/>
          <w:rFonts w:ascii="Times New Roman" w:eastAsia="Times New Roman" w:hAnsi="Times New Roman" w:cs="Times New Roman"/>
          <w:sz w:val="22"/>
          <w:szCs w:val="22"/>
          <w:bdr w:val="none" w:sz="0" w:space="0" w:color="auto"/>
          <w:vertAlign w:val="baseline"/>
        </w:rPr>
        <w:t>Tracking issue of BDE and ASM for L'Oréal application</w:t>
      </w:r>
    </w:p>
    <w:p>
      <w:pPr>
        <w:pStyle w:val="ulli"/>
        <w:numPr>
          <w:ilvl w:val="0"/>
          <w:numId w:val="4"/>
        </w:numPr>
        <w:spacing w:after="0" w:line="260" w:lineRule="atLeast"/>
        <w:ind w:left="680" w:right="0" w:hanging="261"/>
        <w:rPr>
          <w:rStyle w:val="spantxtLeft"/>
          <w:rFonts w:ascii="Times New Roman" w:eastAsia="Times New Roman" w:hAnsi="Times New Roman" w:cs="Times New Roman"/>
          <w:sz w:val="22"/>
          <w:szCs w:val="22"/>
          <w:bdr w:val="none" w:sz="0" w:space="0" w:color="auto"/>
          <w:vertAlign w:val="baseline"/>
        </w:rPr>
      </w:pPr>
      <w:r>
        <w:rPr>
          <w:rStyle w:val="spantxtLeft"/>
          <w:rFonts w:ascii="Times New Roman" w:eastAsia="Times New Roman" w:hAnsi="Times New Roman" w:cs="Times New Roman"/>
          <w:sz w:val="22"/>
          <w:szCs w:val="22"/>
          <w:bdr w:val="none" w:sz="0" w:space="0" w:color="auto"/>
          <w:vertAlign w:val="baseline"/>
        </w:rPr>
        <w:t>Experience on Supply chain management of FMCG</w:t>
      </w:r>
    </w:p>
    <w:p>
      <w:pPr>
        <w:pStyle w:val="ulli"/>
        <w:numPr>
          <w:ilvl w:val="0"/>
          <w:numId w:val="4"/>
        </w:numPr>
        <w:spacing w:after="0" w:line="260" w:lineRule="atLeast"/>
        <w:ind w:left="680" w:right="0" w:hanging="261"/>
        <w:rPr>
          <w:rStyle w:val="spantxtLeft"/>
          <w:rFonts w:ascii="Times New Roman" w:eastAsia="Times New Roman" w:hAnsi="Times New Roman" w:cs="Times New Roman"/>
          <w:sz w:val="22"/>
          <w:szCs w:val="22"/>
          <w:bdr w:val="none" w:sz="0" w:space="0" w:color="auto"/>
          <w:vertAlign w:val="baseline"/>
        </w:rPr>
      </w:pPr>
      <w:r>
        <w:rPr>
          <w:rStyle w:val="spantxtLeft"/>
          <w:rFonts w:ascii="Times New Roman" w:eastAsia="Times New Roman" w:hAnsi="Times New Roman" w:cs="Times New Roman"/>
          <w:sz w:val="22"/>
          <w:szCs w:val="22"/>
          <w:bdr w:val="none" w:sz="0" w:space="0" w:color="auto"/>
          <w:vertAlign w:val="baseline"/>
        </w:rPr>
        <w:t>TCS Help desk support to assist L'Oréal Distributors for both DMS and Hand held, ensuring a high level of performance and making sure that all Distributors calls and complaints are addressed properly</w:t>
      </w:r>
    </w:p>
    <w:p>
      <w:pPr>
        <w:pStyle w:val="ulli"/>
        <w:numPr>
          <w:ilvl w:val="0"/>
          <w:numId w:val="4"/>
        </w:numPr>
        <w:spacing w:after="0" w:line="260" w:lineRule="atLeast"/>
        <w:ind w:left="680" w:right="0" w:hanging="261"/>
        <w:rPr>
          <w:rStyle w:val="spantxtLeft"/>
          <w:rFonts w:ascii="Times New Roman" w:eastAsia="Times New Roman" w:hAnsi="Times New Roman" w:cs="Times New Roman"/>
          <w:sz w:val="22"/>
          <w:szCs w:val="22"/>
          <w:bdr w:val="none" w:sz="0" w:space="0" w:color="auto"/>
          <w:vertAlign w:val="baseline"/>
        </w:rPr>
      </w:pPr>
      <w:r>
        <w:rPr>
          <w:rStyle w:val="spantxtLeft"/>
          <w:rFonts w:ascii="Times New Roman" w:eastAsia="Times New Roman" w:hAnsi="Times New Roman" w:cs="Times New Roman"/>
          <w:sz w:val="22"/>
          <w:szCs w:val="22"/>
          <w:bdr w:val="none" w:sz="0" w:space="0" w:color="auto"/>
          <w:vertAlign w:val="baseline"/>
        </w:rPr>
        <w:t>Maintain the Client Central Console Database which is main database for L'Oréal</w:t>
      </w:r>
    </w:p>
    <w:p>
      <w:pPr>
        <w:pStyle w:val="ulli"/>
        <w:numPr>
          <w:ilvl w:val="0"/>
          <w:numId w:val="4"/>
        </w:numPr>
        <w:spacing w:after="0" w:line="260" w:lineRule="atLeast"/>
        <w:ind w:left="680" w:right="0" w:hanging="261"/>
        <w:rPr>
          <w:rStyle w:val="spantxtLeft"/>
          <w:rFonts w:ascii="Times New Roman" w:eastAsia="Times New Roman" w:hAnsi="Times New Roman" w:cs="Times New Roman"/>
          <w:sz w:val="22"/>
          <w:szCs w:val="22"/>
          <w:bdr w:val="none" w:sz="0" w:space="0" w:color="auto"/>
          <w:vertAlign w:val="baseline"/>
        </w:rPr>
      </w:pPr>
      <w:r>
        <w:rPr>
          <w:rStyle w:val="spantxtLeft"/>
          <w:rFonts w:ascii="Times New Roman" w:eastAsia="Times New Roman" w:hAnsi="Times New Roman" w:cs="Times New Roman"/>
          <w:sz w:val="22"/>
          <w:szCs w:val="22"/>
          <w:bdr w:val="none" w:sz="0" w:space="0" w:color="auto"/>
          <w:vertAlign w:val="baseline"/>
        </w:rPr>
        <w:t>Interacting with end Users and Clients and understanding CR action (Modification requirement in application) Resolve issues like Inconsistency in Database and DB Suspects, Backup and Restore, Point in time recovery</w:t>
      </w:r>
    </w:p>
    <w:p>
      <w:pPr>
        <w:pStyle w:val="ulli"/>
        <w:numPr>
          <w:ilvl w:val="0"/>
          <w:numId w:val="4"/>
        </w:numPr>
        <w:spacing w:after="0" w:line="260" w:lineRule="atLeast"/>
        <w:ind w:left="680" w:right="0" w:hanging="261"/>
        <w:rPr>
          <w:rStyle w:val="spantxtLeft"/>
          <w:rFonts w:ascii="Times New Roman" w:eastAsia="Times New Roman" w:hAnsi="Times New Roman" w:cs="Times New Roman"/>
          <w:sz w:val="22"/>
          <w:szCs w:val="22"/>
          <w:bdr w:val="none" w:sz="0" w:space="0" w:color="auto"/>
          <w:vertAlign w:val="baseline"/>
        </w:rPr>
      </w:pPr>
      <w:r>
        <w:rPr>
          <w:rStyle w:val="spantxtLeft"/>
          <w:rFonts w:ascii="Times New Roman" w:eastAsia="Times New Roman" w:hAnsi="Times New Roman" w:cs="Times New Roman"/>
          <w:sz w:val="22"/>
          <w:szCs w:val="22"/>
          <w:bdr w:val="none" w:sz="0" w:space="0" w:color="auto"/>
          <w:vertAlign w:val="baseline"/>
        </w:rPr>
        <w:t>Identifies &amp; assigns appropriate roles to team members</w:t>
      </w:r>
    </w:p>
    <w:p>
      <w:pPr>
        <w:pStyle w:val="ulli"/>
        <w:numPr>
          <w:ilvl w:val="0"/>
          <w:numId w:val="4"/>
        </w:numPr>
        <w:spacing w:after="0" w:line="260" w:lineRule="atLeast"/>
        <w:ind w:left="680" w:right="0" w:hanging="261"/>
        <w:rPr>
          <w:rStyle w:val="spantxtLeft"/>
          <w:rFonts w:ascii="Times New Roman" w:eastAsia="Times New Roman" w:hAnsi="Times New Roman" w:cs="Times New Roman"/>
          <w:sz w:val="22"/>
          <w:szCs w:val="22"/>
          <w:bdr w:val="none" w:sz="0" w:space="0" w:color="auto"/>
          <w:vertAlign w:val="baseline"/>
        </w:rPr>
      </w:pPr>
      <w:r>
        <w:rPr>
          <w:rStyle w:val="spantxtLeft"/>
          <w:rFonts w:ascii="Times New Roman" w:eastAsia="Times New Roman" w:hAnsi="Times New Roman" w:cs="Times New Roman"/>
          <w:sz w:val="22"/>
          <w:szCs w:val="22"/>
          <w:bdr w:val="none" w:sz="0" w:space="0" w:color="auto"/>
          <w:vertAlign w:val="baseline"/>
        </w:rPr>
        <w:t>Supports &amp; provides to team to achieve personal team &amp;professional goals</w:t>
      </w:r>
    </w:p>
    <w:p>
      <w:pPr>
        <w:pStyle w:val="ulli"/>
        <w:numPr>
          <w:ilvl w:val="0"/>
          <w:numId w:val="4"/>
        </w:numPr>
        <w:spacing w:after="0" w:line="260" w:lineRule="atLeast"/>
        <w:ind w:left="680" w:right="0" w:hanging="261"/>
        <w:rPr>
          <w:rStyle w:val="spantxtLeft"/>
          <w:rFonts w:ascii="Times New Roman" w:eastAsia="Times New Roman" w:hAnsi="Times New Roman" w:cs="Times New Roman"/>
          <w:sz w:val="22"/>
          <w:szCs w:val="22"/>
          <w:bdr w:val="none" w:sz="0" w:space="0" w:color="auto"/>
          <w:vertAlign w:val="baseline"/>
        </w:rPr>
      </w:pPr>
      <w:r>
        <w:rPr>
          <w:rStyle w:val="spantxtLeft"/>
          <w:rFonts w:ascii="Times New Roman" w:eastAsia="Times New Roman" w:hAnsi="Times New Roman" w:cs="Times New Roman"/>
          <w:sz w:val="22"/>
          <w:szCs w:val="22"/>
          <w:bdr w:val="none" w:sz="0" w:space="0" w:color="auto"/>
          <w:vertAlign w:val="baseline"/>
        </w:rPr>
        <w:t>On-call troubleshooting experience</w:t>
      </w:r>
    </w:p>
    <w:p>
      <w:pPr>
        <w:pStyle w:val="ulli"/>
        <w:numPr>
          <w:ilvl w:val="0"/>
          <w:numId w:val="4"/>
        </w:numPr>
        <w:spacing w:after="0" w:line="260" w:lineRule="atLeast"/>
        <w:ind w:left="680" w:right="0" w:hanging="261"/>
        <w:rPr>
          <w:rStyle w:val="spantxtLeft"/>
          <w:rFonts w:ascii="Times New Roman" w:eastAsia="Times New Roman" w:hAnsi="Times New Roman" w:cs="Times New Roman"/>
          <w:sz w:val="22"/>
          <w:szCs w:val="22"/>
          <w:bdr w:val="none" w:sz="0" w:space="0" w:color="auto"/>
          <w:vertAlign w:val="baseline"/>
        </w:rPr>
      </w:pPr>
      <w:r>
        <w:rPr>
          <w:rStyle w:val="spantxtLeft"/>
          <w:rFonts w:ascii="Times New Roman" w:eastAsia="Times New Roman" w:hAnsi="Times New Roman" w:cs="Times New Roman"/>
          <w:sz w:val="22"/>
          <w:szCs w:val="22"/>
          <w:bdr w:val="none" w:sz="0" w:space="0" w:color="auto"/>
          <w:vertAlign w:val="baseline"/>
        </w:rPr>
        <w:t>Handling Product and Pricing management, Purchase order management, Secondary sales stock management, Trade Promotions Management, Claims Management and Distributor Sales Force Automation</w:t>
      </w:r>
    </w:p>
    <w:p>
      <w:pPr>
        <w:pStyle w:val="ulli"/>
        <w:numPr>
          <w:ilvl w:val="0"/>
          <w:numId w:val="4"/>
        </w:numPr>
        <w:spacing w:after="0" w:line="260" w:lineRule="atLeast"/>
        <w:ind w:left="680" w:right="0" w:hanging="261"/>
        <w:rPr>
          <w:rStyle w:val="spantxtLeft"/>
          <w:rFonts w:ascii="Times New Roman" w:eastAsia="Times New Roman" w:hAnsi="Times New Roman" w:cs="Times New Roman"/>
          <w:sz w:val="22"/>
          <w:szCs w:val="22"/>
          <w:bdr w:val="none" w:sz="0" w:space="0" w:color="auto"/>
          <w:vertAlign w:val="baseline"/>
        </w:rPr>
      </w:pPr>
      <w:r>
        <w:rPr>
          <w:rStyle w:val="spantxtLeft"/>
          <w:rFonts w:ascii="Times New Roman" w:eastAsia="Times New Roman" w:hAnsi="Times New Roman" w:cs="Times New Roman"/>
          <w:sz w:val="22"/>
          <w:szCs w:val="22"/>
          <w:bdr w:val="none" w:sz="0" w:space="0" w:color="auto"/>
          <w:vertAlign w:val="baseline"/>
        </w:rPr>
        <w:t>Handling PDA based application for L'Oréal client application</w:t>
      </w:r>
    </w:p>
    <w:p>
      <w:pPr>
        <w:pStyle w:val="ulli"/>
        <w:numPr>
          <w:ilvl w:val="0"/>
          <w:numId w:val="4"/>
        </w:numPr>
        <w:spacing w:after="0" w:line="260" w:lineRule="atLeast"/>
        <w:ind w:left="680" w:right="0" w:hanging="261"/>
        <w:rPr>
          <w:rStyle w:val="spantxtLeft"/>
          <w:rFonts w:ascii="Times New Roman" w:eastAsia="Times New Roman" w:hAnsi="Times New Roman" w:cs="Times New Roman"/>
          <w:sz w:val="22"/>
          <w:szCs w:val="22"/>
          <w:bdr w:val="none" w:sz="0" w:space="0" w:color="auto"/>
          <w:vertAlign w:val="baseline"/>
        </w:rPr>
      </w:pPr>
      <w:r>
        <w:rPr>
          <w:rStyle w:val="spantxtLeft"/>
          <w:rFonts w:ascii="Times New Roman" w:eastAsia="Times New Roman" w:hAnsi="Times New Roman" w:cs="Times New Roman"/>
          <w:sz w:val="22"/>
          <w:szCs w:val="22"/>
          <w:bdr w:val="none" w:sz="0" w:space="0" w:color="auto"/>
          <w:vertAlign w:val="baseline"/>
        </w:rPr>
        <w:t>Experience on writing/modifying scripts using PL/SQL, Microsoft Excel, Manage- engine ticketing tool</w:t>
      </w:r>
    </w:p>
    <w:p>
      <w:pPr>
        <w:pStyle w:val="ulli"/>
        <w:numPr>
          <w:ilvl w:val="0"/>
          <w:numId w:val="4"/>
        </w:numPr>
        <w:spacing w:after="0" w:line="260" w:lineRule="atLeast"/>
        <w:ind w:left="680" w:right="0" w:hanging="261"/>
        <w:rPr>
          <w:rStyle w:val="spantxtLeft"/>
          <w:rFonts w:ascii="Times New Roman" w:eastAsia="Times New Roman" w:hAnsi="Times New Roman" w:cs="Times New Roman"/>
          <w:sz w:val="22"/>
          <w:szCs w:val="22"/>
          <w:bdr w:val="none" w:sz="0" w:space="0" w:color="auto"/>
          <w:vertAlign w:val="baseline"/>
        </w:rPr>
      </w:pPr>
      <w:r>
        <w:rPr>
          <w:rStyle w:val="spantxtLeft"/>
          <w:rFonts w:ascii="Times New Roman" w:eastAsia="Times New Roman" w:hAnsi="Times New Roman" w:cs="Times New Roman"/>
          <w:sz w:val="22"/>
          <w:szCs w:val="22"/>
          <w:bdr w:val="none" w:sz="0" w:space="0" w:color="auto"/>
          <w:vertAlign w:val="baseline"/>
        </w:rPr>
        <w:t>Excellent Problem solving, Analytically and communication skills</w:t>
      </w:r>
    </w:p>
    <w:p>
      <w:pPr>
        <w:pStyle w:val="ulli"/>
        <w:numPr>
          <w:ilvl w:val="0"/>
          <w:numId w:val="4"/>
        </w:numPr>
        <w:spacing w:after="0" w:line="260" w:lineRule="atLeast"/>
        <w:ind w:left="680" w:right="0" w:hanging="261"/>
        <w:rPr>
          <w:rStyle w:val="spantxtLeft"/>
          <w:rFonts w:ascii="Times New Roman" w:eastAsia="Times New Roman" w:hAnsi="Times New Roman" w:cs="Times New Roman"/>
          <w:sz w:val="22"/>
          <w:szCs w:val="22"/>
          <w:bdr w:val="none" w:sz="0" w:space="0" w:color="auto"/>
          <w:vertAlign w:val="baseline"/>
        </w:rPr>
      </w:pPr>
      <w:r>
        <w:rPr>
          <w:rStyle w:val="spantxtLeft"/>
          <w:rFonts w:ascii="Times New Roman" w:eastAsia="Times New Roman" w:hAnsi="Times New Roman" w:cs="Times New Roman"/>
          <w:sz w:val="22"/>
          <w:szCs w:val="22"/>
          <w:bdr w:val="none" w:sz="0" w:space="0" w:color="auto"/>
          <w:vertAlign w:val="baseline"/>
        </w:rPr>
        <w:t>Working on SQL Server2008 migration from SQL Server 2005</w:t>
      </w:r>
    </w:p>
    <w:p>
      <w:pPr>
        <w:pStyle w:val="ulli"/>
        <w:numPr>
          <w:ilvl w:val="0"/>
          <w:numId w:val="4"/>
        </w:numPr>
        <w:spacing w:after="0" w:line="260" w:lineRule="atLeast"/>
        <w:ind w:left="680" w:right="0" w:hanging="261"/>
        <w:rPr>
          <w:rStyle w:val="spantxtLeft"/>
          <w:rFonts w:ascii="Times New Roman" w:eastAsia="Times New Roman" w:hAnsi="Times New Roman" w:cs="Times New Roman"/>
          <w:sz w:val="22"/>
          <w:szCs w:val="22"/>
          <w:bdr w:val="none" w:sz="0" w:space="0" w:color="auto"/>
          <w:vertAlign w:val="baseline"/>
        </w:rPr>
      </w:pPr>
      <w:r>
        <w:rPr>
          <w:rStyle w:val="spantxtLeft"/>
          <w:rFonts w:ascii="Times New Roman" w:eastAsia="Times New Roman" w:hAnsi="Times New Roman" w:cs="Times New Roman"/>
          <w:sz w:val="22"/>
          <w:szCs w:val="22"/>
          <w:bdr w:val="none" w:sz="0" w:space="0" w:color="auto"/>
          <w:vertAlign w:val="baseline"/>
        </w:rPr>
        <w:t>Project implementation and support</w:t>
      </w:r>
    </w:p>
    <w:p>
      <w:pPr>
        <w:pStyle w:val="ulli"/>
        <w:numPr>
          <w:ilvl w:val="0"/>
          <w:numId w:val="4"/>
        </w:numPr>
        <w:spacing w:after="0" w:line="260" w:lineRule="atLeast"/>
        <w:ind w:left="680" w:right="0" w:hanging="261"/>
        <w:rPr>
          <w:rStyle w:val="spantxtLeft"/>
          <w:rFonts w:ascii="Times New Roman" w:eastAsia="Times New Roman" w:hAnsi="Times New Roman" w:cs="Times New Roman"/>
          <w:sz w:val="22"/>
          <w:szCs w:val="22"/>
          <w:bdr w:val="none" w:sz="0" w:space="0" w:color="auto"/>
          <w:vertAlign w:val="baseline"/>
        </w:rPr>
      </w:pPr>
      <w:r>
        <w:rPr>
          <w:rStyle w:val="spantxtLeft"/>
          <w:rFonts w:ascii="Times New Roman" w:eastAsia="Times New Roman" w:hAnsi="Times New Roman" w:cs="Times New Roman"/>
          <w:sz w:val="22"/>
          <w:szCs w:val="22"/>
          <w:bdr w:val="none" w:sz="0" w:space="0" w:color="auto"/>
          <w:vertAlign w:val="baseline"/>
        </w:rPr>
        <w:t>Experience in Installation, Configuration, Maintenance and Administration of SQL Server 2000/2005/2008</w:t>
      </w:r>
    </w:p>
    <w:p>
      <w:pPr>
        <w:pStyle w:val="ulli"/>
        <w:numPr>
          <w:ilvl w:val="0"/>
          <w:numId w:val="4"/>
        </w:numPr>
        <w:spacing w:after="0" w:line="260" w:lineRule="atLeast"/>
        <w:ind w:left="680" w:right="0" w:hanging="261"/>
        <w:rPr>
          <w:rStyle w:val="spantxtLeft"/>
          <w:rFonts w:ascii="Times New Roman" w:eastAsia="Times New Roman" w:hAnsi="Times New Roman" w:cs="Times New Roman"/>
          <w:sz w:val="22"/>
          <w:szCs w:val="22"/>
          <w:bdr w:val="none" w:sz="0" w:space="0" w:color="auto"/>
          <w:vertAlign w:val="baseline"/>
        </w:rPr>
      </w:pPr>
      <w:r>
        <w:rPr>
          <w:rStyle w:val="spantxtLeft"/>
          <w:rFonts w:ascii="Times New Roman" w:eastAsia="Times New Roman" w:hAnsi="Times New Roman" w:cs="Times New Roman"/>
          <w:sz w:val="22"/>
          <w:szCs w:val="22"/>
          <w:bdr w:val="none" w:sz="0" w:space="0" w:color="auto"/>
          <w:vertAlign w:val="baseline"/>
        </w:rPr>
        <w:t>Generating and Maintaining MIS Reports that will adhere to key corporate requirements in a regular, systematic, and logical manner and preparing Power Point Presentations</w:t>
      </w:r>
    </w:p>
    <w:p>
      <w:pPr>
        <w:pStyle w:val="ulli"/>
        <w:numPr>
          <w:ilvl w:val="0"/>
          <w:numId w:val="4"/>
        </w:numPr>
        <w:spacing w:after="0" w:line="260" w:lineRule="atLeast"/>
        <w:ind w:left="680" w:right="0" w:hanging="261"/>
        <w:rPr>
          <w:rStyle w:val="spantxtLeft"/>
          <w:rFonts w:ascii="Times New Roman" w:eastAsia="Times New Roman" w:hAnsi="Times New Roman" w:cs="Times New Roman"/>
          <w:sz w:val="22"/>
          <w:szCs w:val="22"/>
          <w:bdr w:val="none" w:sz="0" w:space="0" w:color="auto"/>
          <w:vertAlign w:val="baseline"/>
        </w:rPr>
      </w:pPr>
      <w:r>
        <w:rPr>
          <w:rStyle w:val="spantxtLeft"/>
          <w:rFonts w:ascii="Times New Roman" w:eastAsia="Times New Roman" w:hAnsi="Times New Roman" w:cs="Times New Roman"/>
          <w:sz w:val="22"/>
          <w:szCs w:val="22"/>
          <w:bdr w:val="none" w:sz="0" w:space="0" w:color="auto"/>
          <w:vertAlign w:val="baseline"/>
        </w:rPr>
        <w:t>Controlling daily ticket resolution/prioritization as client and user volume increases</w:t>
      </w:r>
    </w:p>
    <w:p>
      <w:pPr>
        <w:pStyle w:val="ulli"/>
        <w:numPr>
          <w:ilvl w:val="0"/>
          <w:numId w:val="4"/>
        </w:numPr>
        <w:spacing w:after="0" w:line="260" w:lineRule="atLeast"/>
        <w:ind w:left="680" w:right="0" w:hanging="261"/>
        <w:rPr>
          <w:rStyle w:val="spantxtLeft"/>
          <w:rFonts w:ascii="Times New Roman" w:eastAsia="Times New Roman" w:hAnsi="Times New Roman" w:cs="Times New Roman"/>
          <w:sz w:val="22"/>
          <w:szCs w:val="22"/>
          <w:bdr w:val="none" w:sz="0" w:space="0" w:color="auto"/>
          <w:vertAlign w:val="baseline"/>
        </w:rPr>
      </w:pPr>
      <w:r>
        <w:rPr>
          <w:rStyle w:val="spantxtLeft"/>
          <w:rFonts w:ascii="Times New Roman" w:eastAsia="Times New Roman" w:hAnsi="Times New Roman" w:cs="Times New Roman"/>
          <w:sz w:val="22"/>
          <w:szCs w:val="22"/>
          <w:bdr w:val="none" w:sz="0" w:space="0" w:color="auto"/>
          <w:vertAlign w:val="baseline"/>
        </w:rPr>
        <w:t>Prioritizing issues based on client expectations, volume of current tickets, and visibility of issues across the enterprise</w:t>
      </w:r>
    </w:p>
    <w:p>
      <w:pPr>
        <w:pStyle w:val="spancompanyname"/>
        <w:pBdr>
          <w:top w:val="none" w:sz="0" w:space="0" w:color="auto"/>
          <w:left w:val="none" w:sz="0" w:space="0" w:color="auto"/>
          <w:bottom w:val="none" w:sz="0" w:space="0" w:color="auto"/>
          <w:right w:val="none" w:sz="0" w:space="0" w:color="auto"/>
        </w:pBdr>
        <w:spacing w:before="0" w:after="0" w:line="260" w:lineRule="atLeast"/>
        <w:ind w:left="40" w:right="0"/>
        <w:rPr>
          <w:rFonts w:ascii="Times New Roman" w:eastAsia="Times New Roman" w:hAnsi="Times New Roman" w:cs="Times New Roman"/>
          <w:b/>
          <w:bCs/>
          <w:caps/>
          <w:sz w:val="22"/>
          <w:szCs w:val="22"/>
          <w:bdr w:val="none" w:sz="0" w:space="0" w:color="auto"/>
          <w:vertAlign w:val="baseline"/>
        </w:rPr>
      </w:pPr>
      <w:r>
        <w:rPr>
          <w:rFonts w:ascii="Times New Roman" w:eastAsia="Times New Roman" w:hAnsi="Times New Roman" w:cs="Times New Roman"/>
          <w:sz w:val="22"/>
          <w:szCs w:val="22"/>
          <w:bdr w:val="none" w:sz="0" w:space="0" w:color="auto"/>
          <w:vertAlign w:val="baseline"/>
        </w:rPr>
        <w:t>Botree International Software Pvt Ltd</w:t>
      </w:r>
    </w:p>
    <w:p>
      <w:pPr>
        <w:pStyle w:val="spantxtCenter"/>
        <w:spacing w:before="0" w:after="0" w:line="260" w:lineRule="atLeast"/>
        <w:ind w:left="40" w:right="0"/>
        <w:rPr>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rPr>
        <w:t>New Delhi</w:t>
      </w:r>
      <w:r>
        <w:rPr>
          <w:rFonts w:ascii="Times New Roman" w:eastAsia="Times New Roman" w:hAnsi="Times New Roman" w:cs="Times New Roman"/>
          <w:sz w:val="22"/>
          <w:szCs w:val="22"/>
          <w:bdr w:val="none" w:sz="0" w:space="0" w:color="auto"/>
          <w:vertAlign w:val="baseline"/>
        </w:rPr>
        <w:t xml:space="preserve"> </w:t>
      </w:r>
    </w:p>
    <w:p>
      <w:pPr>
        <w:pStyle w:val="spanpaddedline"/>
        <w:tabs>
          <w:tab w:val="right" w:pos="10286"/>
        </w:tabs>
        <w:spacing w:before="0" w:after="0" w:line="260" w:lineRule="atLeast"/>
        <w:ind w:left="40" w:right="0"/>
        <w:rPr>
          <w:rFonts w:ascii="Times New Roman" w:eastAsia="Times New Roman" w:hAnsi="Times New Roman" w:cs="Times New Roman"/>
          <w:sz w:val="22"/>
          <w:szCs w:val="22"/>
          <w:bdr w:val="none" w:sz="0" w:space="0" w:color="auto"/>
          <w:vertAlign w:val="baseline"/>
        </w:rPr>
      </w:pPr>
      <w:r>
        <w:rPr>
          <w:rStyle w:val="spanjobtitle"/>
          <w:rFonts w:ascii="Times New Roman" w:eastAsia="Times New Roman" w:hAnsi="Times New Roman" w:cs="Times New Roman"/>
          <w:b/>
          <w:bCs/>
          <w:sz w:val="22"/>
          <w:szCs w:val="22"/>
        </w:rPr>
        <w:t>Application Support Engineer</w:t>
      </w:r>
      <w:r>
        <w:rPr>
          <w:rFonts w:ascii="Times New Roman" w:eastAsia="Times New Roman" w:hAnsi="Times New Roman" w:cs="Times New Roman"/>
          <w:sz w:val="22"/>
          <w:szCs w:val="22"/>
          <w:bdr w:val="none" w:sz="0" w:space="0" w:color="auto"/>
          <w:vertAlign w:val="baseline"/>
        </w:rPr>
        <w:t xml:space="preserve"> </w:t>
      </w:r>
      <w:r>
        <w:rPr>
          <w:rStyle w:val="datesWrapper"/>
          <w:rFonts w:ascii="Times New Roman" w:eastAsia="Times New Roman" w:hAnsi="Times New Roman" w:cs="Times New Roman"/>
          <w:sz w:val="22"/>
          <w:szCs w:val="22"/>
        </w:rPr>
        <w:tab/>
      </w:r>
      <w:r>
        <w:rPr>
          <w:rStyle w:val="datesWrapper"/>
          <w:rFonts w:ascii="Times New Roman" w:eastAsia="Times New Roman" w:hAnsi="Times New Roman" w:cs="Times New Roman"/>
          <w:sz w:val="22"/>
          <w:szCs w:val="22"/>
        </w:rPr>
        <w:t xml:space="preserve"> </w:t>
      </w:r>
      <w:r>
        <w:rPr>
          <w:rStyle w:val="span"/>
          <w:rFonts w:ascii="Times New Roman" w:eastAsia="Times New Roman" w:hAnsi="Times New Roman" w:cs="Times New Roman"/>
          <w:sz w:val="22"/>
          <w:szCs w:val="22"/>
        </w:rPr>
        <w:t>09/2014</w:t>
      </w:r>
      <w:r>
        <w:rPr>
          <w:rStyle w:val="span"/>
          <w:rFonts w:ascii="Times New Roman" w:eastAsia="Times New Roman" w:hAnsi="Times New Roman" w:cs="Times New Roman"/>
          <w:sz w:val="22"/>
          <w:szCs w:val="22"/>
        </w:rPr>
        <w:t xml:space="preserve"> to </w:t>
      </w:r>
      <w:r>
        <w:rPr>
          <w:rStyle w:val="span"/>
          <w:rFonts w:ascii="Times New Roman" w:eastAsia="Times New Roman" w:hAnsi="Times New Roman" w:cs="Times New Roman"/>
          <w:sz w:val="22"/>
          <w:szCs w:val="22"/>
        </w:rPr>
        <w:t>03/2015</w:t>
      </w:r>
      <w:r>
        <w:rPr>
          <w:rStyle w:val="datesWrapper"/>
          <w:rFonts w:ascii="Times New Roman" w:eastAsia="Times New Roman" w:hAnsi="Times New Roman" w:cs="Times New Roman"/>
          <w:sz w:val="22"/>
          <w:szCs w:val="22"/>
        </w:rPr>
        <w:t xml:space="preserve"> </w:t>
      </w:r>
    </w:p>
    <w:p>
      <w:pPr>
        <w:pStyle w:val="ulli"/>
        <w:numPr>
          <w:ilvl w:val="0"/>
          <w:numId w:val="5"/>
        </w:numPr>
        <w:spacing w:before="0" w:after="0" w:line="260" w:lineRule="atLeast"/>
        <w:ind w:left="680" w:right="0" w:hanging="261"/>
        <w:rPr>
          <w:rStyle w:val="spantxtLeft"/>
          <w:rFonts w:ascii="Times New Roman" w:eastAsia="Times New Roman" w:hAnsi="Times New Roman" w:cs="Times New Roman"/>
          <w:sz w:val="22"/>
          <w:szCs w:val="22"/>
          <w:bdr w:val="none" w:sz="0" w:space="0" w:color="auto"/>
          <w:vertAlign w:val="baseline"/>
        </w:rPr>
      </w:pPr>
      <w:r>
        <w:rPr>
          <w:rStyle w:val="spantxtLeft"/>
          <w:rFonts w:ascii="Times New Roman" w:eastAsia="Times New Roman" w:hAnsi="Times New Roman" w:cs="Times New Roman"/>
          <w:sz w:val="22"/>
          <w:szCs w:val="22"/>
          <w:bdr w:val="none" w:sz="0" w:space="0" w:color="auto"/>
          <w:vertAlign w:val="baseline"/>
        </w:rPr>
        <w:t>Project implementation and support</w:t>
      </w:r>
    </w:p>
    <w:p>
      <w:pPr>
        <w:pStyle w:val="ulli"/>
        <w:numPr>
          <w:ilvl w:val="0"/>
          <w:numId w:val="5"/>
        </w:numPr>
        <w:spacing w:after="0" w:line="260" w:lineRule="atLeast"/>
        <w:ind w:left="680" w:right="0" w:hanging="261"/>
        <w:rPr>
          <w:rStyle w:val="spantxtLeft"/>
          <w:rFonts w:ascii="Times New Roman" w:eastAsia="Times New Roman" w:hAnsi="Times New Roman" w:cs="Times New Roman"/>
          <w:sz w:val="22"/>
          <w:szCs w:val="22"/>
          <w:bdr w:val="none" w:sz="0" w:space="0" w:color="auto"/>
          <w:vertAlign w:val="baseline"/>
        </w:rPr>
      </w:pPr>
      <w:r>
        <w:rPr>
          <w:rStyle w:val="spantxtLeft"/>
          <w:rFonts w:ascii="Times New Roman" w:eastAsia="Times New Roman" w:hAnsi="Times New Roman" w:cs="Times New Roman"/>
          <w:sz w:val="22"/>
          <w:szCs w:val="22"/>
          <w:bdr w:val="none" w:sz="0" w:space="0" w:color="auto"/>
          <w:vertAlign w:val="baseline"/>
        </w:rPr>
        <w:t>Experience in Installation, Configuration, Maintenance and Administration of SQL Server 2000/2005/2008.Very good experience in Installation, configuration, maintenance, monitoring and administration of SQL Server 2005/2008R2.</w:t>
      </w:r>
    </w:p>
    <w:p>
      <w:pPr>
        <w:pStyle w:val="spancompanyname"/>
        <w:pBdr>
          <w:top w:val="none" w:sz="0" w:space="0" w:color="auto"/>
          <w:left w:val="none" w:sz="0" w:space="0" w:color="auto"/>
          <w:bottom w:val="none" w:sz="0" w:space="0" w:color="auto"/>
          <w:right w:val="none" w:sz="0" w:space="0" w:color="auto"/>
        </w:pBdr>
        <w:spacing w:before="0" w:after="0" w:line="260" w:lineRule="atLeast"/>
        <w:ind w:left="40" w:right="0"/>
        <w:rPr>
          <w:rFonts w:ascii="Times New Roman" w:eastAsia="Times New Roman" w:hAnsi="Times New Roman" w:cs="Times New Roman"/>
          <w:b/>
          <w:bCs/>
          <w:caps/>
          <w:sz w:val="22"/>
          <w:szCs w:val="22"/>
          <w:bdr w:val="none" w:sz="0" w:space="0" w:color="auto"/>
          <w:vertAlign w:val="baseline"/>
        </w:rPr>
      </w:pPr>
      <w:r>
        <w:rPr>
          <w:rFonts w:ascii="Times New Roman" w:eastAsia="Times New Roman" w:hAnsi="Times New Roman" w:cs="Times New Roman"/>
          <w:sz w:val="22"/>
          <w:szCs w:val="22"/>
          <w:bdr w:val="none" w:sz="0" w:space="0" w:color="auto"/>
          <w:vertAlign w:val="baseline"/>
        </w:rPr>
        <w:t>JUST IN PRINT</w:t>
      </w:r>
    </w:p>
    <w:p>
      <w:pPr>
        <w:pStyle w:val="spantxtCenter"/>
        <w:spacing w:before="0" w:after="0" w:line="260" w:lineRule="atLeast"/>
        <w:ind w:left="40" w:right="0"/>
        <w:rPr>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rPr>
        <w:t>New Delhi</w:t>
      </w:r>
      <w:r>
        <w:rPr>
          <w:rFonts w:ascii="Times New Roman" w:eastAsia="Times New Roman" w:hAnsi="Times New Roman" w:cs="Times New Roman"/>
          <w:sz w:val="22"/>
          <w:szCs w:val="22"/>
          <w:bdr w:val="none" w:sz="0" w:space="0" w:color="auto"/>
          <w:vertAlign w:val="baseline"/>
        </w:rPr>
        <w:t xml:space="preserve"> </w:t>
      </w:r>
    </w:p>
    <w:p>
      <w:pPr>
        <w:pStyle w:val="spanpaddedline"/>
        <w:tabs>
          <w:tab w:val="right" w:pos="10286"/>
        </w:tabs>
        <w:spacing w:before="0" w:after="0" w:line="260" w:lineRule="atLeast"/>
        <w:ind w:left="40" w:right="0"/>
        <w:rPr>
          <w:rFonts w:ascii="Times New Roman" w:eastAsia="Times New Roman" w:hAnsi="Times New Roman" w:cs="Times New Roman"/>
          <w:sz w:val="22"/>
          <w:szCs w:val="22"/>
          <w:bdr w:val="none" w:sz="0" w:space="0" w:color="auto"/>
          <w:vertAlign w:val="baseline"/>
        </w:rPr>
      </w:pPr>
      <w:r>
        <w:rPr>
          <w:rStyle w:val="spanjobtitle"/>
          <w:rFonts w:ascii="Times New Roman" w:eastAsia="Times New Roman" w:hAnsi="Times New Roman" w:cs="Times New Roman"/>
          <w:b/>
          <w:bCs/>
          <w:sz w:val="22"/>
          <w:szCs w:val="22"/>
        </w:rPr>
        <w:t>SENIOR PRESS EXECUTIVE</w:t>
      </w:r>
      <w:r>
        <w:rPr>
          <w:rFonts w:ascii="Times New Roman" w:eastAsia="Times New Roman" w:hAnsi="Times New Roman" w:cs="Times New Roman"/>
          <w:sz w:val="22"/>
          <w:szCs w:val="22"/>
          <w:bdr w:val="none" w:sz="0" w:space="0" w:color="auto"/>
          <w:vertAlign w:val="baseline"/>
        </w:rPr>
        <w:t xml:space="preserve"> </w:t>
      </w:r>
      <w:r>
        <w:rPr>
          <w:rStyle w:val="datesWrapper"/>
          <w:rFonts w:ascii="Times New Roman" w:eastAsia="Times New Roman" w:hAnsi="Times New Roman" w:cs="Times New Roman"/>
          <w:sz w:val="22"/>
          <w:szCs w:val="22"/>
        </w:rPr>
        <w:tab/>
      </w:r>
      <w:r>
        <w:rPr>
          <w:rStyle w:val="datesWrapper"/>
          <w:rFonts w:ascii="Times New Roman" w:eastAsia="Times New Roman" w:hAnsi="Times New Roman" w:cs="Times New Roman"/>
          <w:sz w:val="22"/>
          <w:szCs w:val="22"/>
        </w:rPr>
        <w:t xml:space="preserve"> </w:t>
      </w:r>
      <w:r>
        <w:rPr>
          <w:rStyle w:val="span"/>
          <w:rFonts w:ascii="Times New Roman" w:eastAsia="Times New Roman" w:hAnsi="Times New Roman" w:cs="Times New Roman"/>
          <w:sz w:val="22"/>
          <w:szCs w:val="22"/>
        </w:rPr>
        <w:t>09/2011</w:t>
      </w:r>
      <w:r>
        <w:rPr>
          <w:rStyle w:val="span"/>
          <w:rFonts w:ascii="Times New Roman" w:eastAsia="Times New Roman" w:hAnsi="Times New Roman" w:cs="Times New Roman"/>
          <w:sz w:val="22"/>
          <w:szCs w:val="22"/>
        </w:rPr>
        <w:t xml:space="preserve"> to </w:t>
      </w:r>
      <w:r>
        <w:rPr>
          <w:rStyle w:val="span"/>
          <w:rFonts w:ascii="Times New Roman" w:eastAsia="Times New Roman" w:hAnsi="Times New Roman" w:cs="Times New Roman"/>
          <w:sz w:val="22"/>
          <w:szCs w:val="22"/>
        </w:rPr>
        <w:t>09/2014</w:t>
      </w:r>
      <w:r>
        <w:rPr>
          <w:rStyle w:val="datesWrapper"/>
          <w:rFonts w:ascii="Times New Roman" w:eastAsia="Times New Roman" w:hAnsi="Times New Roman" w:cs="Times New Roman"/>
          <w:sz w:val="22"/>
          <w:szCs w:val="22"/>
        </w:rPr>
        <w:t xml:space="preserve"> </w:t>
      </w:r>
    </w:p>
    <w:p>
      <w:pPr>
        <w:pStyle w:val="ulli"/>
        <w:numPr>
          <w:ilvl w:val="0"/>
          <w:numId w:val="6"/>
        </w:numPr>
        <w:spacing w:before="0" w:after="0" w:line="260" w:lineRule="atLeast"/>
        <w:ind w:left="680" w:right="0" w:hanging="261"/>
        <w:rPr>
          <w:rStyle w:val="spantxtLeft"/>
          <w:rFonts w:ascii="Times New Roman" w:eastAsia="Times New Roman" w:hAnsi="Times New Roman" w:cs="Times New Roman"/>
          <w:sz w:val="22"/>
          <w:szCs w:val="22"/>
          <w:bdr w:val="none" w:sz="0" w:space="0" w:color="auto"/>
          <w:vertAlign w:val="baseline"/>
        </w:rPr>
      </w:pPr>
      <w:r>
        <w:rPr>
          <w:rStyle w:val="spantxtLeft"/>
          <w:rFonts w:ascii="Times New Roman" w:eastAsia="Times New Roman" w:hAnsi="Times New Roman" w:cs="Times New Roman"/>
          <w:sz w:val="22"/>
          <w:szCs w:val="22"/>
          <w:bdr w:val="none" w:sz="0" w:space="0" w:color="auto"/>
          <w:vertAlign w:val="baseline"/>
        </w:rPr>
        <w:t>JIP is the “Youngest Journal” edited by putative Journalists, multi-media initiative for participatory reportage and analyses related to governance of all institutions and processes that are vital to public life in India Currently, Just in Print walked out At present Just IN Print has more than 7 Lakhs Reader's across the globe We aim to become one of the largest print network houses in the coming days</w:t>
      </w:r>
    </w:p>
    <w:p>
      <w:pPr>
        <w:pStyle w:val="divdocumentdivheading"/>
        <w:pBdr>
          <w:top w:val="none" w:sz="0" w:space="0" w:color="auto"/>
          <w:left w:val="none" w:sz="0" w:space="0" w:color="auto"/>
          <w:bottom w:val="none" w:sz="0" w:space="1" w:color="auto"/>
          <w:right w:val="none" w:sz="0" w:space="0" w:color="auto"/>
        </w:pBdr>
        <w:tabs>
          <w:tab w:val="left" w:pos="3537"/>
          <w:tab w:val="left" w:pos="10300"/>
        </w:tabs>
        <w:spacing w:before="160" w:line="260" w:lineRule="atLeast"/>
        <w:ind w:left="0" w:right="0"/>
        <w:jc w:val="center"/>
        <w:rPr>
          <w:rFonts w:ascii="Times New Roman" w:eastAsia="Times New Roman" w:hAnsi="Times New Roman" w:cs="Times New Roman"/>
          <w:b/>
          <w:bCs/>
          <w:caps/>
          <w:sz w:val="22"/>
          <w:szCs w:val="22"/>
          <w:bdr w:val="none" w:sz="0" w:space="0" w:color="auto"/>
          <w:vertAlign w:val="baseline"/>
        </w:rPr>
      </w:pPr>
      <w:r>
        <w:rPr>
          <w:rFonts w:ascii="Times New Roman" w:eastAsia="Times New Roman" w:hAnsi="Times New Roman" w:cs="Times New Roman"/>
          <w:b/>
          <w:bCs/>
          <w:caps/>
          <w:sz w:val="22"/>
          <w:szCs w:val="22"/>
          <w:bdr w:val="none" w:sz="0" w:space="0" w:color="auto"/>
          <w:vertAlign w:val="baseline"/>
        </w:rPr>
        <w:t xml:space="preserve"> </w:t>
      </w:r>
      <w:r>
        <w:rPr>
          <w:rFonts w:ascii="Times New Roman" w:eastAsia="Times New Roman" w:hAnsi="Times New Roman" w:cs="Times New Roman"/>
          <w:strike/>
          <w:color w:val="000000"/>
          <w:position w:val="-2"/>
          <w:sz w:val="40"/>
        </w:rPr>
        <w:tab/>
      </w:r>
      <w:r>
        <w:rPr>
          <w:rStyle w:val="divdocumentdivsectiontitle"/>
          <w:rFonts w:ascii="Times New Roman" w:eastAsia="Times New Roman" w:hAnsi="Times New Roman" w:cs="Times New Roman"/>
          <w:b/>
          <w:bCs/>
          <w:caps/>
          <w:shd w:val="clear" w:color="auto" w:fill="FFFFFF"/>
        </w:rPr>
        <w:t xml:space="preserve">   Core Qualifications   </w:t>
      </w:r>
      <w:r>
        <w:rPr>
          <w:rFonts w:ascii="Times New Roman" w:eastAsia="Times New Roman" w:hAnsi="Times New Roman" w:cs="Times New Roman"/>
          <w:strike/>
          <w:color w:val="000000"/>
          <w:position w:val="-2"/>
          <w:sz w:val="40"/>
        </w:rPr>
        <w:tab/>
      </w:r>
    </w:p>
    <w:tbl>
      <w:tblPr>
        <w:tblStyle w:val="divdocumenttable"/>
        <w:tblW w:w="0" w:type="auto"/>
        <w:tblInd w:w="40" w:type="dxa"/>
        <w:tblLayout w:type="fixed"/>
        <w:tblCellMar>
          <w:top w:w="0" w:type="dxa"/>
          <w:left w:w="0" w:type="dxa"/>
          <w:bottom w:w="0" w:type="dxa"/>
          <w:right w:w="0" w:type="dxa"/>
        </w:tblCellMar>
        <w:tblLook w:val="05E0"/>
      </w:tblPr>
      <w:tblGrid>
        <w:gridCol w:w="5133"/>
        <w:gridCol w:w="5133"/>
      </w:tblGrid>
      <w:tr>
        <w:tblPrEx>
          <w:tblW w:w="0" w:type="auto"/>
          <w:tblInd w:w="40" w:type="dxa"/>
          <w:tblLayout w:type="fixed"/>
          <w:tblCellMar>
            <w:top w:w="0" w:type="dxa"/>
            <w:left w:w="0" w:type="dxa"/>
            <w:bottom w:w="0" w:type="dxa"/>
            <w:right w:w="0" w:type="dxa"/>
          </w:tblCellMar>
          <w:tblLook w:val="05E0"/>
        </w:tblPrEx>
        <w:tc>
          <w:tcPr>
            <w:tcW w:w="5133" w:type="dxa"/>
            <w:noWrap w:val="0"/>
            <w:tcMar>
              <w:top w:w="0" w:type="dxa"/>
              <w:left w:w="0" w:type="dxa"/>
              <w:bottom w:w="0" w:type="dxa"/>
              <w:right w:w="0" w:type="dxa"/>
            </w:tcMar>
            <w:vAlign w:val="top"/>
            <w:hideMark/>
          </w:tcPr>
          <w:p>
            <w:pPr>
              <w:pStyle w:val="ulli"/>
              <w:numPr>
                <w:ilvl w:val="0"/>
                <w:numId w:val="7"/>
              </w:numPr>
              <w:spacing w:before="0" w:after="0" w:line="260" w:lineRule="atLeast"/>
              <w:ind w:left="640" w:right="0" w:hanging="261"/>
              <w:rPr>
                <w:rFonts w:ascii="Times New Roman" w:eastAsia="Times New Roman" w:hAnsi="Times New Roman" w:cs="Times New Roman"/>
                <w:sz w:val="22"/>
                <w:szCs w:val="22"/>
                <w:bdr w:val="none" w:sz="0" w:space="0" w:color="auto"/>
                <w:vertAlign w:val="baseline"/>
              </w:rPr>
            </w:pPr>
            <w:r>
              <w:rPr>
                <w:rFonts w:ascii="Times New Roman" w:eastAsia="Times New Roman" w:hAnsi="Times New Roman" w:cs="Times New Roman"/>
                <w:sz w:val="22"/>
                <w:szCs w:val="22"/>
                <w:bdr w:val="none" w:sz="0" w:space="0" w:color="auto"/>
                <w:vertAlign w:val="baseline"/>
              </w:rPr>
              <w:t>Application programming</w:t>
            </w:r>
          </w:p>
          <w:p>
            <w:pPr>
              <w:pStyle w:val="ulli"/>
              <w:numPr>
                <w:ilvl w:val="0"/>
                <w:numId w:val="7"/>
              </w:numPr>
              <w:spacing w:after="0" w:line="260" w:lineRule="atLeast"/>
              <w:ind w:left="640" w:right="0" w:hanging="261"/>
              <w:rPr>
                <w:rFonts w:ascii="Times New Roman" w:eastAsia="Times New Roman" w:hAnsi="Times New Roman" w:cs="Times New Roman"/>
                <w:sz w:val="22"/>
                <w:szCs w:val="22"/>
                <w:bdr w:val="none" w:sz="0" w:space="0" w:color="auto"/>
                <w:vertAlign w:val="baseline"/>
              </w:rPr>
            </w:pPr>
            <w:r>
              <w:rPr>
                <w:rFonts w:ascii="Times New Roman" w:eastAsia="Times New Roman" w:hAnsi="Times New Roman" w:cs="Times New Roman"/>
                <w:sz w:val="22"/>
                <w:szCs w:val="22"/>
                <w:bdr w:val="none" w:sz="0" w:space="0" w:color="auto"/>
                <w:vertAlign w:val="baseline"/>
              </w:rPr>
              <w:t>Database design and implementation</w:t>
            </w:r>
          </w:p>
          <w:p>
            <w:pPr>
              <w:pStyle w:val="ulli"/>
              <w:numPr>
                <w:ilvl w:val="0"/>
                <w:numId w:val="7"/>
              </w:numPr>
              <w:spacing w:after="0" w:line="260" w:lineRule="atLeast"/>
              <w:ind w:left="640" w:right="0" w:hanging="261"/>
              <w:rPr>
                <w:rFonts w:ascii="Times New Roman" w:eastAsia="Times New Roman" w:hAnsi="Times New Roman" w:cs="Times New Roman"/>
                <w:sz w:val="22"/>
                <w:szCs w:val="22"/>
                <w:bdr w:val="none" w:sz="0" w:space="0" w:color="auto"/>
                <w:vertAlign w:val="baseline"/>
              </w:rPr>
            </w:pPr>
            <w:r>
              <w:rPr>
                <w:rFonts w:ascii="Times New Roman" w:eastAsia="Times New Roman" w:hAnsi="Times New Roman" w:cs="Times New Roman"/>
                <w:sz w:val="22"/>
                <w:szCs w:val="22"/>
                <w:bdr w:val="none" w:sz="0" w:space="0" w:color="auto"/>
                <w:vertAlign w:val="baseline"/>
              </w:rPr>
              <w:t>Oracle /SQL scripting, Unix, , LINUX,</w:t>
            </w:r>
          </w:p>
          <w:p>
            <w:pPr>
              <w:pStyle w:val="ulli"/>
              <w:numPr>
                <w:ilvl w:val="0"/>
                <w:numId w:val="7"/>
              </w:numPr>
              <w:spacing w:after="0" w:line="260" w:lineRule="atLeast"/>
              <w:ind w:left="640" w:right="0" w:hanging="261"/>
              <w:rPr>
                <w:rFonts w:ascii="Times New Roman" w:eastAsia="Times New Roman" w:hAnsi="Times New Roman" w:cs="Times New Roman"/>
                <w:sz w:val="22"/>
                <w:szCs w:val="22"/>
                <w:bdr w:val="none" w:sz="0" w:space="0" w:color="auto"/>
                <w:vertAlign w:val="baseline"/>
              </w:rPr>
            </w:pPr>
            <w:r>
              <w:rPr>
                <w:rFonts w:ascii="Times New Roman" w:eastAsia="Times New Roman" w:hAnsi="Times New Roman" w:cs="Times New Roman"/>
                <w:sz w:val="22"/>
                <w:szCs w:val="22"/>
                <w:bdr w:val="none" w:sz="0" w:space="0" w:color="auto"/>
                <w:vertAlign w:val="baseline"/>
              </w:rPr>
              <w:t>Release/Change management</w:t>
            </w:r>
          </w:p>
          <w:p>
            <w:pPr>
              <w:pStyle w:val="ulli"/>
              <w:numPr>
                <w:ilvl w:val="0"/>
                <w:numId w:val="7"/>
              </w:numPr>
              <w:spacing w:after="0" w:line="260" w:lineRule="atLeast"/>
              <w:ind w:left="640" w:right="0" w:hanging="261"/>
              <w:rPr>
                <w:rFonts w:ascii="Times New Roman" w:eastAsia="Times New Roman" w:hAnsi="Times New Roman" w:cs="Times New Roman"/>
                <w:sz w:val="22"/>
                <w:szCs w:val="22"/>
                <w:bdr w:val="none" w:sz="0" w:space="0" w:color="auto"/>
                <w:vertAlign w:val="baseline"/>
              </w:rPr>
            </w:pPr>
            <w:r>
              <w:rPr>
                <w:rFonts w:ascii="Times New Roman" w:eastAsia="Times New Roman" w:hAnsi="Times New Roman" w:cs="Times New Roman"/>
                <w:sz w:val="22"/>
                <w:szCs w:val="22"/>
                <w:bdr w:val="none" w:sz="0" w:space="0" w:color="auto"/>
                <w:vertAlign w:val="baseline"/>
              </w:rPr>
              <w:t>Shell scripting, Linux administration</w:t>
            </w:r>
          </w:p>
        </w:tc>
        <w:tc>
          <w:tcPr>
            <w:tcW w:w="5133" w:type="dxa"/>
            <w:tcBorders>
              <w:left w:val="single" w:sz="8" w:space="0" w:color="FEFDFD"/>
            </w:tcBorders>
            <w:noWrap w:val="0"/>
            <w:tcMar>
              <w:top w:w="0" w:type="dxa"/>
              <w:left w:w="0" w:type="dxa"/>
              <w:bottom w:w="0" w:type="dxa"/>
              <w:right w:w="0" w:type="dxa"/>
            </w:tcMar>
            <w:vAlign w:val="top"/>
            <w:hideMark/>
          </w:tcPr>
          <w:p>
            <w:pPr>
              <w:pStyle w:val="ulli"/>
              <w:numPr>
                <w:ilvl w:val="0"/>
                <w:numId w:val="8"/>
              </w:numPr>
              <w:spacing w:before="0" w:after="0" w:line="260" w:lineRule="atLeast"/>
              <w:ind w:left="640" w:right="0" w:hanging="261"/>
              <w:rPr>
                <w:rFonts w:ascii="Times New Roman" w:eastAsia="Times New Roman" w:hAnsi="Times New Roman" w:cs="Times New Roman"/>
                <w:sz w:val="22"/>
                <w:szCs w:val="22"/>
                <w:bdr w:val="none" w:sz="0" w:space="0" w:color="auto"/>
                <w:vertAlign w:val="baseline"/>
              </w:rPr>
            </w:pPr>
            <w:r>
              <w:rPr>
                <w:rFonts w:ascii="Times New Roman" w:eastAsia="Times New Roman" w:hAnsi="Times New Roman" w:cs="Times New Roman"/>
                <w:sz w:val="22"/>
                <w:szCs w:val="22"/>
                <w:bdr w:val="none" w:sz="0" w:space="0" w:color="auto"/>
                <w:vertAlign w:val="baseline"/>
              </w:rPr>
              <w:t>Windows Server, DevOps, Devops tools</w:t>
            </w:r>
          </w:p>
          <w:p>
            <w:pPr>
              <w:pStyle w:val="ulli"/>
              <w:numPr>
                <w:ilvl w:val="0"/>
                <w:numId w:val="8"/>
              </w:numPr>
              <w:spacing w:after="0" w:line="260" w:lineRule="atLeast"/>
              <w:ind w:left="640" w:right="0" w:hanging="261"/>
              <w:rPr>
                <w:rFonts w:ascii="Times New Roman" w:eastAsia="Times New Roman" w:hAnsi="Times New Roman" w:cs="Times New Roman"/>
                <w:sz w:val="22"/>
                <w:szCs w:val="22"/>
                <w:bdr w:val="none" w:sz="0" w:space="0" w:color="auto"/>
                <w:vertAlign w:val="baseline"/>
              </w:rPr>
            </w:pPr>
            <w:r>
              <w:rPr>
                <w:rFonts w:ascii="Times New Roman" w:eastAsia="Times New Roman" w:hAnsi="Times New Roman" w:cs="Times New Roman"/>
                <w:sz w:val="22"/>
                <w:szCs w:val="22"/>
                <w:bdr w:val="none" w:sz="0" w:space="0" w:color="auto"/>
                <w:vertAlign w:val="baseline"/>
              </w:rPr>
              <w:t>Waterfall methodology, DevOps and Agile methodologies</w:t>
            </w:r>
          </w:p>
          <w:p>
            <w:pPr>
              <w:pStyle w:val="ulli"/>
              <w:numPr>
                <w:ilvl w:val="0"/>
                <w:numId w:val="8"/>
              </w:numPr>
              <w:spacing w:after="0" w:line="260" w:lineRule="atLeast"/>
              <w:ind w:left="640" w:right="0" w:hanging="261"/>
              <w:rPr>
                <w:rFonts w:ascii="Times New Roman" w:eastAsia="Times New Roman" w:hAnsi="Times New Roman" w:cs="Times New Roman"/>
                <w:sz w:val="22"/>
                <w:szCs w:val="22"/>
                <w:bdr w:val="none" w:sz="0" w:space="0" w:color="auto"/>
                <w:vertAlign w:val="baseline"/>
              </w:rPr>
            </w:pPr>
            <w:r>
              <w:rPr>
                <w:rFonts w:ascii="Times New Roman" w:eastAsia="Times New Roman" w:hAnsi="Times New Roman" w:cs="Times New Roman"/>
                <w:sz w:val="22"/>
                <w:szCs w:val="22"/>
                <w:bdr w:val="none" w:sz="0" w:space="0" w:color="auto"/>
                <w:vertAlign w:val="baseline"/>
              </w:rPr>
              <w:t>Data migration, Application Release Automation tools such as HCL automation</w:t>
            </w:r>
          </w:p>
          <w:p>
            <w:pPr>
              <w:pStyle w:val="ulli"/>
              <w:numPr>
                <w:ilvl w:val="0"/>
                <w:numId w:val="8"/>
              </w:numPr>
              <w:spacing w:after="0" w:line="260" w:lineRule="atLeast"/>
              <w:ind w:left="640" w:right="0" w:hanging="261"/>
              <w:rPr>
                <w:rFonts w:ascii="Times New Roman" w:eastAsia="Times New Roman" w:hAnsi="Times New Roman" w:cs="Times New Roman"/>
                <w:sz w:val="22"/>
                <w:szCs w:val="22"/>
                <w:bdr w:val="none" w:sz="0" w:space="0" w:color="auto"/>
                <w:vertAlign w:val="baseline"/>
              </w:rPr>
            </w:pPr>
            <w:r>
              <w:rPr>
                <w:rFonts w:ascii="Times New Roman" w:eastAsia="Times New Roman" w:hAnsi="Times New Roman" w:cs="Times New Roman"/>
                <w:sz w:val="22"/>
                <w:szCs w:val="22"/>
                <w:bdr w:val="none" w:sz="0" w:space="0" w:color="auto"/>
                <w:vertAlign w:val="baseline"/>
              </w:rPr>
              <w:t>Business Analysis, Project Management Operations, Testing, and Change management in Banking and Supply chain Domain.</w:t>
            </w:r>
          </w:p>
        </w:tc>
      </w:tr>
    </w:tbl>
    <w:p>
      <w:pPr>
        <w:pStyle w:val="divdocumentdivheading"/>
        <w:pBdr>
          <w:top w:val="none" w:sz="0" w:space="0" w:color="auto"/>
          <w:left w:val="none" w:sz="0" w:space="0" w:color="auto"/>
          <w:bottom w:val="none" w:sz="0" w:space="1" w:color="auto"/>
          <w:right w:val="none" w:sz="0" w:space="0" w:color="auto"/>
        </w:pBdr>
        <w:tabs>
          <w:tab w:val="left" w:pos="4262"/>
          <w:tab w:val="left" w:pos="10300"/>
        </w:tabs>
        <w:spacing w:before="160" w:line="260" w:lineRule="atLeast"/>
        <w:ind w:left="0" w:right="0"/>
        <w:jc w:val="center"/>
        <w:rPr>
          <w:rFonts w:ascii="Times New Roman" w:eastAsia="Times New Roman" w:hAnsi="Times New Roman" w:cs="Times New Roman"/>
          <w:b/>
          <w:bCs/>
          <w:caps/>
          <w:sz w:val="22"/>
          <w:szCs w:val="22"/>
          <w:bdr w:val="none" w:sz="0" w:space="0" w:color="auto"/>
          <w:vertAlign w:val="baseline"/>
        </w:rPr>
      </w:pPr>
      <w:r>
        <w:rPr>
          <w:rFonts w:ascii="Times New Roman" w:eastAsia="Times New Roman" w:hAnsi="Times New Roman" w:cs="Times New Roman"/>
          <w:b/>
          <w:bCs/>
          <w:caps/>
          <w:sz w:val="22"/>
          <w:szCs w:val="22"/>
          <w:bdr w:val="none" w:sz="0" w:space="0" w:color="auto"/>
          <w:vertAlign w:val="baseline"/>
        </w:rPr>
        <w:t xml:space="preserve"> </w:t>
      </w:r>
      <w:r>
        <w:rPr>
          <w:rFonts w:ascii="Times New Roman" w:eastAsia="Times New Roman" w:hAnsi="Times New Roman" w:cs="Times New Roman"/>
          <w:strike/>
          <w:color w:val="000000"/>
          <w:position w:val="-2"/>
          <w:sz w:val="40"/>
        </w:rPr>
        <w:tab/>
      </w:r>
      <w:r>
        <w:rPr>
          <w:rStyle w:val="divdocumentdivsectiontitle"/>
          <w:rFonts w:ascii="Times New Roman" w:eastAsia="Times New Roman" w:hAnsi="Times New Roman" w:cs="Times New Roman"/>
          <w:b/>
          <w:bCs/>
          <w:caps/>
          <w:shd w:val="clear" w:color="auto" w:fill="FFFFFF"/>
        </w:rPr>
        <w:t xml:space="preserve">   Education   </w:t>
      </w:r>
      <w:r>
        <w:rPr>
          <w:rFonts w:ascii="Times New Roman" w:eastAsia="Times New Roman" w:hAnsi="Times New Roman" w:cs="Times New Roman"/>
          <w:strike/>
          <w:color w:val="000000"/>
          <w:position w:val="-2"/>
          <w:sz w:val="40"/>
        </w:rPr>
        <w:tab/>
      </w:r>
    </w:p>
    <w:p>
      <w:pPr>
        <w:pStyle w:val="divdocumentsinglecolumn"/>
        <w:pBdr>
          <w:top w:val="none" w:sz="0" w:space="0" w:color="auto"/>
          <w:left w:val="none" w:sz="0" w:space="0" w:color="auto"/>
          <w:bottom w:val="none" w:sz="0" w:space="0" w:color="auto"/>
          <w:right w:val="none" w:sz="0" w:space="0" w:color="auto"/>
        </w:pBdr>
        <w:spacing w:before="0" w:after="0" w:line="260" w:lineRule="atLeast"/>
        <w:ind w:left="40" w:right="0"/>
        <w:rPr>
          <w:rFonts w:ascii="Times New Roman" w:eastAsia="Times New Roman" w:hAnsi="Times New Roman" w:cs="Times New Roman"/>
          <w:sz w:val="22"/>
          <w:szCs w:val="22"/>
          <w:bdr w:val="none" w:sz="0" w:space="0" w:color="auto"/>
          <w:vertAlign w:val="baseline"/>
        </w:rPr>
      </w:pPr>
      <w:r>
        <w:rPr>
          <w:rStyle w:val="spandegree"/>
          <w:rFonts w:ascii="Times New Roman" w:eastAsia="Times New Roman" w:hAnsi="Times New Roman" w:cs="Times New Roman"/>
          <w:b/>
          <w:bCs/>
          <w:caps/>
          <w:sz w:val="22"/>
          <w:szCs w:val="22"/>
        </w:rPr>
        <w:t>MCA &amp; BCA</w:t>
      </w:r>
      <w:r>
        <w:rPr>
          <w:rStyle w:val="singlecolumnspanpaddedlinenth-child1"/>
          <w:rFonts w:ascii="Times New Roman" w:eastAsia="Times New Roman" w:hAnsi="Times New Roman" w:cs="Times New Roman"/>
          <w:sz w:val="22"/>
          <w:szCs w:val="22"/>
        </w:rPr>
        <w:t xml:space="preserve"> </w:t>
      </w:r>
    </w:p>
    <w:p>
      <w:pPr>
        <w:pStyle w:val="spanpaddedline"/>
        <w:spacing w:before="0" w:after="0" w:line="260" w:lineRule="atLeast"/>
        <w:ind w:left="40" w:right="0"/>
        <w:rPr>
          <w:rFonts w:ascii="Times New Roman" w:eastAsia="Times New Roman" w:hAnsi="Times New Roman" w:cs="Times New Roman"/>
          <w:sz w:val="22"/>
          <w:szCs w:val="22"/>
          <w:bdr w:val="none" w:sz="0" w:space="0" w:color="auto"/>
          <w:vertAlign w:val="baseline"/>
        </w:rPr>
      </w:pPr>
      <w:r>
        <w:rPr>
          <w:rStyle w:val="spancompanynameeduc"/>
          <w:rFonts w:ascii="Times New Roman" w:eastAsia="Times New Roman" w:hAnsi="Times New Roman" w:cs="Times New Roman"/>
          <w:b/>
          <w:bCs/>
          <w:caps w:val="0"/>
          <w:sz w:val="22"/>
          <w:szCs w:val="22"/>
        </w:rPr>
        <w:t>IGNOU</w:t>
      </w:r>
      <w:r>
        <w:rPr>
          <w:rFonts w:ascii="Times New Roman" w:eastAsia="Times New Roman" w:hAnsi="Times New Roman" w:cs="Times New Roman"/>
          <w:sz w:val="22"/>
          <w:szCs w:val="22"/>
          <w:bdr w:val="none" w:sz="0" w:space="0" w:color="auto"/>
          <w:vertAlign w:val="baseline"/>
        </w:rPr>
        <w:t xml:space="preserve"> </w:t>
      </w:r>
    </w:p>
    <w:p>
      <w:pPr>
        <w:pStyle w:val="divdocumentdivheading"/>
        <w:pBdr>
          <w:top w:val="none" w:sz="0" w:space="0" w:color="auto"/>
          <w:left w:val="none" w:sz="0" w:space="0" w:color="auto"/>
          <w:bottom w:val="none" w:sz="0" w:space="1" w:color="auto"/>
          <w:right w:val="none" w:sz="0" w:space="0" w:color="auto"/>
        </w:pBdr>
        <w:tabs>
          <w:tab w:val="left" w:pos="4475"/>
          <w:tab w:val="left" w:pos="10300"/>
        </w:tabs>
        <w:spacing w:before="160" w:line="260" w:lineRule="atLeast"/>
        <w:ind w:left="0" w:right="0"/>
        <w:jc w:val="center"/>
        <w:rPr>
          <w:rFonts w:ascii="Times New Roman" w:eastAsia="Times New Roman" w:hAnsi="Times New Roman" w:cs="Times New Roman"/>
          <w:b/>
          <w:bCs/>
          <w:caps/>
          <w:sz w:val="22"/>
          <w:szCs w:val="22"/>
          <w:bdr w:val="none" w:sz="0" w:space="0" w:color="auto"/>
          <w:vertAlign w:val="baseline"/>
        </w:rPr>
      </w:pPr>
      <w:r>
        <w:rPr>
          <w:rFonts w:ascii="Times New Roman" w:eastAsia="Times New Roman" w:hAnsi="Times New Roman" w:cs="Times New Roman"/>
          <w:b/>
          <w:bCs/>
          <w:caps/>
          <w:sz w:val="22"/>
          <w:szCs w:val="22"/>
          <w:bdr w:val="none" w:sz="0" w:space="0" w:color="auto"/>
          <w:vertAlign w:val="baseline"/>
        </w:rPr>
        <w:t xml:space="preserve"> </w:t>
      </w:r>
      <w:r>
        <w:rPr>
          <w:rFonts w:ascii="Times New Roman" w:eastAsia="Times New Roman" w:hAnsi="Times New Roman" w:cs="Times New Roman"/>
          <w:strike/>
          <w:color w:val="000000"/>
          <w:position w:val="-2"/>
          <w:sz w:val="40"/>
        </w:rPr>
        <w:tab/>
      </w:r>
      <w:r>
        <w:rPr>
          <w:rStyle w:val="divdocumentdivsectiontitle"/>
          <w:rFonts w:ascii="Times New Roman" w:eastAsia="Times New Roman" w:hAnsi="Times New Roman" w:cs="Times New Roman"/>
          <w:b/>
          <w:bCs/>
          <w:caps/>
          <w:shd w:val="clear" w:color="auto" w:fill="FFFFFF"/>
        </w:rPr>
        <w:t xml:space="preserve">   Family:   </w:t>
      </w:r>
      <w:r>
        <w:rPr>
          <w:rFonts w:ascii="Times New Roman" w:eastAsia="Times New Roman" w:hAnsi="Times New Roman" w:cs="Times New Roman"/>
          <w:strike/>
          <w:color w:val="000000"/>
          <w:position w:val="-2"/>
          <w:sz w:val="40"/>
        </w:rPr>
        <w:tab/>
      </w:r>
    </w:p>
    <w:p>
      <w:pPr>
        <w:pStyle w:val="ulli"/>
        <w:numPr>
          <w:ilvl w:val="0"/>
          <w:numId w:val="9"/>
        </w:numPr>
        <w:pBdr>
          <w:top w:val="none" w:sz="0" w:space="0" w:color="auto"/>
          <w:left w:val="none" w:sz="0" w:space="0" w:color="auto"/>
          <w:bottom w:val="none" w:sz="0" w:space="0" w:color="auto"/>
          <w:right w:val="none" w:sz="0" w:space="0" w:color="auto"/>
        </w:pBdr>
        <w:spacing w:before="0" w:after="0" w:line="260" w:lineRule="atLeast"/>
        <w:ind w:left="680" w:right="0" w:hanging="261"/>
        <w:rPr>
          <w:rFonts w:ascii="Times New Roman" w:eastAsia="Times New Roman" w:hAnsi="Times New Roman" w:cs="Times New Roman"/>
          <w:sz w:val="22"/>
          <w:szCs w:val="22"/>
          <w:bdr w:val="none" w:sz="0" w:space="0" w:color="auto"/>
          <w:vertAlign w:val="baseline"/>
        </w:rPr>
      </w:pPr>
      <w:r>
        <w:rPr>
          <w:rFonts w:ascii="Times New Roman" w:eastAsia="Times New Roman" w:hAnsi="Times New Roman" w:cs="Times New Roman"/>
          <w:sz w:val="22"/>
          <w:szCs w:val="22"/>
          <w:bdr w:val="none" w:sz="0" w:space="0" w:color="auto"/>
          <w:vertAlign w:val="baseline"/>
        </w:rPr>
        <w:t>father: Golok Narayan Pandey</w:t>
      </w:r>
    </w:p>
    <w:p>
      <w:pPr>
        <w:pStyle w:val="ulli"/>
        <w:numPr>
          <w:ilvl w:val="0"/>
          <w:numId w:val="9"/>
        </w:numPr>
        <w:spacing w:after="0" w:line="260" w:lineRule="atLeast"/>
        <w:ind w:left="680" w:right="0" w:hanging="261"/>
        <w:rPr>
          <w:rFonts w:ascii="Times New Roman" w:eastAsia="Times New Roman" w:hAnsi="Times New Roman" w:cs="Times New Roman"/>
          <w:sz w:val="22"/>
          <w:szCs w:val="22"/>
          <w:bdr w:val="none" w:sz="0" w:space="0" w:color="auto"/>
          <w:vertAlign w:val="baseline"/>
        </w:rPr>
      </w:pPr>
      <w:r>
        <w:rPr>
          <w:rFonts w:ascii="Times New Roman" w:eastAsia="Times New Roman" w:hAnsi="Times New Roman" w:cs="Times New Roman"/>
          <w:sz w:val="22"/>
          <w:szCs w:val="22"/>
          <w:bdr w:val="none" w:sz="0" w:space="0" w:color="auto"/>
          <w:vertAlign w:val="baseline"/>
        </w:rPr>
        <w:t>Mother : Chameli Devi</w:t>
      </w:r>
    </w:p>
    <w:p>
      <w:pPr>
        <w:pStyle w:val="divdocumentdivheading"/>
        <w:pBdr>
          <w:top w:val="none" w:sz="0" w:space="0" w:color="auto"/>
          <w:left w:val="none" w:sz="0" w:space="0" w:color="auto"/>
          <w:bottom w:val="none" w:sz="0" w:space="1" w:color="auto"/>
          <w:right w:val="none" w:sz="0" w:space="0" w:color="auto"/>
        </w:pBdr>
        <w:tabs>
          <w:tab w:val="left" w:pos="4750"/>
          <w:tab w:val="left" w:pos="10300"/>
        </w:tabs>
        <w:spacing w:before="160" w:line="260" w:lineRule="atLeast"/>
        <w:ind w:left="0" w:right="0"/>
        <w:jc w:val="center"/>
        <w:rPr>
          <w:rFonts w:ascii="Times New Roman" w:eastAsia="Times New Roman" w:hAnsi="Times New Roman" w:cs="Times New Roman"/>
          <w:b/>
          <w:bCs/>
          <w:caps/>
          <w:sz w:val="22"/>
          <w:szCs w:val="22"/>
          <w:bdr w:val="none" w:sz="0" w:space="0" w:color="auto"/>
          <w:vertAlign w:val="baseline"/>
        </w:rPr>
      </w:pPr>
      <w:r>
        <w:rPr>
          <w:rFonts w:ascii="Times New Roman" w:eastAsia="Times New Roman" w:hAnsi="Times New Roman" w:cs="Times New Roman"/>
          <w:b/>
          <w:bCs/>
          <w:caps/>
          <w:sz w:val="22"/>
          <w:szCs w:val="22"/>
          <w:bdr w:val="none" w:sz="0" w:space="0" w:color="auto"/>
          <w:vertAlign w:val="baseline"/>
        </w:rPr>
        <w:t xml:space="preserve"> </w:t>
      </w:r>
      <w:r>
        <w:rPr>
          <w:rFonts w:ascii="Times New Roman" w:eastAsia="Times New Roman" w:hAnsi="Times New Roman" w:cs="Times New Roman"/>
          <w:strike/>
          <w:color w:val="000000"/>
          <w:position w:val="-2"/>
          <w:sz w:val="40"/>
        </w:rPr>
        <w:tab/>
      </w:r>
      <w:r>
        <w:rPr>
          <w:rStyle w:val="divdocumentdivsectiontitle"/>
          <w:rFonts w:ascii="Times New Roman" w:eastAsia="Times New Roman" w:hAnsi="Times New Roman" w:cs="Times New Roman"/>
          <w:b/>
          <w:bCs/>
          <w:caps/>
          <w:shd w:val="clear" w:color="auto" w:fill="FFFFFF"/>
        </w:rPr>
        <w:t xml:space="preserve">   DOB   </w:t>
      </w:r>
      <w:r>
        <w:rPr>
          <w:rFonts w:ascii="Times New Roman" w:eastAsia="Times New Roman" w:hAnsi="Times New Roman" w:cs="Times New Roman"/>
          <w:strike/>
          <w:color w:val="000000"/>
          <w:position w:val="-2"/>
          <w:sz w:val="40"/>
        </w:rPr>
        <w:tab/>
      </w:r>
    </w:p>
    <w:p>
      <w:pPr>
        <w:pStyle w:val="p"/>
        <w:pBdr>
          <w:top w:val="none" w:sz="0" w:space="0" w:color="auto"/>
          <w:left w:val="none" w:sz="0" w:space="0" w:color="auto"/>
          <w:bottom w:val="none" w:sz="0" w:space="0" w:color="auto"/>
          <w:right w:val="none" w:sz="0" w:space="0" w:color="auto"/>
        </w:pBdr>
        <w:spacing w:before="0" w:after="0" w:line="260" w:lineRule="atLeast"/>
        <w:ind w:left="40" w:right="0"/>
        <w:rPr>
          <w:rFonts w:ascii="Times New Roman" w:eastAsia="Times New Roman" w:hAnsi="Times New Roman" w:cs="Times New Roman"/>
          <w:sz w:val="22"/>
          <w:szCs w:val="22"/>
          <w:bdr w:val="none" w:sz="0" w:space="0" w:color="auto"/>
          <w:vertAlign w:val="baseline"/>
        </w:rPr>
      </w:pPr>
      <w:r>
        <w:rPr>
          <w:rFonts w:ascii="Times New Roman" w:eastAsia="Times New Roman" w:hAnsi="Times New Roman" w:cs="Times New Roman"/>
          <w:sz w:val="22"/>
          <w:szCs w:val="22"/>
          <w:bdr w:val="none" w:sz="0" w:space="0" w:color="auto"/>
          <w:vertAlign w:val="baseline"/>
        </w:rPr>
        <w:t>04-10-1984</w:t>
      </w:r>
    </w:p>
    <w:sectPr>
      <w:pgSz w:w="11906" w:h="16838"/>
      <w:pgMar w:top="400" w:right="800" w:bottom="400" w:left="800"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240" w:lineRule="atLeast"/>
      <w:jc w:val="left"/>
      <w:textAlignment w:val="baseline"/>
    </w:pPr>
    <w:rPr>
      <w:sz w:val="24"/>
      <w:szCs w:val="24"/>
      <w:bdr w:val="none" w:sz="0" w:space="0" w:color="auto"/>
      <w:vertAlign w:val="baseline"/>
    </w:rPr>
  </w:style>
  <w:style w:type="paragraph" w:styleId="Heading1">
    <w:name w:val="heading 1"/>
    <w:basedOn w:val="Normal"/>
    <w:next w:val="Normal"/>
    <w:link w:val="Heading1Char"/>
    <w:uiPriority w:val="9"/>
    <w:qFormat/>
    <w:rsid w:val="00506D7A"/>
    <w:pPr>
      <w:keepNext/>
      <w:keepLines/>
      <w:pBdr>
        <w:top w:val="none" w:sz="0" w:space="0" w:color="auto"/>
        <w:left w:val="none" w:sz="0" w:space="0" w:color="auto"/>
        <w:bottom w:val="none" w:sz="0" w:space="0" w:color="auto"/>
        <w:right w:val="none" w:sz="0" w:space="0" w:color="auto"/>
      </w:pBdr>
      <w:spacing w:before="240" w:after="0"/>
      <w:textAlignment w:val="baseline"/>
      <w:outlineLvl w:val="0"/>
    </w:pPr>
    <w:rPr>
      <w:rFonts w:ascii="Times New Roman" w:eastAsia="Times New Roman" w:hAnsi="Times New Roman" w:cs="Times New Roman"/>
      <w:b/>
      <w:bCs/>
      <w:i w:val="0"/>
      <w:color w:val="2F5496" w:themeShade="BF"/>
      <w:kern w:val="36"/>
      <w:sz w:val="24"/>
      <w:szCs w:val="24"/>
      <w:bdr w:val="none" w:sz="0" w:space="0" w:color="auto"/>
      <w:vertAlign w:val="baseline"/>
    </w:rPr>
  </w:style>
  <w:style w:type="paragraph" w:styleId="Heading2">
    <w:name w:val="heading 2"/>
    <w:basedOn w:val="Normal"/>
    <w:next w:val="Normal"/>
    <w:link w:val="Heading2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1"/>
    </w:pPr>
    <w:rPr>
      <w:rFonts w:ascii="Times New Roman" w:eastAsia="Times New Roman" w:hAnsi="Times New Roman" w:cs="Times New Roman"/>
      <w:b/>
      <w:bCs/>
      <w:i w:val="0"/>
      <w:color w:val="2F5496" w:themeShade="BF"/>
      <w:sz w:val="24"/>
      <w:szCs w:val="24"/>
      <w:bdr w:val="none" w:sz="0" w:space="0" w:color="auto"/>
      <w:vertAlign w:val="baseline"/>
    </w:rPr>
  </w:style>
  <w:style w:type="paragraph" w:styleId="Heading3">
    <w:name w:val="heading 3"/>
    <w:basedOn w:val="Normal"/>
    <w:next w:val="Normal"/>
    <w:link w:val="Heading3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2"/>
    </w:pPr>
    <w:rPr>
      <w:rFonts w:ascii="Times New Roman" w:eastAsia="Times New Roman" w:hAnsi="Times New Roman" w:cs="Times New Roman"/>
      <w:b/>
      <w:bCs/>
      <w:i w:val="0"/>
      <w:color w:val="1F3763" w:themeShade="7F"/>
      <w:sz w:val="24"/>
      <w:szCs w:val="24"/>
      <w:bdr w:val="none" w:sz="0" w:space="0" w:color="auto"/>
      <w:vertAlign w:val="baseline"/>
    </w:rPr>
  </w:style>
  <w:style w:type="paragraph" w:styleId="Heading4">
    <w:name w:val="heading 4"/>
    <w:basedOn w:val="Normal"/>
    <w:next w:val="Normal"/>
    <w:link w:val="Heading4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3"/>
    </w:pPr>
    <w:rPr>
      <w:rFonts w:ascii="Times New Roman" w:eastAsia="Times New Roman" w:hAnsi="Times New Roman" w:cs="Times New Roman"/>
      <w:b/>
      <w:bCs/>
      <w:i w:val="0"/>
      <w:iCs/>
      <w:color w:val="2F5496" w:themeShade="BF"/>
      <w:sz w:val="24"/>
      <w:szCs w:val="24"/>
      <w:bdr w:val="none" w:sz="0" w:space="0" w:color="auto"/>
      <w:vertAlign w:val="baseline"/>
    </w:rPr>
  </w:style>
  <w:style w:type="paragraph" w:styleId="Heading5">
    <w:name w:val="heading 5"/>
    <w:basedOn w:val="Normal"/>
    <w:next w:val="Normal"/>
    <w:link w:val="Heading5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4"/>
    </w:pPr>
    <w:rPr>
      <w:rFonts w:ascii="Times New Roman" w:eastAsia="Times New Roman" w:hAnsi="Times New Roman" w:cs="Times New Roman"/>
      <w:b/>
      <w:bCs/>
      <w:i w:val="0"/>
      <w:color w:val="2F5496" w:themeShade="BF"/>
      <w:sz w:val="24"/>
      <w:szCs w:val="24"/>
      <w:bdr w:val="none" w:sz="0" w:space="0" w:color="auto"/>
      <w:vertAlign w:val="baseline"/>
    </w:rPr>
  </w:style>
  <w:style w:type="paragraph" w:styleId="Heading6">
    <w:name w:val="heading 6"/>
    <w:basedOn w:val="Normal"/>
    <w:next w:val="Normal"/>
    <w:link w:val="Heading6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5"/>
    </w:pPr>
    <w:rPr>
      <w:rFonts w:ascii="Times New Roman" w:eastAsia="Times New Roman" w:hAnsi="Times New Roman" w:cs="Times New Roman"/>
      <w:b/>
      <w:bCs/>
      <w:i w:val="0"/>
      <w:color w:val="1F3763" w:themeShade="7F"/>
      <w:sz w:val="24"/>
      <w:szCs w:val="24"/>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document">
    <w:name w:val="div_document"/>
    <w:basedOn w:val="Normal"/>
    <w:pPr>
      <w:spacing w:line="260" w:lineRule="atLeast"/>
    </w:pPr>
  </w:style>
  <w:style w:type="paragraph" w:customStyle="1" w:styleId="divdocumentsection">
    <w:name w:val="div_document_section"/>
    <w:basedOn w:val="Normal"/>
  </w:style>
  <w:style w:type="paragraph" w:customStyle="1" w:styleId="divdocumentdivparagraph">
    <w:name w:val="div_document_div_paragraph"/>
    <w:basedOn w:val="Normal"/>
  </w:style>
  <w:style w:type="paragraph" w:customStyle="1" w:styleId="divdocumentthinbottomborder">
    <w:name w:val="div_document_thinbottomborder"/>
    <w:basedOn w:val="Normal"/>
    <w:pPr>
      <w:pBdr>
        <w:bottom w:val="single" w:sz="12" w:space="0" w:color="000000"/>
      </w:pBdr>
    </w:pPr>
  </w:style>
  <w:style w:type="character" w:customStyle="1" w:styleId="span">
    <w:name w:val="span"/>
    <w:basedOn w:val="DefaultParagraphFont"/>
    <w:rPr>
      <w:sz w:val="24"/>
      <w:szCs w:val="24"/>
      <w:bdr w:val="none" w:sz="0" w:space="0" w:color="auto"/>
      <w:vertAlign w:val="baseline"/>
    </w:rPr>
  </w:style>
  <w:style w:type="paragraph" w:customStyle="1" w:styleId="divbotBorder">
    <w:name w:val="div_botBorder"/>
    <w:basedOn w:val="div"/>
    <w:pPr>
      <w:pBdr>
        <w:bottom w:val="single" w:sz="24" w:space="0" w:color="000000"/>
      </w:pBdr>
    </w:pPr>
  </w:style>
  <w:style w:type="paragraph" w:customStyle="1" w:styleId="div">
    <w:name w:val="div"/>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character" w:customStyle="1" w:styleId="divbotBorderCharacter">
    <w:name w:val="div_botBorder Character"/>
    <w:basedOn w:val="divCharacter"/>
  </w:style>
  <w:style w:type="character" w:customStyle="1" w:styleId="divCharacter">
    <w:name w:val="div Character"/>
    <w:basedOn w:val="DefaultParagraphFont"/>
    <w:rPr>
      <w:sz w:val="24"/>
      <w:szCs w:val="24"/>
      <w:bdr w:val="none" w:sz="0" w:space="0" w:color="auto"/>
      <w:vertAlign w:val="baseline"/>
    </w:rPr>
  </w:style>
  <w:style w:type="paragraph" w:customStyle="1" w:styleId="divdocumentdivSECTIONCNTC">
    <w:name w:val="div_document_div_SECTION_CNTC"/>
    <w:basedOn w:val="Normal"/>
  </w:style>
  <w:style w:type="paragraph" w:customStyle="1" w:styleId="divaddress">
    <w:name w:val="div_address"/>
    <w:basedOn w:val="div"/>
    <w:pPr>
      <w:spacing w:line="240" w:lineRule="atLeast"/>
      <w:jc w:val="center"/>
    </w:pPr>
    <w:rPr>
      <w:sz w:val="20"/>
      <w:szCs w:val="20"/>
    </w:rPr>
  </w:style>
  <w:style w:type="paragraph" w:customStyle="1" w:styleId="divdocumentdivheading">
    <w:name w:val="div_document_div_heading"/>
    <w:basedOn w:val="Normal"/>
    <w:pPr>
      <w:pBdr>
        <w:bottom w:val="none" w:sz="0" w:space="1" w:color="auto"/>
      </w:pBdr>
    </w:pPr>
  </w:style>
  <w:style w:type="character" w:customStyle="1" w:styleId="divdocumentdivheadingCharacter">
    <w:name w:val="div_document_div_heading Character"/>
    <w:basedOn w:val="DefaultParagraphFont"/>
  </w:style>
  <w:style w:type="character" w:customStyle="1" w:styleId="divdocumentdivsectiontitle">
    <w:name w:val="div_document_div_sectiontitle"/>
    <w:basedOn w:val="DefaultParagraphFont"/>
    <w:rPr>
      <w:color w:val="000000"/>
      <w:sz w:val="24"/>
      <w:szCs w:val="24"/>
    </w:rPr>
  </w:style>
  <w:style w:type="paragraph" w:customStyle="1" w:styleId="divdocumentsinglecolumn">
    <w:name w:val="div_document_singlecolumn"/>
    <w:basedOn w:val="Normal"/>
  </w:style>
  <w:style w:type="paragraph" w:customStyle="1" w:styleId="p">
    <w:name w:val="p"/>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paragraph" w:customStyle="1" w:styleId="spantxtCenter">
    <w:name w:val="span_txtCenter"/>
    <w:basedOn w:val="spanParagraph"/>
    <w:pPr>
      <w:jc w:val="center"/>
    </w:pPr>
  </w:style>
  <w:style w:type="paragraph" w:customStyle="1" w:styleId="spanParagraph">
    <w:name w:val="span Paragraph"/>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paragraph" w:customStyle="1" w:styleId="spancompanyname">
    <w:name w:val="span_companyname"/>
    <w:basedOn w:val="spanParagraph"/>
    <w:pPr>
      <w:jc w:val="center"/>
    </w:pPr>
    <w:rPr>
      <w:b/>
      <w:bCs/>
      <w:caps/>
    </w:rPr>
  </w:style>
  <w:style w:type="paragraph" w:customStyle="1" w:styleId="spanpaddedline">
    <w:name w:val="span_paddedline"/>
    <w:basedOn w:val="spanParagraph"/>
  </w:style>
  <w:style w:type="character" w:customStyle="1" w:styleId="spanjobtitle">
    <w:name w:val="span_jobtitle"/>
    <w:basedOn w:val="span"/>
    <w:rPr>
      <w:b/>
      <w:bCs/>
    </w:rPr>
  </w:style>
  <w:style w:type="character" w:customStyle="1" w:styleId="datesWrapper">
    <w:name w:val="datesWrapper"/>
    <w:basedOn w:val="DefaultParagraphFont"/>
  </w:style>
  <w:style w:type="character" w:customStyle="1" w:styleId="spantxtLeft">
    <w:name w:val="span_txtLeft"/>
    <w:basedOn w:val="span"/>
  </w:style>
  <w:style w:type="paragraph" w:customStyle="1" w:styleId="ulli">
    <w:name w:val="ul_li"/>
    <w:basedOn w:val="Normal"/>
    <w:pPr>
      <w:pBdr>
        <w:top w:val="none" w:sz="0" w:space="0" w:color="auto"/>
        <w:left w:val="none" w:sz="0" w:space="3" w:color="auto"/>
        <w:bottom w:val="none" w:sz="0" w:space="0" w:color="auto"/>
        <w:right w:val="none" w:sz="0" w:space="0" w:color="auto"/>
      </w:pBdr>
    </w:pPr>
  </w:style>
  <w:style w:type="table" w:customStyle="1" w:styleId="divdocumenttable">
    <w:name w:val="div_document_table"/>
    <w:basedOn w:val="TableNormal"/>
    <w:tblPr/>
  </w:style>
  <w:style w:type="character" w:customStyle="1" w:styleId="singlecolumnspanpaddedlinenth-child1">
    <w:name w:val="singlecolumn_span_paddedline_nth-child(1)"/>
    <w:basedOn w:val="DefaultParagraphFont"/>
  </w:style>
  <w:style w:type="character" w:customStyle="1" w:styleId="spandegree">
    <w:name w:val="span_degree"/>
    <w:basedOn w:val="span"/>
    <w:rPr>
      <w:b/>
      <w:bCs/>
      <w:caps/>
    </w:rPr>
  </w:style>
  <w:style w:type="character" w:customStyle="1" w:styleId="spanprogramline">
    <w:name w:val="span_programline"/>
    <w:basedOn w:val="span"/>
    <w:rPr>
      <w:b w:val="0"/>
      <w:bCs w:val="0"/>
      <w:caps/>
    </w:rPr>
  </w:style>
  <w:style w:type="character" w:customStyle="1" w:styleId="spancompanynameeduc">
    <w:name w:val="span_companyname_educ"/>
    <w:basedOn w:val="span"/>
    <w:rPr>
      <w:b/>
      <w:bCs/>
      <w:caps w:val="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3</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Maneesh Kumar Pandey</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5820f57b-10d1-4110-ade8-039bf3234306</vt:lpwstr>
  </property>
  <property fmtid="{D5CDD505-2E9C-101B-9397-08002B2CF9AE}" pid="3" name="x1ye=0">
    <vt:lpwstr>4HIAAB+LCAAAAAAABAAUmbWCpEAURT+IALcQt8adDHd3vn5nww6moape3XtOD8uhHA7xMIfQHCKyMExQKMrgCCIilAAjDBNVxY4bRDY+j07vBVx3nLaib0PCtRgL3Dr+fkJ4s7izgxvhUH1LRksJuc5bhqzpO/OVUUEa4y4XbrmTzfDqK4kAMHCq3tryCcAD6P6nSQY14vR3Q0CvkBCniPle6NajgKDZ7Srv4gQyA8nZkRk8svMPoarx4ysH0jp</vt:lpwstr>
  </property>
  <property fmtid="{D5CDD505-2E9C-101B-9397-08002B2CF9AE}" pid="4" name="x1ye=1">
    <vt:lpwstr>iPcaeoF6nEs7eMKntOJNdZk5DGmjAUpJ2E6JcWQDGiZ/kZXUgL/OnsXNZjjOzWghiolveXNwOoGQNNnxm9mtoci4ND55dcIzdqG4XXKvzjU9nTBmcKl5Rr34iBFsd057vL5T5PnlUyqxu1tmh5F2dS2x9B4fLDvkAvJUdzC3zWyYjoxu9HclsrgEQEDVPTfUykL6DDS+Uo/3hlOSrnrlB1k3eQvF8y8fvMZE/WNg4VikL1SUg3nDqM1a95ykSVG</vt:lpwstr>
  </property>
  <property fmtid="{D5CDD505-2E9C-101B-9397-08002B2CF9AE}" pid="5" name="x1ye=10">
    <vt:lpwstr>cqSAALQ/cCwLAwLIPZl13ElTuytFVOaGXaiA36Mpb+AWwCyWNN1mlVG6VaopBQYhg/eTLgwYaRCSZ/li+LFNQglQD/E4yA5umUaH5JQH7IKK7uZc/0GcMapnUzOcLw3/G3P1gFB8PoEyqEFGrrV+spxXoLUeadu99BJmFXQuf3Rcq9y8C2+NRNQvztIbptzoF4p6VUF9/O3ny2lCq6AuWrtdmzVYdYFw3tEdJlYFAfH3/MoOT7lxLgRI8fQ7TX8</vt:lpwstr>
  </property>
  <property fmtid="{D5CDD505-2E9C-101B-9397-08002B2CF9AE}" pid="6" name="x1ye=100">
    <vt:lpwstr>GPELTCI2MGZT+UOgWoyQ1NazThGdNYR26KfsDGO/u3dGgvHVYFfQ0jLaY4vpKYNNddPwfKeEMC6tcqVfy0E8ifRHkLCKcX/ArB2tRoN+g2W3c62yKGX7RsRCmXMBqn1x7A99XiV1wY+i8cbRnwvZuc8H2A6o8R8EwIoBTem2b7JsAckNfLCvzjRNIgNIoztqmTYBLaFOu5VBrZkGIs91n4iw32HO274/UqsGiwtix7i10WCKr24KjLp1qYurFD+</vt:lpwstr>
  </property>
  <property fmtid="{D5CDD505-2E9C-101B-9397-08002B2CF9AE}" pid="7" name="x1ye=101">
    <vt:lpwstr>Kozp0KJ3Esa3NLTFfEDhd8pQF7Zw3orYoHuD2UfRlrcuT8QUoVXoxbPuZr5SQbcE2iN9+iL/xX7k8CmOp7QYozheB6YSW1Gkd3HKTtPxK3B5jZO3ZhzkaLDSse+5sRj6cpEFdt3Nlr/ZSffCgd5nr0tX8iK53TP+fvfAR/sbvdS/yhhi84StDgg6u+8ZZZTowgFfgl+TwNa6/lYrQMiEGjqWljjLrpfUXRKaci9OTdpnEKm15FnD4Awle+Frjzf</vt:lpwstr>
  </property>
  <property fmtid="{D5CDD505-2E9C-101B-9397-08002B2CF9AE}" pid="8" name="x1ye=102">
    <vt:lpwstr>9GMBYUG5UMdcXD3JLLeX7z1NufZaZjHT2CYlClHJSUg/UjeU2RCuSkIuS0Tan0EhMtrV2VgOyTVPyaOdRcmgea9o0FsHXtxkox6hxL3xzgQYKFbvcC3VtFuJ4jwm1m5RhMKLoZyHx05+hLegrJ+nKlGUr7MERw2LhLjVG9OoH+IixJbLY1Xa0XrowU9I43fSh+dAGkv1xKUy7oTxF5fo9BhaaYBfzXJIUSZhdl5pJe7USwoltXhElfGmC6pf+/z</vt:lpwstr>
  </property>
  <property fmtid="{D5CDD505-2E9C-101B-9397-08002B2CF9AE}" pid="9" name="x1ye=103">
    <vt:lpwstr>fY7oFAS3IbY1j8ShpkvYNT7F+v2fEBjARbvg7r1k/UPvxuNrd0MkmBUqnILpiVPuagggO26Ta4u4u8lBXsENDG2Pvks4pKN/AWNFOU4Xo6t188oABIP2k+kbO3h1EqoO2shJ5aIK0JSAygyhY8UiDtChub6hgihceHZw+rjdHpmH/75C57QjYH2RU+jdL1UiK+1mzFSffqdO54gWxSk/A4lDmnVYs/y/lK7xmSZFa9utkvzohOM/4EIfH0bTtxw</vt:lpwstr>
  </property>
  <property fmtid="{D5CDD505-2E9C-101B-9397-08002B2CF9AE}" pid="10" name="x1ye=104">
    <vt:lpwstr>84eLkvqK4KgDRTNV9/iptghzxm+0N8FeH2LZsayUyC3TiuV6W5JE89skDberNzwXoDCy4JdRkPZFO1f8CxgW1AGb9z5Uwxz9xjwjWReJvdjED+mcJamfhnTard913amacLJkNkNG8CvhQoGtHgwrb44pfmgxL7Oyc3JAs+ttCFjXn8xSp7PYWyPL2LZuIhSH5vO3TSBK3HSuvT9XMAR+KDZLyLoH/qnW9BZvgqdmQf2Jnnrg+aXHjRfJ3k2qBZp</vt:lpwstr>
  </property>
  <property fmtid="{D5CDD505-2E9C-101B-9397-08002B2CF9AE}" pid="11" name="x1ye=105">
    <vt:lpwstr>6katWjkez74TP0bTjw4KsRsOxYuwfbS32A3fCiE7y8QVBiT70DhzK+3ZXZ9/aT117eglrnQd5qLOQwQOBtUE7hy3oCh8UcvezaSLKYB2ds3ncqO2n/FDe0Z3fnx2sFo0hOxfNQeX3XtTKbW9xkt+Ahf2CD6a+rSS++O8BsSHTA5jdc7dCI+n3+hgmHDeh9p1y28fXRs0D5YEE/WnqW0SUfkQ+LTEvU3TWjXBrP0G6gM4iYYuqfoMz6aLR2R+MRS</vt:lpwstr>
  </property>
  <property fmtid="{D5CDD505-2E9C-101B-9397-08002B2CF9AE}" pid="12" name="x1ye=106">
    <vt:lpwstr>VYGdxwWOJBhF/+eUDd/xOxOp3Q6J7NDh2pm2cYKzHHh84chIbEIs8KE7X9+ylTwXIKdsgGZf1tpUCSLicyiDM2MNBJ5jIeKaeeqsNNouMXgsWRQjen2cOvgJcx+V9+RXLueIPjsBqwm6zvlkL7ebv3HciaiDEkNFehlr3nEkhMYjJRr+DtiYJXNVJoHM6lXXno+aKDYZH4lBt13FgLcR6dHwJ4+FkpoEBU4UhWzTx/Wkrflmd1WKdRcyAA2ww3k</vt:lpwstr>
  </property>
  <property fmtid="{D5CDD505-2E9C-101B-9397-08002B2CF9AE}" pid="13" name="x1ye=107">
    <vt:lpwstr>XGbf8wKjgP8d5ZldZepeiyIaojz47aB1Gbw4QmfOf+imS/eDk6FOiX80Pky5/wz+/j3yn0O7VIzFecLkwW25ak9tYYJuoMO0H8YxLeA9Hn8wOv19WFIaPvjg2SH+SKxnRKzeCrJpOVfguxZd4OXNnkBZmXx5K5/ViyQu7xMFJAZxI+A/7QDQwG1U5fYn4x2OLBs57nOQirxO7kO8ne/pmgoe40CrhUtP1Ol/XRdD97ia4USnhGaty1krOhXULlq</vt:lpwstr>
  </property>
  <property fmtid="{D5CDD505-2E9C-101B-9397-08002B2CF9AE}" pid="14" name="x1ye=108">
    <vt:lpwstr>tqrc6Wif1AyQX7/ViInlhqy4hQhGzrkLluX55AmNcP+MtX7LCYP1xDhcA+Outb6DwVEmDWw8LMZ1nTtfDuOVjpcHEgzzA95KO8WnbTKHEgQln50YE/qj4ZSAwPv0eS9Owj9liNccF3TqLQjDFVlH1+J6Am+zF03/TIToZ9zjQPWQGC/bAvwJ6lUgiYLsudgy0msh7uqWUUiCPF4xHqJh5eUBxmV2VfxdsRJWAkiGRIilmFw0Cgb1XFj9M8sBexh</vt:lpwstr>
  </property>
  <property fmtid="{D5CDD505-2E9C-101B-9397-08002B2CF9AE}" pid="15" name="x1ye=109">
    <vt:lpwstr>j+LO/kasjeSatHLzEN9sLouFQY6kRCC43kSa0mJ/+JEK2V2fJENUQLNAANUNNWJjuh5eC15S6B+dVeG2ezBcLUS2VGnOXFtx+fG9f8vIXL22Gam8MCRRyhal+aMtk2xNLs7hOhcWtfmr2STfSi+ejjINQccv7YewP4AGDjr5/SDMGj8HpEBgshh1LdUSiKzOuXrWcveA3lqzGAwRJ2ppAmhdU8S2LguCs+Ujfy1hELX4t2iamTDWmJk8txwE5z8</vt:lpwstr>
  </property>
  <property fmtid="{D5CDD505-2E9C-101B-9397-08002B2CF9AE}" pid="16" name="x1ye=11">
    <vt:lpwstr>RPi4a8YUnl9tY+xUpHobf6rSjyy6UmIWlCt1zUL6yxEDgNjUOFNFtl6BXFUYHR3MLg9GaA8n5QLJ1r5EplFGhCYAUAVgV/mBiIzjDMYB7i4UY504BLKHpl7VsfgMfQhESGK/Kx5ZLXEM6PCQP+4TILC259JxFed3EgKU4LUaxTcgN5+7z15L7IZ3n6NZ3jwc8JOgbEwD3bAEYo44tRDXfha4aMC3HLY2kthtOlfw/kQl8r2PyD8aNl33zZWdfPn</vt:lpwstr>
  </property>
  <property fmtid="{D5CDD505-2E9C-101B-9397-08002B2CF9AE}" pid="17" name="x1ye=110">
    <vt:lpwstr>fg/Z9SbKuSTj8rTOG0/sr2bHcKrhj40FuxoG4bDF/p19gPLJtFju8bUDtYDGfb0eGj3pDbnG6/W4JLUPG8MrjEDJX1/IyKwMvstJP0lBDgpDX6DJD81n75nctorX8SAkSBfroiJ4TtErhFiZSjT1AetaJ/B771gs09DqVBuw4wzLRfomgKN/5nhc1chUCEiGXqQIXxHGoeMiixCLd7L+FEWVHku9JICPqN8LbwgEWguVUkJ6wqnoJ1jfWzm3gQP</vt:lpwstr>
  </property>
  <property fmtid="{D5CDD505-2E9C-101B-9397-08002B2CF9AE}" pid="18" name="x1ye=111">
    <vt:lpwstr>4904SS9JJb8g0uq9CrDNFsROyX+B01JnRv8pdWpkcNG5Xvl5piPZN164y/3wog+YXMC2NnSLS4jm5Zn4VRSUa4eh14m3k/G+mXRb4qp4lHRP93fM1/IkdJD9turLWizh06pkVexQrdtADYndYP/OD+ww5K0BAneaJopGMd6fy2ckAvmZP/fN/o5fDvZq28wX8ff99sEm60dNJt0htzPKqX7MwAWI97xbC+F/OOMsmnLLDvt4DpnYcYndWN5GqXW</vt:lpwstr>
  </property>
  <property fmtid="{D5CDD505-2E9C-101B-9397-08002B2CF9AE}" pid="19" name="x1ye=112">
    <vt:lpwstr>yU2Xm7gqLnNMSEFKLrd8vvjpvHRFhCGyB7I9TuQhV1f3+0JMro+dr4z9hOVy/dWHAMia9wQuNeIz8ODrMAlmkp1qfZxUHCPswaNUn7dcWf76KcMtDU4lagFiCw176ARCDhITa9HV5z/keF4UfNRy4L4TpLyrKOz6gO3y3yAkFoUJKQcfUN4WdLlyfmtdW2cgX6DdA2jbLoYhfmSAcHoN1G/wAz5PDJiayj8g335it1hS34LcqrCFfSg4uxzkH3d</vt:lpwstr>
  </property>
  <property fmtid="{D5CDD505-2E9C-101B-9397-08002B2CF9AE}" pid="20" name="x1ye=113">
    <vt:lpwstr>LUodAgloGem9jeIn0vbdJFIFEmpIE3BbTYfD/8dLrSqnPLClRINkGNPapPVbqY5I1ev/uARV/hQBnMPk2w9gAQs35U3PTFuHoD/LbOvNq7bYC3BLQS3/t1t9+yCAMO4COkVR4hWiYDHFabJfmQ+3BXgqYumFNOTVRaANrP+RfpvHOr16OtU/vErBf4UcUOq+sm4d9/D4dDmB0kCAu3Yo5musY90mXPqqrS4ilqIURnPmsejztkbbowUhfdtWoQq</vt:lpwstr>
  </property>
  <property fmtid="{D5CDD505-2E9C-101B-9397-08002B2CF9AE}" pid="21" name="x1ye=114">
    <vt:lpwstr>0ZCYWKcCytzmZc/gLD7sdn+syW13MXcoq23jhTZfWW36i6xTQHBECWwfEqB/0uuMF4f0bZeRtS/1ySsJhjQT9s2jy1IZSaUotY7vLiOEgH2NqRVmO2h2WgXf1c4eF8ZC3SK3uOJvpL2Yrlk6ce/Et0kAgeazNryl/zKuv4RzPDQPfragG01cGroRfLqjbPah19cQPjJIUCL7Hv7HaNYUzCba7+/0Aae4kQM+SbWAs+nfx4WW1Tpn5V4c6+ubMMz</vt:lpwstr>
  </property>
  <property fmtid="{D5CDD505-2E9C-101B-9397-08002B2CF9AE}" pid="22" name="x1ye=115">
    <vt:lpwstr>n7dSevE+YmJ9GNBtCAq8TMOTB7u8NTQbHkOVFbAsaho0eb/5lKX8lun6iuk+LycwCGR7zpUjdWilkur/hioSqMLuVNjN8VAAYK7o+j6T3dXnuO80Xn3qgX0P/kianVFWNizXQKmK4yoaE2GFSm9zuYIQyAkV7CITL4wwssdNbxJx6nUWLJzZQo4mXRjuoBnUNwc8x3eOOnPn8RHpAFHkJ2Ot9wBKYYcq1AXG6EP9ndf2P+QtaqeuR45aM1m569w</vt:lpwstr>
  </property>
  <property fmtid="{D5CDD505-2E9C-101B-9397-08002B2CF9AE}" pid="23" name="x1ye=116">
    <vt:lpwstr>h6zieN/oALD+wy9LWdnx+0txk/VHiF3vbeJSq/opVuRN7RDYgM6gOyb5V1rSAasStCfUMkTtvkK954YMtTc7OfxRi5Z8wg2NCHGjV0jDk0SxhecdkBw/6z8ewa3U4HIAAA==</vt:lpwstr>
  </property>
  <property fmtid="{D5CDD505-2E9C-101B-9397-08002B2CF9AE}" pid="24" name="x1ye=12">
    <vt:lpwstr>FDpwh+EA/j05Z99AnLNWp4JZbGjkGIlpDXNYOLhCyuLHRfJ1Qsn7kzjX4V13eZrz5k5My/5SzP+rcmKosJodDxEPRycMG5p5SSZuImh4dqtDTlE/cQDE846HnIdlQW+Hyj3nAXu9i9vAe1qEIK9oUJa1VhD60juBu5sKjeq38CNTp3mDsCsc7Jqk7bcmVMkuhiMtQ4ls9hN0LvvfOaJvVVDIzy14OfN+v6keyYQrphGg2/Qbe18Y1Jercz2zUi/</vt:lpwstr>
  </property>
  <property fmtid="{D5CDD505-2E9C-101B-9397-08002B2CF9AE}" pid="25" name="x1ye=13">
    <vt:lpwstr>zpRMBQluQZeNb3colHb6bGgWolPeuRdMB4uqNBGH0kczj0sDQ/24zgN8UJ76o96sjbLvjW+84nps8NhQ6Oqx+5mT8hUvD7BLnh3qWflaOiH/xmGiHUgxRgsJYCZFUxgGrOJTpSJsC+QXyZYhRIiSsjUeHkx/nMJ3SnPfyDNsNBpw/zG2GTHI5epfxz9Zg0tjlCVU/n92pih45VntBR/aYGYSGwMjNVL2ClW4X54apAqTzv2lcQbWvYIwClyRweC</vt:lpwstr>
  </property>
  <property fmtid="{D5CDD505-2E9C-101B-9397-08002B2CF9AE}" pid="26" name="x1ye=14">
    <vt:lpwstr>ChZ1JjfjfaRFJc4BUfD5TxiqiFSr0LYl+amAYqU7ZcXcCQCkPqWH+4sZ1SoGt7h0Fxydk+0bo1Q5KdLWPE+AiQxia/if5RLTUA8gUcv5DUXeKT+JG7NKjKr4FLLoEs1zHl+SAecE0512fYRuCCWcfHa4S8ef6FPtC0qDEFteMbkyztgnteqrsfoC5f0JYU4O108iAVUrSU7WCpvic4f5RDy1qFITGn/Q0yFgg6c38/+JvMDYP2Md4ZpqfTuC/MC</vt:lpwstr>
  </property>
  <property fmtid="{D5CDD505-2E9C-101B-9397-08002B2CF9AE}" pid="27" name="x1ye=15">
    <vt:lpwstr>oU40d0dcRhV0ZjnWtVqmWyXNh0lhMvhRIrywFH6eHP+Soj7w3oD/YYlPuZeDqqwfg191lTnQAxFiv+Wg8Yiycl9SCckHWOd64b8inJJa7Xor6cfoLeJ4VH7eS9FAMFLgsfcHgCWhdMYFZVZ1jNpb4S8S3s4VRlVGUEAlZzjGIxcZVNDrVOEOMmB33g+9uXTvwlc799qwEKLwYnNz9wTwWfKJJXmn2z+Hi3QjPjB/lXzxAGIcgcsJM8jLNIRl6BB</vt:lpwstr>
  </property>
  <property fmtid="{D5CDD505-2E9C-101B-9397-08002B2CF9AE}" pid="28" name="x1ye=16">
    <vt:lpwstr>q5ebUvO7skluNRKFmER/3jvCx7UrhXlGlhoKhnfZEczG1bOWoO/Lxh+k77YvCuIWpgsQQqznfr916WDgbD9LbZjSkLEqdAz1l/sqPCvwULOPA/KVnqQr/kigtPbICI7e0PpM8m3933YFB77eaU+N5Z+Xyifl/6FUH6xIVV9SipkEcxd4NiSh8YhtsTHmnzEev7/MmP54NwAEqbwLBDOrgHfebN/j4xf8Iur8gU7yiI3sVQPya6Kh7TuWp/KQ+Mv</vt:lpwstr>
  </property>
  <property fmtid="{D5CDD505-2E9C-101B-9397-08002B2CF9AE}" pid="29" name="x1ye=17">
    <vt:lpwstr>M8PrLG/bM4lxOYBt2oquBntHFIKbNqLZxd5A8mVSrxdKTV1uDeBd8J3zRTeI8HMGE5pIkRHFaRUjY+SaCQfJAs4x7OTE1T+6uC6Vm1aJi1Cl2s+cCjTg62fsMcdDmd6t2jbTEdjki5o2QQdWP05zcOnCDy6KcojdGP1wirLKpfzn4eEIjt/NL263lbn9AoioEHHK+voBOx4lQ9jmKCQ6AQ/EojDOoNyY42Y/P7ld7rOApTcbatLFnxNdJ2h/lXv</vt:lpwstr>
  </property>
  <property fmtid="{D5CDD505-2E9C-101B-9397-08002B2CF9AE}" pid="30" name="x1ye=18">
    <vt:lpwstr>hn+aHPD0Z4y5UPkG8Fdpm9wvjYyI2Fjjvj9/h7hlPVxShgpBivPst1qRzS699jZmj82x1+fjpXgf58GAbtF1c2LJFmbCSH6PNMN4chemAnoAdLynJYGyXoqlUm6xu8WXn0Tpb/ZvvsZA/QuWwgG3BedaCdG9E65iJhdy3JvLj03ozeMpPm7nfLW39yzhOr//YoSZ0xFP5wawWCZr28sv7tjXUhSFXW6fzRBwqERUjGKvn7gx1X8rk/gwHaYfQ2G</vt:lpwstr>
  </property>
  <property fmtid="{D5CDD505-2E9C-101B-9397-08002B2CF9AE}" pid="31" name="x1ye=19">
    <vt:lpwstr>qGCSTn7utIiI3yqR8Hen+HEtBFEo190c0f7SG7dZMvXputHf9KwCzJ4OuSv2MY31Et6yHRKd4NnGAmu1aSljJedaZRHYObuCVNSqogZaHRbqTYI7PXNZd+upypjtERy2Yg94+WkFoE+LId0v+UN6h5bROMfDlFx2q5o9fSR7zoOrf84F/SnGH7RkrHeQzKQAbj/xjR4APXv9pwdPyT8FK5x2OgbIjyYkr7hfuxa0XkmUbjImyijXb29Fk+zd5qz</vt:lpwstr>
  </property>
  <property fmtid="{D5CDD505-2E9C-101B-9397-08002B2CF9AE}" pid="32" name="x1ye=2">
    <vt:lpwstr>zGdt5YKudJazTBUQXygwvzWhWXP7MxFld6KO+pdgQ9dny2O32TmMPrgt4NWeSLrZ3GjWTZ+3j/yHJHKsrKj3td0+qqUTJ6hqPLWH2vY7xvKj1nvcXLLUvf6YTtCdbsfzpFz8v07DbYs7RUFmEmUAzIhiz6buo4BGuX/zB6WPjr2wBb75GiGbxHnTCjZpHjtfcSQApxko94r9GqVy0J3G2pH+ZeK7IlZMyDFYRZ0afC/G7HBbamE+Te8Ly/l53ou</vt:lpwstr>
  </property>
  <property fmtid="{D5CDD505-2E9C-101B-9397-08002B2CF9AE}" pid="33" name="x1ye=20">
    <vt:lpwstr>+LyVOO/J74/2skyB7FJNk+H7cc9lPj3cY8AYJ7cKzOHJQwZt1fwaZdRzDZNY92kfLE2+Kaxilk/Qr5kGya8Z1KHJBvbsWpVxnP2lI0nlJzAjrr7I8V8c3y+oKPthHNSshQ1573Qa+T72Ia/NL/TyPW7zp9FY9XdnV55Dj1NNzPO+LexdWqX8HdoH5+/XJt1RQXYcCwZUmRnJgV3dVPJC7WNmj7jGnLqG/eDnBKrmY98TNoobbY1r53dT6SroB6b</vt:lpwstr>
  </property>
  <property fmtid="{D5CDD505-2E9C-101B-9397-08002B2CF9AE}" pid="34" name="x1ye=21">
    <vt:lpwstr>IbVUH/QdNpt8szqsrh97iYYBwtTASqNIA5lP7V/q55Gyqj6ENy6dZAvEH3fARG0Jf1THZPPaK7mHi97Wc3MBNlat1Xk+O/S7W8O6mo4ixBw5hsTZX3zsFxN9GFp6nx0D+pmZPnGk4rBdRbABJ3pYXm2UfEwJ4pmg/j4RDNGJg35MbDqzsI0I18WxASTlXbEgjV1vhklvdpdywUh9V4OxTY69vjx/OhSTo88ujm9EWAP72yuiLr/zj9Ui/wlvzgN</vt:lpwstr>
  </property>
  <property fmtid="{D5CDD505-2E9C-101B-9397-08002B2CF9AE}" pid="35" name="x1ye=22">
    <vt:lpwstr>b6PqEuAu5jxiAYlsNcEaFeNBJy27BrLs1vKeD6awoU/GAnxOHN5CoO64sLoyTjgcnQplI0fgiV69yL//UoY7NS+UTnckEOHLk3/dc1Xf7tg5L80g35BU48OAFGTUEUlUf8rRYEvY6UT8nxw+NS9hxWtv5kV4Tbb/vFi0j5ZTJNXrG5tDmnIWUQsTGvWsLZQN4rrBqPdKuI0jyXL70JwVTNIC8uX+C/BEEW3GVdkbYdOZ08gw2x/p+TJS3GNAURf</vt:lpwstr>
  </property>
  <property fmtid="{D5CDD505-2E9C-101B-9397-08002B2CF9AE}" pid="36" name="x1ye=23">
    <vt:lpwstr>lThgY/GMYcGoIjOcktaipdsyXXvmXpql7wfrmG8Dme3BNePKisVamx1ud96fYO+sTp/8obSv+e08mRDMadEmvToATLNGLqZvtGlr425qnMPYvyKGWp88dAqxH+EF6xwCIyil/Y3PpYOTfUY9xccPywbZSxlHeacbqwy1m3OLn7Vyfp4XMY5qHpjeVEWy0tFaqYehPaDdVLjSE+2LGReeJs2mPeukLFRTCMn4dz4E+S/erk9+L7ootTSMNwThqNB</vt:lpwstr>
  </property>
  <property fmtid="{D5CDD505-2E9C-101B-9397-08002B2CF9AE}" pid="37" name="x1ye=24">
    <vt:lpwstr>6RlyqgwR5xt17ekonfjoEYm4vprjJiCwNJI1vNL780dkS11gnbyVzSP4wXiUMIJoj7zWvnpxv8EMwiz5S1Gg3Pvd3zs4maq7BWnaZdOErvcrFukAZQc4pM7sQqJJ/3PJdWHjRNH/tGLXHS7CTY+z0t3ukc8TPDfE4/TLW/aLVOveoPgZ1dSTalZE2kxxcnK205WvKWBvjYal5HU+JYIHaAcWfnLdHCl4zmfViLZ8qJSPuIl0reCprEMJGeXfIg/</vt:lpwstr>
  </property>
  <property fmtid="{D5CDD505-2E9C-101B-9397-08002B2CF9AE}" pid="38" name="x1ye=25">
    <vt:lpwstr>UlEycFnW8ErM/LeXOn4HZrYcoq3y5Wm43v6EYykVIrSxpGXk/aJZzPVr+uM/OMGVaYedlfGYiWCQhgo6ipz44Fz4T4I/zxLFzn7MvCc5seE6sTQ1advr3MtJfRlqv4re/2ofxi3673/PrQD1IGjumkcfVV6AK+2oFYhyccdwUtyy2fvLOMYz4YvefNW6ApCAe4+cv50lAUtdDPLFLI8n2Fpi/OGFX9zBeemmvW9Pkk9d1b7pIiwbeo9ASh44Yvy</vt:lpwstr>
  </property>
  <property fmtid="{D5CDD505-2E9C-101B-9397-08002B2CF9AE}" pid="39" name="x1ye=26">
    <vt:lpwstr>HC6vnZkKEi0LqThTTHvPSL6EjPNYFhHhivwGTB+Hd/8vEydFQgFi558Dhwa/s9Zx2rIWIb1i9qn6GQP54KhoFYPEMQY/GCx0lfQkBcSBo06KxNto1jZAUQSPlUSokP9UGs2ECoto/YbO4wFV6+eLjy4x30CHESMaexvRlI4u2c4dzpWm2kT3ZWMt1Sj4DDdJs6LA5iM/1UlUJQyoZSHtt4/mIoXYXz0zd7a28aTnHRGQ3weieQ/IlggvgrgFqUt</vt:lpwstr>
  </property>
  <property fmtid="{D5CDD505-2E9C-101B-9397-08002B2CF9AE}" pid="40" name="x1ye=27">
    <vt:lpwstr>RSYG0J9oVtSL125IZvdSCDfI+4SLV020NTTvgmq0Niydgv0DrUc/Q0J4orSgjCrIsGluRpe0ldlE45MK7hXe37aBY3yQ+c83dW9dtqPRv1IcUXnK33QlCMK4waf6MuYd9HR37wZdbmwfSgQUCogSpyHdVuElox5Tur6bIgj/xXh0cPX7wy9hbYroSWZKdJCrcXpGyD9fPWckrVseYekZFVN6gTsj237I6koInjF0MzQFEaoKnO1YPoxZ9S/nnln</vt:lpwstr>
  </property>
  <property fmtid="{D5CDD505-2E9C-101B-9397-08002B2CF9AE}" pid="41" name="x1ye=28">
    <vt:lpwstr>JEn/ZWQ2XeNDsaY8ffsaqQTNtCboLdSaoKz/NWH+p6ulMtSmRcBZAqZA2vvshzXOvYBzVz8rxQMWX23CYCwf4/DgI3C/JL5BnoxAXl7YcEzzv6EFUfDdONxcBAzNOXsCqTfosnbd/mqj8x5YlbK/M1/KVE9wLPJvSJX/ZNiJjmDt9DwRtZa/YYhxGTcn1uHKnL3BJqg8KiUIRgXJIaiUVfVXekzOD/6R6h1Eg38wBcajiZhbdImAHbyLUOu2a5/</vt:lpwstr>
  </property>
  <property fmtid="{D5CDD505-2E9C-101B-9397-08002B2CF9AE}" pid="42" name="x1ye=29">
    <vt:lpwstr>85Z9/pMIhvSd8MBtW7lmebVzIJ1321Iz/ffOK4Vz5JztdktTQl1Sm7AmU9Sny+jgNDI2ZtQX1rxmGEMQScKFrMXCKxPf54W8TkQC08wNrPOVF8Uo78YSwwE8LqnRrjVECt9xTTzd0w1oNhwiz0Pd12YsxfBvJVP4lBPE3hI2F0OzHL/IPTo1OuH9Z50Dps20fGq87Zwp8FVNwkGPPhT5fho/TL4fmwbqHDjGklm4M6BkS8g+qVgsezSwKWS4XyF</vt:lpwstr>
  </property>
  <property fmtid="{D5CDD505-2E9C-101B-9397-08002B2CF9AE}" pid="43" name="x1ye=3">
    <vt:lpwstr>4Q66hBd5lfnKyTDSuluR0D2jtqheSvTP+wmrpjuZQjr1ewktwlQK/ttnzMqzFoCFJe78JB/RM/log4SIW4cZ11K5PXxIzp0waEMMSSpMhY+4zDhvTP9cUDJFZwdsTkzqVrxvryThx7Re9dQUnOs2i3SVbd9OTNpMCJX3jcXnEfelGVU8b0cBTnG67Mlju2Hg4fd6GcZKCNLIu2qj8nwt+avPdnGlGjSFSCG3nmrUrlGq5LkxAm/kXo4vPojN/cS</vt:lpwstr>
  </property>
  <property fmtid="{D5CDD505-2E9C-101B-9397-08002B2CF9AE}" pid="44" name="x1ye=30">
    <vt:lpwstr>WsZzigQpB/8p13zqSlywt+4DqGU3miGVmtFe5ps3wRzK+tUVgNq/kFSIA0aIWa+GP9DW3ij01isp+8JVPBo1IIK61+w2PCjcIjhoRrqJPeToryjBeabsySY5a4IfBPRa/TnnF1dCnKFdel8I5mjvvfa6XfRdmzVxnpPvHnsWkftU0uEczEihIQp+nQXJS7m3npX5GQVsbO3pfGohnNJcxNUdLi/h5QQkDe4uxt3WS8mAjZZEjWBpXrOJvL83THE</vt:lpwstr>
  </property>
  <property fmtid="{D5CDD505-2E9C-101B-9397-08002B2CF9AE}" pid="45" name="x1ye=31">
    <vt:lpwstr>abqpmdJMpl0dv0+RHwuLmOyb2AzhTLhKazoNbvSXDghyOQGp/03WtQVwm+OH9hJjnHwRw3ReBeDV+MuYe7Bsr9dIJFOr4FduitqxoI+tP5tzd2ntxzXXkszXybg+SGQYnc1G4II0I8D3vtow/S6dCjbpi6W7rlD0TuduwVgpTYLEvdBKAM53oCJ2/RIRNdclqFY7FgBH9KGL0PLGSMLVQILS5eSJMGBf5P3I9hBPoEg5d8qxxBKoztPY6S1ZBOy</vt:lpwstr>
  </property>
  <property fmtid="{D5CDD505-2E9C-101B-9397-08002B2CF9AE}" pid="46" name="x1ye=32">
    <vt:lpwstr>3PbpAERP9IzFZq6GTBZX3icFHL/cfqSVk8tVbyjhSYq/trtBtkVvHH00BJ6tc/pmJAdpq6qWK18VttJE6OgHHTg98Y4rrXxMvBE1HpXvLQVGSjsqPJdYA/Vp2YP4hNbchPljDVh86zYikyAE/pjv0yapx3wDiDPeQKSJNBw1a17YxEKNA+v9/qoyoKk7y4DgnADeZo+7IcOwUL0S6BCb5Tz8K9YhD2L96INoaFxBIpP+8umO08ar2NGkI+iiRq9</vt:lpwstr>
  </property>
  <property fmtid="{D5CDD505-2E9C-101B-9397-08002B2CF9AE}" pid="47" name="x1ye=33">
    <vt:lpwstr>Din+gCTLrCYu98Wek0zwERokmAGdl2fTXf7t7LG39huyYTHTYCz8KHLe8/r3Ougdzmv61qY3TNDZTFeO3zxV8zjpLeA2zRwuQ8kOkv/k8u3BsZaVsCSUtyyQDxl2nMfMP5jSfzVzxq85inJn3+X5TTa/4Tga78QfIDaA40EfpIXLeRe+6Y3Pg8M/XPfMEf00DiITal6dVbJWBK+JDso8HEQG0HMgEUSKNsg42apE7cWRxIeRW0csrmHnej37ouj</vt:lpwstr>
  </property>
  <property fmtid="{D5CDD505-2E9C-101B-9397-08002B2CF9AE}" pid="48" name="x1ye=34">
    <vt:lpwstr>nUFfFEs7V0+j6UrhHFCvKbGjBy2goyOc2kfu3fBmH1oDZGN7lZ3hW/IHzkkwllanbQpHkl6DgIEmUOGqrjZyviVs9a0cvHP+PrHG2HIWzViVu+OSqi9XEwze7Awz5Z1Zm+bAVk3mpGn3YVpb8RlhwsuWPhbLOxr7MXxOsOJRdF/wDIaQruZ2Wdjg5j+1EL/NTMLbdvT/pOUXK6ZY9DIp6ptagXKpz0TuAtMrgm1YRhBtngOF1FNLUUeVCiK/V/k</vt:lpwstr>
  </property>
  <property fmtid="{D5CDD505-2E9C-101B-9397-08002B2CF9AE}" pid="49" name="x1ye=35">
    <vt:lpwstr>kXw27efC179bqL76XpmuMXsBmLWd36bniyraPvX1ShIaXZxOsbrcDliDmjlETrjKbOmKcb7t+HWIQ6QZ3uQdPGVK3aMbWL4Pe1LrMpThz91T0jQ2oTvxEggnFYxvfe+RSU3S8tBCLZljg21wU6AoXU7mMsqPTEYXRED19s3yuyuUW4JPAYLIKlxEMI5i/8iuTwSaxBpJnchAzDcJd0U7TRFNA0Quwq95SLC4LqPsYoL4rbstEdwbrQFLUjHqaaI</vt:lpwstr>
  </property>
  <property fmtid="{D5CDD505-2E9C-101B-9397-08002B2CF9AE}" pid="50" name="x1ye=36">
    <vt:lpwstr>8qCgrpbZ7HRzLpCSYf75BRPh2zP0tSjB2gE27BTSaHeKfjCojxe0Yo0oIgy+HOP1tc0XL8c3Ff0F1wVcGY5tkQ7kowk64qZsVXcZLVsyL/0nk+SBd3S8D7AzUNzaCLz/tX+2cXjVocHnnHAWyOMBMZh2KDbcjwAMOmW41RL7+vrRR+c7jlcqgL6djWgtttKynbJiHwuErYCwWWm8chbD2wCrTwa2AIKweAauhIAiRKock28dgOtKxK+cipZSfUR</vt:lpwstr>
  </property>
  <property fmtid="{D5CDD505-2E9C-101B-9397-08002B2CF9AE}" pid="51" name="x1ye=37">
    <vt:lpwstr>oj8gI5L/aiZNVJGnl3qifR49sjw7pBwedmRF3GNgUXWSJ01VpZnofoqbjo946bVtZm6IMOK77LxtKdgx9tJ3vm/gc8y8+TKzEwr5xhnDPIhZj28QYAGezgTQSWDbGXjA35XqmijkVspyDSWBlOtTp5QDQFzbaM8woDRU+byt4hQserjD9CL6J1p1XxAan2b8UHoPiFiRVLYJ+zGctOf+u2K5YFJ+yUdj7bV+vOviH5CRv8K3yo1sxDgryud8/Dt</vt:lpwstr>
  </property>
  <property fmtid="{D5CDD505-2E9C-101B-9397-08002B2CF9AE}" pid="52" name="x1ye=38">
    <vt:lpwstr>Dmw5R6mo/A3/LdDs8xQFaF0CE773qB9EEyZHriSm1Ir/GWo2Tpqj6E21Le1hw2PsUkSn6eDNfy1ezA4wKPAkkIDjR1I4u811t4ABdWxwZagoTHsMVPQ4PLRznNAabdcnZ0noWNR3LTvQ//uQmk2tXylKypvDD2teS5LRWkZdXY6moibpQNmeAfqlsUt90DOl1Nykyu8e3Uj0ZqkRBxyW86wSOCE7C1kIcgsK+82gK1DhnC6gcy7lXm8qC+AfZpq</vt:lpwstr>
  </property>
  <property fmtid="{D5CDD505-2E9C-101B-9397-08002B2CF9AE}" pid="53" name="x1ye=39">
    <vt:lpwstr>g7+wvR9Zl9oq8EupLeeNF9YCeXi2PQSe7tsnOAHGrz7szYH3SWfjc0e75wdwYumnMKl8dSC1cHq6XqNCa4uIUmjiqbGVROWBKFT+ZCmPIA5ZGus4XKwRYv91ASq2QUkWniaZ6w651+egOJ0kaVMEb7U4MD2TxY8xZgpEzyl20FeT6ONMMdyXQs8Bt9hQmWqyXc8wqS//Ff4pDR1LlKppP32x225dJ4eXTAuuonI9Gk17IcmymEtLzps3izdfD+5</vt:lpwstr>
  </property>
  <property fmtid="{D5CDD505-2E9C-101B-9397-08002B2CF9AE}" pid="54" name="x1ye=4">
    <vt:lpwstr>jZegnKiBwH3FA0LGGKvCzHKSdgMCr2ln6Hib+lXFOPXVnWf8hwv7ZMD86rGP1COzBY2c9Mqh/ZEimiYJHd6k//xMdT9R6c2mAyUDp9DYgpq2Q0zxYJf0J2TpLyabNyjhVAFMrn30IaKGS6YhCN3UlpRrETTr/rPg+rz85JbDWcO2zxavYt1v/hKRZhWxFvUid1y9bWLxRL+bV33uB5O+Tc2Le1VEaF4690qVlaok8jpSwW5nwz3M+NJHOS8zt2Y</vt:lpwstr>
  </property>
  <property fmtid="{D5CDD505-2E9C-101B-9397-08002B2CF9AE}" pid="55" name="x1ye=40">
    <vt:lpwstr>z2DcXlIiMJ/zm4JPUsSDbfEWFv0RsF+l59qoVaRCl1q6GwDTrFXcRsRlLHcj5F2X1/wJf0c55rqgkBXVsLbJCIjEXeVYgGXFJIndFjmiJbHIjNOU7hhV/s3TS+ybB4Fazj78KRRl/LrAESQC7e1Cc8E6HQnJM6E8Af8qL4llvZQe8LNWd8X5iFWfoLbg+zjImzL9YgTEURCdCRIOFvI5yrm4Kw6n2HMPpLJchf39hW9naWNlAUyoe5JdmSS7Nye</vt:lpwstr>
  </property>
  <property fmtid="{D5CDD505-2E9C-101B-9397-08002B2CF9AE}" pid="56" name="x1ye=41">
    <vt:lpwstr>0KRCVpbHLF+vfxaAbxK0W1ldNFsfjE7cv1yvSb16GZJDEuLd2EFxyPR1Zw30SEomIYENklHsYHzsatozLVAOFcneGP/xMsb+XqvV2AYlfTW8l+kk1ANfj4TJZFKkPXiVWCZm9K3LZZ6XCnhhwjQ8ElrU5ZNLUPAkcpKh57z3AXapoP0zcWn6s34nIPBXmhcNfKVp0cG06jihXMTRilyO14FR8m+To0LACJA4jlFmMN9YyYx4fmGViUiCTKWdhkl</vt:lpwstr>
  </property>
  <property fmtid="{D5CDD505-2E9C-101B-9397-08002B2CF9AE}" pid="57" name="x1ye=42">
    <vt:lpwstr>rOao+NWzRUYSG8Utao9a1hx8GLoDzaba3n3Bgc0ec+xzRHimAsxr397uw7PIsdrXHr/Uen1pYULPTQv+R43JRBizyy+aDgUA8GlIwsCWYpswmz/7oyqrK/tw8FvjNP87N7Hdks0P9dfeJzfUbyRZwC6ihpVcso8+TLFsb90qBqBvnC8K6XJ1aw1SFAVLNYu08qB9K5bqQ4A33iYu0uPfRn8Mh4dqzZcnfL6d/Z3jwf/YEFyq3Xnrjw8uvU9J0WC</vt:lpwstr>
  </property>
  <property fmtid="{D5CDD505-2E9C-101B-9397-08002B2CF9AE}" pid="58" name="x1ye=43">
    <vt:lpwstr>s37mT7TgD9m8CXrajRv9NdLtX8dkPyX+879DnR/XW8uXXgl984tOxCn+k8CxhMAKubnL3jKAP1QJBPxUGB+0kajNSZ468pB4TLo9s70Dl0g3+CS/LRU1mr4wHPzvgzf/JuHqUovrfgsF9HbKxisP7Fpxej2B2MmAsmt717oiROpoFBxCT/5pN32zq4+c01f3mgVqi8e/qi0UCOhzZBaAWAS1Ze2EAknOOU1TNhX8178vhF6xABMv0oEoVh8WfOM</vt:lpwstr>
  </property>
  <property fmtid="{D5CDD505-2E9C-101B-9397-08002B2CF9AE}" pid="59" name="x1ye=44">
    <vt:lpwstr>mt3Nj+w2vJ18RKe/LOMzct/Kp/q2RN6KnrWLXNza2knRqZO1wTsMJEYkbZ/KYR0Y1xKMHfNQVj809W/+NQ9gHFe+U+WeHvfreHBWUVEfqjfIu2HJVXwoLcA+8QBLhz0GONlINM3JOJXYxvZw/PkDwVtaLFpHiPBP2mzIcNDqHAOsJeowZhkKaCSTOjWUpEaG/baYo1CmoXffrZgK10le13FzRWkEgC2Bc3o0i9Z16FJLlQND2wVl3ArVNQ4XliQ</vt:lpwstr>
  </property>
  <property fmtid="{D5CDD505-2E9C-101B-9397-08002B2CF9AE}" pid="60" name="x1ye=45">
    <vt:lpwstr>IUs4F9EE0wMydj/zwww/pI5kyK1jRc+xUlrB3zNUe+HhVrzHLOjhk9HtoGl81lv1lCLw4zOa/HLyWBzy4veA2ENAG8k9of+IJ+sbfmA4vXzmTpLFCFCp1sS6B1TLoPhTlT22wTU+8OsDzrotcPGxwGJnhROOk6n4W4cpDhQaA77JXM43HNM7yD/oVN1bJJChOlXX/PnbotTv5O5pX45gHJevna7asRs2GtleL5PNJC+4XYPrUw5g0Uu7Iyy/0tI</vt:lpwstr>
  </property>
  <property fmtid="{D5CDD505-2E9C-101B-9397-08002B2CF9AE}" pid="61" name="x1ye=46">
    <vt:lpwstr>GMHmNTTKLxYDJKZ8YzKnM/7f9iO85x9ZjWeoFwHNG0emyyIFCvnQOlBJUnRGHkUsCEszuSvwgeHuTEtz+ucTv1j7iuHC2YSUZn59xg9HYGm9YxSDmUK3xAM6mbdPxareXt8/vr3XjzAGIe9ydtZDeSmihVEwov+/IVp8ZeGf9zphtT2FY9ryaoDZzAneq8qWZhcw0SyhBSkWBlVmNQfFv0bWvNpQVbbDFWuWM1W2pSRV+v1vNvZwqUxalnxaELV</vt:lpwstr>
  </property>
  <property fmtid="{D5CDD505-2E9C-101B-9397-08002B2CF9AE}" pid="62" name="x1ye=47">
    <vt:lpwstr>LgNw9orweLhYj8ZpqMxRiIIDDvZWCcTKBJt5ZAQlv9CgiPYOXpL4jgq7pOTKR1+sml4Pp8MrhpNM348L7g7QDiZrI2Uq3mszJTI19Ux4gaYnZLC5slb17bqosCc7sSvOhyBTcxtsLoIEceirhKZEbrfDkqB049QygmTzoBTn/4i8tgNXzZnVabrGbJjfA5q/K6FfZfApx5fUSRLbqekPonf0R+OsYhbnsEZixNIaqGCqrU2pEEk7vRzm/TceUJp</vt:lpwstr>
  </property>
  <property fmtid="{D5CDD505-2E9C-101B-9397-08002B2CF9AE}" pid="63" name="x1ye=48">
    <vt:lpwstr>8TRnfHeZZRteuIy4F2PcqqVKUeZd/pz9Jk+XdkRiE/8MtDmI2R9/3imGHb8Ug3yC4eSVpK8r9q6JVgIMLxGYFRvk5bo25RCwPPP24aTVWqyiENvx6Iolz4x200P7tZ6/B5307ziIzqG7e6eqsCT+3XktYybjc/ACuRjgT/5soE70h4t/on3lKc9eYWfnxcMqF6Innym1TBwXPOu8SKu6whUxhVMfcymjf4rMoEMrl9GPywtLmLAiLIstGFBdjQw</vt:lpwstr>
  </property>
  <property fmtid="{D5CDD505-2E9C-101B-9397-08002B2CF9AE}" pid="64" name="x1ye=49">
    <vt:lpwstr>qchMXgekXikdzGf7WZTBot5H036l7jMJNeZn6n8KDeY/T2c3/9QHfszxQsjf0GDTWsc3cwe5XvNErLSbhrKr+EPqIJNPo/1nNCA4D9Dahv9lpllv3aVVsGF7DGENo0VvzIrITezk86VPnPci75DZNibNKSvw5O3uJdIrETbiZkxuynwPGFiL4X+Ln8NSfxV4c+GvmqG/88cuhkia0Qvgo4iCI/3KQBK5mnNSXeS+BAp0dGuZXbfP53qbHu1HDhA</vt:lpwstr>
  </property>
  <property fmtid="{D5CDD505-2E9C-101B-9397-08002B2CF9AE}" pid="65" name="x1ye=5">
    <vt:lpwstr>jYELHhF18gz1GZ7CWg2xPiuFetMIJGkZK4tENrzDVSVNw/21+P2uFljHHdb0ocFHAJWxut9bew/n5ClQAXqFE32uhUWETaRhVDNLpmL5fQNIs9sCmiSO9gDXHqvVnXaMS7Lhw311mljbQqHeIOItb6DHrji+D9gPmhJWgePySFRV87dotYRjBZJovmnPTSCLPyLgrLBlMh9R+0SoxwC6HV3G3FfSu+DNBjAM+aYbra0O+eK7wG3GEhv6mcR01G1</vt:lpwstr>
  </property>
  <property fmtid="{D5CDD505-2E9C-101B-9397-08002B2CF9AE}" pid="66" name="x1ye=50">
    <vt:lpwstr>cuOZjpyP/q/VhbQUCF4yvLzl7J8CuDDprANJQ06WyjqLfgsjys8GvbTUNLuKkQqW3HDLgMYIlIrPWiP789J+zV6EM/6/qXmvmxRKYw3RJpZGtJ517is27d9iUn+sx3vux+dQrQVdjffJZKMTgh1olipqA1zOX5OXR6A91/HBXjjJHBd0yWnGKTBnusORRiLUDZUfXl4Lo3HW1whmz06ow8lXqd+wLgABXA91C6ZxAWq/wnrhM/+Fz8MLXYOF7fj</vt:lpwstr>
  </property>
  <property fmtid="{D5CDD505-2E9C-101B-9397-08002B2CF9AE}" pid="67" name="x1ye=51">
    <vt:lpwstr>fRWH6EX4g9+gyhYi49lVtxKI2VPzGpNWwQqAm7S6X+BPD2pgP6JyU29ThuAEMmSv/h7IA2U3R8c0AVRqUdvszMLPGTwx0M/HFxcfgGtVU8UPue6czvPytQR57pW5I/m0N/jfU1GPVUKWouY3pJddPfclxO45qRhLaYWDBNLWPNfrTcl1TTc+9dkaZOTeokPIHrl7uRx5QlAd8/ewL588AVmNqI7PxXpOMPF4Es9FW0hioDH+OjWzkeyskgx9uxw</vt:lpwstr>
  </property>
  <property fmtid="{D5CDD505-2E9C-101B-9397-08002B2CF9AE}" pid="68" name="x1ye=52">
    <vt:lpwstr>6Sh04AoC+epQNeO3K6T9IzORelqlSDP0y62ow4+byIrAG9zgZwXZDwcGSo2sVDeiQwu+AMBnH6FkW2H2CY/5jtEHqAa1p5wt/DiELwO2C9RVMhvrJx+SUA2i5yA7RQh3onSP5/d5HLjUT5UjAkRUvZXBV50KjVeyoIHljUc+FvFADRlVDYoqSoxkqY1pG5HpZ2NsLcYdD7lwsA2uyUtDAxjZRgYoWLe3mKt8pu4nGjJ4DkD+SN9Do10SGcsiRwD</vt:lpwstr>
  </property>
  <property fmtid="{D5CDD505-2E9C-101B-9397-08002B2CF9AE}" pid="69" name="x1ye=53">
    <vt:lpwstr>804Bl/mW1I5R2EiI6Ou5uUiV5RnhlBjjsp/wYC87VzJ26ahFh/frQv2tG9gfzvo9mJK9vei5BB8r/n2UZv+Z221U7L2mE3FjkIWnpSNWobQna5CScHYO3N0NOuwl0GZTRlG/LqNjSjW8eCeFcH9HGmd95zZ2jAQ2kl95S+2IRJhj4LNdoB1evFsk0F1lwrMUdlXo0MtlGZ/xlFdb9OUiyH3aiJjE+J2I2p4ZY+XYVmDkX33dSSQlcwthoDDvD8s</vt:lpwstr>
  </property>
  <property fmtid="{D5CDD505-2E9C-101B-9397-08002B2CF9AE}" pid="70" name="x1ye=54">
    <vt:lpwstr>LKA5WADy+3RMJHONaU/wGph172h08zCn9+lAdSlyRbzxNBekx/PdRpMCRs+3zZzanZZLpmwi+A/VaVRcdnGQComcCG4g/EpNaOtiCtwEzfBDN+aJKO4EORIskHsIFm1RVXaA7hfohdASSF98onxoL2S1YsAHGHAw+EjmLCTMMIzwetM9j23PX2CYAXfWdOFF9PHbXh+RGdERz3ABNaxbVyfNqlzhI6/lr/S5MGSiy2GZs5RZ3zutFHarlBj+q19</vt:lpwstr>
  </property>
  <property fmtid="{D5CDD505-2E9C-101B-9397-08002B2CF9AE}" pid="71" name="x1ye=55">
    <vt:lpwstr>S/3la52PZEwuWQY6MsqQgYLcG65ZRMOxfAZUrF7kEKWcn+wJKwRREbevI8u0w+Dj7HjKIg9026CizzMjhAqijH179gPcDIux1MKWTgPjTcrSkq6XdURLWVK4ckHSAcpCkk4i7mlwLjhp5bSjCvkuDXAUG+4sLa++FYvHuAvehpoK7GqsSfx1UaEGpSuM9YLK9NTU9t4gTe5STHjGE1F750wV8Z+KVcJiGYk+0PiWAspy1ny8Og9eSq1kA3T6V5b</vt:lpwstr>
  </property>
  <property fmtid="{D5CDD505-2E9C-101B-9397-08002B2CF9AE}" pid="72" name="x1ye=56">
    <vt:lpwstr>FjtoG93Yv1c4ypJ9ldyNJzxxw8iwMj3j6d92TWZwLbRChUWCuqjIEOfZpS8VeWgJRrS2/RofCozEQKlHavyRBFzmtVBFaFN/dA6XeMFO4OiJGAcazH37tieV5sOHXqo/kYBy0dh+3FtqLf3D3qlva+lxyVM3bTcz0wDMTgWLH35J06E6609R+CDFeCj861vY+shlqUxcL28zgc/42cLLVWgFIdntyOGg0uP2ITNmSWB85d7gAqF77WKUDxltL7f</vt:lpwstr>
  </property>
  <property fmtid="{D5CDD505-2E9C-101B-9397-08002B2CF9AE}" pid="73" name="x1ye=57">
    <vt:lpwstr>bzSTAHagv0OwQ9Uy6iLvGBAQU24TNo3S/KITQ7aLfCtM07IJ31uz24LGhsr3Nz7YyEOyIqxRFr7ozrTAeBQmp4ZEHbv/JHQ8cFBm1sUSKMUBomHORo0yofZj8wU6rIv3o2lOd8XDV3a04x3mcHVfM38JgP/BqBuV8tM5Wfr8f4iwcaqlbsEUs3Ft7xOWKuV7BjiErJjBhXGXIhbym8/4q2Vxf2GSo5LsMYRbmv6LNjYi7yRGTD+fAbXIyRKclZl</vt:lpwstr>
  </property>
  <property fmtid="{D5CDD505-2E9C-101B-9397-08002B2CF9AE}" pid="74" name="x1ye=58">
    <vt:lpwstr>xJq4y3/wBBmeYmzoo8NxfFmS9jtdHlps1JtQaXAwTi4J/chUi/qC/OmLpnoQoNB/7CZpZw12ApxAMnhcj7Wo942M2VkADciiCk+E+frWpAvIXRSQO59qgIo7hKkQ6+Mhdg55UAkEufgV/JJDJp/qzNRCVUtlt6BxJwpPXbi0LLP/60/S0XiZzqtQJXqTzKrOQ9gMs0QFDnVI9VBFaBa1JCc2Pm04Jc1wZum75xqDPJOhZ/+Rk0P3Vr1mVOSGB+p</vt:lpwstr>
  </property>
  <property fmtid="{D5CDD505-2E9C-101B-9397-08002B2CF9AE}" pid="75" name="x1ye=59">
    <vt:lpwstr>NeZeITdin3xvcQ08pnkInnjwg0E2YcW376Wf5CFhSFZoou3jtmfKS363C1Pls+KHPjbDXDV6EhoX2KuT8HrRkibZShlhUmdXPMc3i7ivJWFp3vWtTchNQ0Rv7k/Fg3Xzfbd9qE4EecgKn2lmVnlT7TObMm57Wpsvsupwbdgfo1+58tIdffW04fdkzQAG6P7f/Ac2z6FYH/PPk8DFnzjCAiMNhaYu4vy9g3MTvADnojsKm2uHJ+myTtdi/9El8AD</vt:lpwstr>
  </property>
  <property fmtid="{D5CDD505-2E9C-101B-9397-08002B2CF9AE}" pid="76" name="x1ye=6">
    <vt:lpwstr>fpahc0TvKjnVB/GxX0F3np0Y85zmfYS06re2zw9ASv+gOFYHEA2Pbs0n4skN3AHz1dH8h4qiotBM9IWRvrIeGMpoqAfPGlOLoIYwIMBc61VgR2E4iTvbsDfTb/Xb+ARo1UCzZmKlXs3k3WDweEaB4T7PqJ6Eu7MHKeoWD760eSSZFB/lFMFH/A+1rTFv1Eq+yvfi5O6u/PB8Q8oEN3oTRssd8PO8iN8Nbjon8mSMvvLF6LH1lLXpa+2+78Riqua</vt:lpwstr>
  </property>
  <property fmtid="{D5CDD505-2E9C-101B-9397-08002B2CF9AE}" pid="77" name="x1ye=60">
    <vt:lpwstr>MDmBTbVf9T822C3vlUhGftG7/t3EWxgvsjWgTj5Eb/uGt3EdhYDyefjWBWH4JfnDYpz87TBR3xXjfssAst5IGm2gK50SUj2Dj3qlWUe2ylLROoESA0BMlYQW9gJsOsKTt1Gl137LjW4M6AOLu0nuTFhYl94xUf6iTA6xsmyUoHq7kqeht8OETiVZJokzfcSA4ELqJX/MJdYuyytX0RWumc3H/FaFYPxxa73l21QgzQQuR9lA/8VVvKORFx6dazR</vt:lpwstr>
  </property>
  <property fmtid="{D5CDD505-2E9C-101B-9397-08002B2CF9AE}" pid="78" name="x1ye=61">
    <vt:lpwstr>te0APUPRjMZUHulON4H5M6IzqANIW3MIbMoA6r5rdR4EkO7VNHtKrq9OjnFZ3br7GO0W560GUP4xQvxpqRct2Nf1J3d9FQP3S74A/wtNw3ZJYrm/Fpmbm1/ts8uL+vMxZUQwMxbtlKP39JNSYhwb/s6ReK8P1jHnqSFu+2UIDPMe5niwJChrq63OypmEBLh93b9nzxHjGxeORLeuuC63Xt3q2xDCBBbJ1mFlofVnBIG+pDI3yeaItzQ30Y94AhI</vt:lpwstr>
  </property>
  <property fmtid="{D5CDD505-2E9C-101B-9397-08002B2CF9AE}" pid="79" name="x1ye=62">
    <vt:lpwstr>twWru/ModbS0NiroOKgU2w/SXO/uMSHQPQJsghghpTKy+N3B9p0wsSFVWjmlWPd/KloZRej784XpPKTOtqnYM1OqsgAOjpg+u8Cds2lYagForN4qC4pCfjeE/kW3HZdP8rt/t6qDGILap4dC1ge+TYlbWCuvk8uJuhbKszekueXCTfKYlzgq3pZCTWCypbNF/Io7dRdtKcIlWg8bI7IefSVFjsZ8WNkB6TvwcLku6uTXf7UxmEOm1xZm+59zraW</vt:lpwstr>
  </property>
  <property fmtid="{D5CDD505-2E9C-101B-9397-08002B2CF9AE}" pid="80" name="x1ye=63">
    <vt:lpwstr>RDU/Dxxbkk9xvwTQv//4308BPqHSiVhzy1QgqfMhM9x0KnJ6QlUrZ5kEpIkppSPBrqWWcvX/GHQzMJCFvr4H4pOoC6j6NHwjO/7AZwSd9PFomJDOz5qyChLo9PDB+YrRYgZvRCsRk71YtUGO/LklaJUFenTD+qAM+8PPZlfWL7QMIWu/GzNqOxTkCJEVUm+v/FxWWqIVJPwtuO+1j+OnIGsix4/fCufVyR482DpD3Px5ls05VpqE4n9Agh8Uhr8</vt:lpwstr>
  </property>
  <property fmtid="{D5CDD505-2E9C-101B-9397-08002B2CF9AE}" pid="81" name="x1ye=64">
    <vt:lpwstr>+hxq/56LWMJ4G3Uls0CjdJ9C1M+4Y25+ClSr9SZGEb8Lq96xTyVyBp69ELW0geqr3+vIoypFf4Y7ZbJ7HflfK2dgLotpAwx5HXsriM8cFWCTLhVg/EYLh3TqEMFOBYoSrKCNDgwC9tXNOyiGFjOh4J4XL5x7m4fkK7Fs4m0BYFcMYKyEjEcU8aYYlOhjCViZZ/y1Do+j1eJ3qakOaaN80gE4GZIzpToAT3N4YHhhlq2YSRCDwwXC8hu4KpJwmeE</vt:lpwstr>
  </property>
  <property fmtid="{D5CDD505-2E9C-101B-9397-08002B2CF9AE}" pid="82" name="x1ye=65">
    <vt:lpwstr>JxxMwTzqxB1NbvGoEW3h7VNeX1lxUJkaTYiXR5vOH+612bO3FkLLD8sEt2u9Yf2chI6H5tOCnkA4hAvyDrLgQ/ZwuuEbYR2gmy/z2Qp+DaEIQG+tT/8In0H00cz3Q/v+bVfttAS0OBNS7qPO6a+vmA6Fff3JgoLUkt1aP98eu6+MiyM5iH0i5egIUytGw3XJSGXeRWYpYW/KpNaeMJXGNMzJ9dmjxl5fQ+Q47fTsiT4qtiIbVZHVFaMxiJwLLGA</vt:lpwstr>
  </property>
  <property fmtid="{D5CDD505-2E9C-101B-9397-08002B2CF9AE}" pid="83" name="x1ye=66">
    <vt:lpwstr>X5JVgKMrM6q4f0vXp3RLXL0peBBSC6hSXoBxZ/fffjDG5zoi7mdMGHyJKW0BxDRF4GhsZhf/YugVtS+phzAlPZTdcfBTRmisMwMlGFSQYykp+bJkJyvrsMgPGTDkUSqX0aPagIY+QOSfSleSnqiAhkTzPzqPyr6KyRHIcCKHggBWIKxcwjzGQxM55+tfl46uN73S7ZNj3uQMbnzwq/LVf+MvVGZbJnVg/Kou+fh8iEV6OGvSLSnXzL3RZ48JdBC</vt:lpwstr>
  </property>
  <property fmtid="{D5CDD505-2E9C-101B-9397-08002B2CF9AE}" pid="84" name="x1ye=67">
    <vt:lpwstr>ifDV9w+hBns9dHBuf3JBC/CvbVlrtb70z5a6t2yeuo86h2cArdEnMQBgGcPB210DMbROveaRRNnaHB+109c6s1i1otwbS2xY4bQWBaVM6LTwP6+cnkyBETHJuHOu2SPKdW/cDvz4rB2gAcHhWUW0VIGq3hBnhoj5Fo7YhlD0syer8jaHTM0xoIbkG2vs+326HdXpEL+4cHaJpFMDxCjyEqnevBIIUqEMjFPdlDDUzkyQ9A5JG6htz9bY60okPEB</vt:lpwstr>
  </property>
  <property fmtid="{D5CDD505-2E9C-101B-9397-08002B2CF9AE}" pid="85" name="x1ye=68">
    <vt:lpwstr>osLOTMDY0lRy/H2qeSA2WhD0Oj0o6HgxUZp7fTpX0Vy9xAfJugIp9OOTROk/k3pX/+RK6fCq/m0LKIx4ejdjazRzCmsre0tqgkuKkov9oY/byYg5N4XbDaJRnd9mRtjREe7UJpiYIYt4jVZldpNkIDl2hykdpZ6cEU7B5I/ovl1E/v6AHL/qzLBUkIfn5SPdZvtZvwVH9SKmGAsAU2gHYyWGI2u2868slK6vdRtDYRay93fKIfsP8U2VQ3AGBi7</vt:lpwstr>
  </property>
  <property fmtid="{D5CDD505-2E9C-101B-9397-08002B2CF9AE}" pid="86" name="x1ye=69">
    <vt:lpwstr>Ehp1pU4ngFkZaGTAYacC6OP2WV2QMI5Ou50fE+vBLUIr9+Hq6ZaRaZ6M4hSu7XvwDdIDUYOGla25H7Q0D9O68MqHmyeCOdWfv1cqrLVqK4vyqMj9/lq2ShHUEANomF2IrfKZWnTsoWsZyNIMFvULmmWBSbjJ1Ya1kspevVNP8dNz6u8N2gL6e1gZqtYFILIsS8FpzmDpaPKO72U9heLh5hCdtutdE2lyIWeq9qrgkWOIVA077X7S4i7MzaVCEcG</vt:lpwstr>
  </property>
  <property fmtid="{D5CDD505-2E9C-101B-9397-08002B2CF9AE}" pid="87" name="x1ye=7">
    <vt:lpwstr>yiiXehi8Lj1ecajNYC/3XH+gh3t06hmAavEV+/K/TnxvH2kRyklvCwYejafsvLpv2Pg2Z5yXdZfS1E1vDQuKOepGCzwd2+FjHy9mFX9++TfwqFCpUqJh8Jae9rXjpD7++QdRCQqwDI4KLYUtih4y6UXvDn/xWcTd6mAsEvGQ3qa+I7n24tmNAMosBClRd3my2Hipp50ev3yOKVpbtxfcsBuhG/sRqah5BuNFN5Wd+tanxtCC3qlpFPF39UWeeP4</vt:lpwstr>
  </property>
  <property fmtid="{D5CDD505-2E9C-101B-9397-08002B2CF9AE}" pid="88" name="x1ye=70">
    <vt:lpwstr>Zc3HoLebTvofyLZgivBlGSrigRVBG9cgHIx4V8zWG1sFT9uh58VnhuL4zFeGDLrJzByBcU8vXZUuOc0qRD0S1QEBo/PWQRU8GzwLinQPji7QDMzaj92//gDmlEQeJbP85JNpj7Qtz1eySwQPz9xmn/hb3atpKbCERdTK4I0RGHUuRfLJkPosNjcb838NubaLIZtjqvWrHK63Epek3IkfRtBn9aGyaozJAV6YX7MrBY1qaynJbGlFOXshFbagPh0</vt:lpwstr>
  </property>
  <property fmtid="{D5CDD505-2E9C-101B-9397-08002B2CF9AE}" pid="89" name="x1ye=71">
    <vt:lpwstr>datQ/ALgCw0xAOEZzLw7gxRMQSbyWB/TiMQw664mYQir/Ubl8rVPxOGYUrsVP5FEncqR39IEsDitwRHB8E2BirgJXPNmY9716UV8vLuxz20pm8W87P0d4eYqwkB9UMZgO+aQ5XnbwhVcsPjzOn/ViF6N6bBGPRnvHBJoTVjhm6f7aQAMmoCCSwP8E8kK1Fqf/VSAlSRrU0ENQIjIA5ZNW47b7mfAJiE9s1jIj5rKjVc0uSwCbU1inRB+bztz1dp</vt:lpwstr>
  </property>
  <property fmtid="{D5CDD505-2E9C-101B-9397-08002B2CF9AE}" pid="90" name="x1ye=72">
    <vt:lpwstr>nrFEM25PM704O6kOBpPO6b8/9f5Z8CnmxHwmwmMN1B6dHEpaz6In0bu7m/97w2JT/7gfXZuCGhvQ4uUmuuR83GWnvvm4DAZ1PWBGi41pfCKOXGY2U1hwgePkAcVF5U9/YRWzXtuRtWnZtf7l/PDDLyFyerpYM/r9Cfxj+YLV1b8KJIcjwRIICnHzde0QErbE/gKCWtfnCnJMUGHkZobtx1inV3DJ/nMjC+OqBdusAGhQlTyF2fafuNWq2PWkm+s</vt:lpwstr>
  </property>
  <property fmtid="{D5CDD505-2E9C-101B-9397-08002B2CF9AE}" pid="91" name="x1ye=73">
    <vt:lpwstr>ou7rEgb6YNnb0/DHpmtM3Smdj4RRIJi2UapH2ENKqllrbp0e7IDYoGYPDHE80lUruec29pHSlasDCD1/dTMwY/JcmPeoY26tdyUwwWsUkxTxPeoNLixpU1tzCTbCbrqnrKwqqY1euf+beC63ovFaTmcn9XAukaVU4Bp0BrZHNx4dTCuPyhTT8WzmUo5a08rqc+ySqSzvAEGZ+BxatRnp+W1NM/CB/TWIH+TvnPG+NU4fzg9hhruJz1A1l+88tVX</vt:lpwstr>
  </property>
  <property fmtid="{D5CDD505-2E9C-101B-9397-08002B2CF9AE}" pid="92" name="x1ye=74">
    <vt:lpwstr>gX+YPdo7dtuKAwU2LOTaS7L2vakj+DjdA/SQ9tgm8lJrUSRXzaCf8zZSNH+URicc05kuCrnX0FcUNv/dCfzHOjWwiUpP62SkrhErVv7SVVWeSK9H5+BrL94/4wIGOMCDJxHlN0ylJ/87eLkVa92bSnNV4tkRPTljx0f+8MJ2EZWdmSC6sgAqUE1FdwIvmN79a8TiH8x2pVVQPAp8By/igmo0Z0E7l+2Qz5dTrFg6Oz0UFuqpSXJnZVBWiGp5OAJ</vt:lpwstr>
  </property>
  <property fmtid="{D5CDD505-2E9C-101B-9397-08002B2CF9AE}" pid="93" name="x1ye=75">
    <vt:lpwstr>NLBpc4/0XsgruRuLkCP3DjbyR2dUJYTHAYebgQB5oqZgHgtr/EnK8n3BOap4U+SCXVtuVUX5nkcNEJCJR34vXocJs27L8uNdKjmsr09jaOPJZ8zr5YA7GBxm3+XwVr7z0oMOXt/vbE+E5q2CaVGGghhPtsArNh2fCoYtn5sWBVvhH47d/yAMEKBgWFXomx3dqf9fZ5SmXJhuNiwkL0561hBgkoDv1Z/UZVChDltiEwieyke+jO850jmadSfXi0L</vt:lpwstr>
  </property>
  <property fmtid="{D5CDD505-2E9C-101B-9397-08002B2CF9AE}" pid="94" name="x1ye=76">
    <vt:lpwstr>Ky7R7oLiL0/QcXW5ULmZL67SL/OCUabSrKY+96QmHtBtw4d9LfD0gRRrJMYjHihw0flspGLFIQe36CfisrVyoK+7dsM2oYA7Q14839I/xNyOovA1/PrT/BV0KxlayvTUTyhO5CjLw+vzzIdpBmMTIxDk4wtFEtkylUp3uy3JCejwm1ES82XlDuCzOVx+IZzfiI0kATrO6PFl18lS5StRkx3yTrvz16g9LIBH72v3VwF/8i8twj07HfgoFsHkWnp</vt:lpwstr>
  </property>
  <property fmtid="{D5CDD505-2E9C-101B-9397-08002B2CF9AE}" pid="95" name="x1ye=77">
    <vt:lpwstr>VOEAwetd1xORO3KAM9U48KlRsTkLWf731qlNxpzQ3tqz6o26EQ+iTws/Eq46/+jwuwzGR0tYBRAouTfo6MonVChFRTWmtHJJnCQ7YnvNIypLv+i0/DJzlLJMxowS9Lr6gyHr6lCQlPquSrkLBW270Ln7BGWREIu/8B6G7T2tBOGYNEb5+8YLVYMi2k2kZpD3RKYX/uc474TQN0FiYEocEWXrHx3cUAjS4lE8X5eZxeX6fcfbq+o3ta7yQ/4xhmN</vt:lpwstr>
  </property>
  <property fmtid="{D5CDD505-2E9C-101B-9397-08002B2CF9AE}" pid="96" name="x1ye=78">
    <vt:lpwstr>k+GJAxAgfJ2/MbEKviL/As5L2zfT1nKq112V33RZBIal2E1kTqC4/JakPil7umqRRyAMya1R0bbQzKRJBA+AZ4aYeBkd4Ux8HT6TmFovARHzMzdeQOk9D3H4PdenoaQPBLEn05I4nVrEw+iz+Q0b6VYfy496n9dUIOzgl6Zox91uo6LiiU+RtkC2oiRzrg/L00EkswSOBmIZRjADSlzSSEjvpxr+kRNL8dyGv/ORpKHDxsxMrhLV6zWqobr8VLI</vt:lpwstr>
  </property>
  <property fmtid="{D5CDD505-2E9C-101B-9397-08002B2CF9AE}" pid="97" name="x1ye=79">
    <vt:lpwstr>FaOtUy0An9SwSowsXfqwRwmTkUQSm8Uaznjr29g9+SEo7QosyFfpeFSlffAvpY+4j58atF/k2EsKgBqykqG8liukOIPkdCVuq0XqX836ynR7VfMBprr9v2Nzx3s9LdWGo/jvvrEFlOKGLl+ogn//f5/8QVahBjPwk2LlwGpkm7tUGJUBCwhKKyIlbHl6Y7yGzHojrPi1mQat0sBR91aYyg6WzhFkYg/tf38eI3orfpOzIzj6imAtKO41Rsww5Ss</vt:lpwstr>
  </property>
  <property fmtid="{D5CDD505-2E9C-101B-9397-08002B2CF9AE}" pid="98" name="x1ye=8">
    <vt:lpwstr>MP2CEtrD4sVlj2Gx1c2UMXiPU2MmO7xiCRVYgOijoVSANnGUK6+wZ/2pxkhgNIuv93gplPgl+ZlUJvQ38XVTwoWbggVuyGxst3fHRDp/I4+d/lzOM8PKep/WT72Aj2R1hPShLXcHf/fyOudPCDrb3wqbk3kZTHhTkyNSbQ0PQIm3/1n+NfKKrlhZBq/D5rsu5cG7CU3uGckpCiISIACkOSovAjiRZlAA+6U0XkkH9+FsIjPBqTBJAk4jegDxt89</vt:lpwstr>
  </property>
  <property fmtid="{D5CDD505-2E9C-101B-9397-08002B2CF9AE}" pid="99" name="x1ye=80">
    <vt:lpwstr>dguzA1Iwlw2Oy++OIDDKtAUuUFDRF4y6rWD0c58t4Qa12YMi6/WQHOhWUIENeET0/gj94DXgdY9pgHKH8139EQWysWNFQTNo/oKeZNfTKI0wo4hEQvyrQ0PJ5JYqJjUBETLAOzP9JJc/Mh0skp/DWfk8qY2C1uBmqF4vI0f0oMb4eMrD0RmUcIT5rde40Lbl4bLrCCdKCGT7XxN1hn3s2vnYRs1Rwap3PcFRQEVBWIcE24nRhTs5NsFCVkjAqfH</vt:lpwstr>
  </property>
  <property fmtid="{D5CDD505-2E9C-101B-9397-08002B2CF9AE}" pid="100" name="x1ye=81">
    <vt:lpwstr>1F1mDalU7M4cc0krbUIDTfzsMj4Q/fDvafkAVNlFDPVWA30cSwePsxVeMC/5QCILy7vI4Z6nXlbh7Re85WrvtL5vYu74KAQkTicWz3qPIWDYGzKKLZsrWMAVowmFyiLhnMlmsUZp6K2Q1qMHy/7NW/z9NaU8etL7b6WllHfExuCSYzrbPzx3Or7E/kASQ3Sg6ytnhCeArL/RSRBLn5JzkqNygF/ij7r98Kl/r4ooR/s0wcJNj2P71G3GdfzL+lz</vt:lpwstr>
  </property>
  <property fmtid="{D5CDD505-2E9C-101B-9397-08002B2CF9AE}" pid="101" name="x1ye=82">
    <vt:lpwstr>7ogzSAXXkta8DA33LOq7Sx3k9gdzo1mTT1YqRipLOEgG+PZegu+Iz3imPdJySXNqjJ/oyrkTisC2p0pJcFy3Vs25McRTzINgQIaOi75Xzrj9bC5KxiSquKo7X7E2d+/oRwShewo1CYrKzVBqrHq7HvQQyLDFqOd8Y1JjIN+Ey9xIKLAHKEEUCvJXC2wl0Ct+TpNpSKLzZN5AxbkJnAJlVjlHuMaZBsILXjGpfTcp19pePxBNYJHt08xkD78pF+p</vt:lpwstr>
  </property>
  <property fmtid="{D5CDD505-2E9C-101B-9397-08002B2CF9AE}" pid="102" name="x1ye=83">
    <vt:lpwstr>z2hZBzx8uFAaiFHEIS5hDRD+XR8uTgKuO0nODougTc5G0x2fwBNw93+oYYrFZxSIAk1XcGgHwzYdlm2Z38AChBVZvrziiCD0zJB/mHrXi/bgowuiL1oXYf95UIBAGzPtOek5pBgHXoto/WDzbKx2d3eqkrPZdvddIpxrXe3DBpCJ5Fl0Ugl8Ov7SAvsP430mwU4ZN33WXIwJPFwIU2dcoCNc5wG5qutFVTclp/Afb2yVEJsNzZpJg3XGvqdFenq</vt:lpwstr>
  </property>
  <property fmtid="{D5CDD505-2E9C-101B-9397-08002B2CF9AE}" pid="103" name="x1ye=84">
    <vt:lpwstr>ejYruIFtehGye6nlw/zszrA3XrnG74iukmQ452EzQjSmokJIiXmFu6ZM+qiRyMWd5791QeO+zekT6QUYhMo5b5Cqh2gz5JyIux3dRkS565kxqqNR+IUNZ/3Sw35H/qvez+2JOYZflwT8AKr0T9NQIdXOLzQDFvtBN5skJP26/HmSsTxf8mtL5wfbQzN9BdMkGi2E4QIynMs10F+p7X9Z4ZWQiJgwurburtH+Td4zLwDicZvOxe5IfNjGX8VFTx6</vt:lpwstr>
  </property>
  <property fmtid="{D5CDD505-2E9C-101B-9397-08002B2CF9AE}" pid="104" name="x1ye=85">
    <vt:lpwstr>k4XjBUe3sD9U2ul+VtRunGf90+3j9Mr3pqdNpX/bgNvTClTD7kLj7K3glQBtA9C7QgcDewltkndQcn2zaCa8YUqEBslgxbIQiGCPHpxgzWddyRizk8hwWfcRjPlrqljJidoEbAN4YiihFDVDvggKORL85ok2NSB5EU8QRstgl2r7rQOh00nvPz9cAmREaGgz01atvVR0YHmQZ7M+Pz75AkfFk1/kcFHGBBlD91lwtuvmzV9Uq0z8199Fd8TL4Ts</vt:lpwstr>
  </property>
  <property fmtid="{D5CDD505-2E9C-101B-9397-08002B2CF9AE}" pid="105" name="x1ye=86">
    <vt:lpwstr>0rsHpQHt8kAx8sJSnCPuIgGS+pAczumYEl8fLwyUrfeRx73Dqwbp2EDBtKauITW4owbMx+LsjeeCgtX80sUzDm2q0YGWeFcVB2xV5n833v/1OsrsB6TJtGj40IXWI+W1/CAvDdvIfzidAd0DE0UjQN0sjgikbNZBZonBmzxW1bJN7a2VWklddhZ3CBSXvHK+iUqr/DyVCzeJhzSYrXFp9vlWh0XmVV1wjqqGlKEiD+A3O5txYoQpz97vCr3jI7+</vt:lpwstr>
  </property>
  <property fmtid="{D5CDD505-2E9C-101B-9397-08002B2CF9AE}" pid="106" name="x1ye=87">
    <vt:lpwstr>YkYxW6jPFrxpoI4ZzYerz9TVenWipP9j+8jKReY0ZicVqvNx1PhcdMxRPMdp+49DXdRd1bQU7GhROZxS1sigSQGArhkZO4EBj4Hs/3hcihcfM3hFIdFWYckFVVZzncRHBHh1QWOmMYxl8qdfPflLJh+sADotaT4WLNX3lP1nLOQBdLpV2zAVhj5q5NxM+CCW6fAnPNfpNRQYPpdB3pQehbCnia6zEzg8Mc4jQQmO/eq+uKSOUDGbLE1SE5TtbhX</vt:lpwstr>
  </property>
  <property fmtid="{D5CDD505-2E9C-101B-9397-08002B2CF9AE}" pid="107" name="x1ye=88">
    <vt:lpwstr>qtMXde1tufeikv16PPVqOC4dfkKY6XBQDtdLJTK9BOHA+8FaG1tEphL8xbrUfq4I8fMRpmQ6HQhklrdMf/sd8X+PugLDRhFSL0Lt329JFUFKf0w3e+IzfApzBBlLujG04iu9fbrcgpOXl8HjT13xFgNAofzppAMYXd3QOFRULcNWytNCZWbfxtshAp6/ah7b/Zpnw0oe6rEvGPl7Ww5Jpc/Zlkq3RVLtt9hKwsGiwF3M7Ua0MwSaxRKosdSgK1A</vt:lpwstr>
  </property>
  <property fmtid="{D5CDD505-2E9C-101B-9397-08002B2CF9AE}" pid="108" name="x1ye=89">
    <vt:lpwstr>XsIlKVvFhYLu7uUsyGAl77ePwjv0FwEWNjNgQvM/bTakmvOTYTR+IHbNk2ZICSr1Qdo6S6AeqjHpnDjw3EU2wN15E6WEuoAatLTT6pqbuR8dMKqW70B+3C95KWiIEtwhMFcBv8xnReiJBb78wMHpuPN9BjX5A96sHlNYPEB14mNpDAMEoTTM2kB9AkWQ274RWHRJWpi6stg/rROMZ6lx/9QwrLN8yf+io3prmS3C53161u5iv//05xb3mhYBDmv</vt:lpwstr>
  </property>
  <property fmtid="{D5CDD505-2E9C-101B-9397-08002B2CF9AE}" pid="109" name="x1ye=9">
    <vt:lpwstr>cllSoBj3ykkg83vI3kDxtPFwYyAGTZ/iuP/FG6FkDDP+tFGYs1ADsKHHB7Qfya9xZTqqrJa1ddiCGBKZTuT3BdDC0iGmik/52ZvLDfsv1+EWVCGkcU0NBG4YxXiPG77+svyNiWQFYOVRQUy773ea8uiD4FV8FHcM4cpkud19J4NjZ+mv+iU530DIcjKQn3pGlGzJ1+kPmbQqyVD7P9vfi+IahVDdYHTtqtET1/LTWLrLPog/J9jtAXBdqP4JEDi</vt:lpwstr>
  </property>
  <property fmtid="{D5CDD505-2E9C-101B-9397-08002B2CF9AE}" pid="110" name="x1ye=90">
    <vt:lpwstr>NbTIbfRdxgIY9q3pJU9NHCS0A2ymjb8GG4L0pJzhTCJhjkzDFS4xwmGvYCep4NfB6/UZYdhh/Z/Ml5MrfHWB4sjUdra9hDEsstPwU40Rnk33bPcuhOE2JZkBhdip99iMz5EgbTfZ6Zs4DFWfwlTqQis+J2nvReKrgKMDGZx2Tb21TB3AlwwkWcLqkL28hJnI7lVPx2uHR5AfEHHX+JJUpawEz4eM4GLYGysjn5EkGD1K9kUvOIFav7RAX3ofSre</vt:lpwstr>
  </property>
  <property fmtid="{D5CDD505-2E9C-101B-9397-08002B2CF9AE}" pid="111" name="x1ye=91">
    <vt:lpwstr>yUpfvjSYebzWJ1t3qCpGVLejvL2T43t1rHdSzNSbAKcw0N/bLtETar7YmpG6xq96KcreQ0UPYjNrrrxH+0q3t0jT2kfVlM/JZJRM6tjqOfL2cZTEejVZObJdztBFNohSxYBhPIwVeIyBZESomFeYk6jB0nNWdGvfwWMWzCpTOU6Bo/JHHPX7CVbShm8ysHx4Wl7/VD6x1IPH+wXKCzT/BBT09XlegleEIWWoz28Yrl3Q09nkJb+ug0FTXjxg8I+</vt:lpwstr>
  </property>
  <property fmtid="{D5CDD505-2E9C-101B-9397-08002B2CF9AE}" pid="112" name="x1ye=92">
    <vt:lpwstr>a0Ljyici1h+jvQQVq/KcsaWLsd/jpRNOVbEcV0Gk/IduBjetfRTFL71S2hyptARglgDA0G9cCypSgJdY1bDX/HnYp79wEb4SNMbaEteY4yyHUlJ0x02Go5O3ahmQQ9Mu3uSdyMonujx2Omryb48t3By0klRXfqPOymUcl+8btPsF8wdiuw+dVdVmT7qFV3B3bAjILq0c0saJ8khY0xpltPmMFSEz320CwUrWqsGmZVoUGpUJceNKpkirmAhJjLn</vt:lpwstr>
  </property>
  <property fmtid="{D5CDD505-2E9C-101B-9397-08002B2CF9AE}" pid="113" name="x1ye=93">
    <vt:lpwstr>ZeelntBxjKRT+2vzgmc738t7Ldpz9uqv9bVPYmqVNxfgDlCuZZ3DazPSmjWoMRjijVSNdkwoYQGMcHnswAxQYsZl0zKJ6zMsu4Ftf17xKDDJyZADouIOrebh1/Fxp4fxIuZ51qvDfu+bvwipf2xefqhHO4on+mVP2M9aDzr9O8VvP8S9nUK6c48p67YgF1GL7Ltam8YinJX9B8KasIpkMAbWxaYSyjGvPUq0sbLevi500To/LqzcmsRWYQTFMUx</vt:lpwstr>
  </property>
  <property fmtid="{D5CDD505-2E9C-101B-9397-08002B2CF9AE}" pid="114" name="x1ye=94">
    <vt:lpwstr>Ytlg9K1UkuTSvNrYeXr3NBwhJYiIO/2Hbc8EFbv/mj2QtevxxUOqjzCusPtm9aRWML+YMgACG3IfBhL4MweM/z5kbVkmZZ7L2C3VCW4TIuDS8wPiEdI7b+I1TqxIkyFnA33WXkFrIBYYNO/uH6foTrdwRKIPgzxjRDSuLrE95omhD7fQzH4497Dg0Me8WDhxdKyDoR2Y35JRLNi/NiWoiprYGHM4U5YyUQvQv/lBrKvwmjgIaZzMMIpMlE+mREk</vt:lpwstr>
  </property>
  <property fmtid="{D5CDD505-2E9C-101B-9397-08002B2CF9AE}" pid="115" name="x1ye=95">
    <vt:lpwstr>mZvFd4yUhPTpZ9TkKmzq/NrBIB7VNFMiG0rIy7m9r9SnBW4P85SPt3CJSte0l7bTYgbHW2m5Y/feKHS0GtK+BCcmc7Nn/qpOfdHMKuaPWYczrSMn1qXR/k3LOxc6y16Xn0MlpjsO3t4tV4KLsgWvY3cWTJf9LfQyrlnJEcqnXai3vUOvU9jVqqLgy38OfkTRIzCEwvqiv717Yqq3RS+WR3cmasHDeB4VC/ohdf8cN+iPryQjdDOIX8vsG44uV5R</vt:lpwstr>
  </property>
  <property fmtid="{D5CDD505-2E9C-101B-9397-08002B2CF9AE}" pid="116" name="x1ye=96">
    <vt:lpwstr>+QC95ch1Kphx76OEy45c5iECeX/DZUT+Vzk8N/yNweDawPFQ9CzuJHovkZRsuNelXW2sUsRAnXNTjDhXM7JF/C1Rhd7D9qWPSQ6UUlNl21mPjtJ2y5FaWUBTlXQhKoJ9EhnmgtjnwR+NTGMlwMHZNAzugjBcMDCKJUR3Np6ZoJcUIzoqUiMeQRAqQLCCCjsymO/h1OZyJZSQRAqszQHZPim9VeXjy392b+9aryqhj9AJaJexbq6XM2nPF5pBkxL</vt:lpwstr>
  </property>
  <property fmtid="{D5CDD505-2E9C-101B-9397-08002B2CF9AE}" pid="117" name="x1ye=97">
    <vt:lpwstr>Er41A0h8kyixOOG2f4yDTzlcI/NW+NX/yzDXX7L3dikUks4GcBU7z5w7f+bo7TO9C7sqPxRE/PQ6VgJra0tQ8tJux4K/7bkHYlBzknPnL6/ea3cgkq/xHchT9XbYqf73YqMpqsCr577Zt0iZGXWl4UV3sgFWIpriYL68kd6XQaiThi63lFEGLD/yZYODDJtTgQ3n8o2wo2a2Ct7BXfebumjN/xmppeIys/hVhhhQlZeiNp0hCKAsA0ryKAF780j</vt:lpwstr>
  </property>
  <property fmtid="{D5CDD505-2E9C-101B-9397-08002B2CF9AE}" pid="118" name="x1ye=98">
    <vt:lpwstr>HM7s2g3eRNlCMwpUb/S/pLQ4CTC6XpdQgYWamPAIO6JNlMr06FwjLbu5dM5ugfPUzV/PvSqVQXRpPhtonLZN7S6zp1ubelVWzkfXT2ywhHZJfuRTt/EvlriR9LGJpX5yEddn7qUUw5iA3oRxAZ+H8vufBMT9egplqjuxcpm4IKUMYuy7JXlCD0sELHYJTU1FwsJvp2quBHzWqHpMg+0de+hFS3Y09dwh3O6/3yPYcXb+r2QTvUofgb+wJbupkUF</vt:lpwstr>
  </property>
  <property fmtid="{D5CDD505-2E9C-101B-9397-08002B2CF9AE}" pid="119" name="x1ye=99">
    <vt:lpwstr>uALuJMc7pFJScJOwm4rmuWCnHdSNBDo5qOTfiEv5l5xEF9M7TvV9ckMh60nT5ltM4aQWkkXGmt2Ni4xI7W3rqcCxbBZbVQy6YPLyIrjoLgg9Lwe2u3ZmBp3Ur0xcmTl9ScwtmpENpoBMgD4PNtNInwLNnR3cetz/5y33kGiKQ95WIeZbYIuJt+8K905Rrnmb9ec3g2LDDeq9f3LguuZMmn6e2OjSXSvrLgZgN7edlcflkd3NPqJra1S0HBIUPpL</vt:lpwstr>
  </property>
</Properties>
</file>