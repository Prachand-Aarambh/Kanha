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ackground w:color="ffffff">
    <v:background id="_x0000_s1025" filled="t" fillcolor="white"/>
  </w:background>
  <w:body>
    <w:p>
      <w:pPr>
        <w:pStyle w:val="divdocumentthinbottomborder"/>
        <w:pBdr>
          <w:top w:val="none" w:sz="0" w:space="0" w:color="auto"/>
          <w:left w:val="none" w:sz="0" w:space="0" w:color="auto"/>
          <w:bottom w:val="single" w:sz="8" w:space="3" w:color="000000"/>
          <w:right w:val="none" w:sz="0" w:space="0" w:color="auto"/>
        </w:pBdr>
        <w:spacing w:before="140" w:after="0" w:line="380" w:lineRule="atLeast"/>
        <w:ind w:left="0" w:right="0"/>
        <w:rPr>
          <w:rFonts w:ascii="Arial" w:eastAsia="Arial" w:hAnsi="Arial" w:cs="Arial"/>
          <w:b/>
          <w:bCs/>
          <w:color w:val="000000"/>
          <w:sz w:val="32"/>
          <w:szCs w:val="32"/>
          <w:bdr w:val="none" w:sz="0" w:space="0" w:color="auto"/>
          <w:vertAlign w:val="baseline"/>
        </w:rPr>
      </w:pPr>
      <w:r>
        <w:rPr>
          <w:rStyle w:val="span"/>
          <w:rFonts w:ascii="Arial" w:eastAsia="Arial" w:hAnsi="Arial" w:cs="Arial"/>
          <w:b/>
          <w:bCs/>
          <w:color w:val="000000"/>
          <w:sz w:val="32"/>
          <w:szCs w:val="32"/>
        </w:rPr>
        <w:t>Maneesh Kumar</w:t>
      </w:r>
      <w:r>
        <w:rPr>
          <w:rStyle w:val="span"/>
          <w:rFonts w:ascii="Arial" w:eastAsia="Arial" w:hAnsi="Arial" w:cs="Arial"/>
          <w:b/>
          <w:bCs/>
          <w:color w:val="000000"/>
          <w:sz w:val="32"/>
          <w:szCs w:val="32"/>
        </w:rPr>
        <w:t xml:space="preserve"> </w:t>
      </w:r>
      <w:r>
        <w:rPr>
          <w:rStyle w:val="span"/>
          <w:rFonts w:ascii="Arial" w:eastAsia="Arial" w:hAnsi="Arial" w:cs="Arial"/>
          <w:b/>
          <w:bCs/>
          <w:color w:val="000000"/>
          <w:sz w:val="32"/>
          <w:szCs w:val="32"/>
        </w:rPr>
        <w:t>Pandey</w:t>
      </w:r>
    </w:p>
    <w:p>
      <w:pPr>
        <w:pStyle w:val="divdocumentlowerborder"/>
        <w:pBdr>
          <w:top w:val="none" w:sz="0" w:space="1" w:color="auto"/>
          <w:left w:val="none" w:sz="0" w:space="0" w:color="auto"/>
          <w:bottom w:val="single" w:sz="8" w:space="0" w:color="000000"/>
          <w:right w:val="none" w:sz="0" w:space="0" w:color="auto"/>
        </w:pBdr>
        <w:spacing w:before="0" w:after="0" w:line="12" w:lineRule="auto"/>
        <w:ind w:left="0" w:right="0"/>
        <w:rPr>
          <w:rFonts w:ascii="Arial" w:eastAsia="Arial" w:hAnsi="Arial" w:cs="Arial"/>
          <w:sz w:val="2"/>
          <w:szCs w:val="20"/>
          <w:bdr w:val="none" w:sz="0" w:space="0" w:color="auto"/>
          <w:vertAlign w:val="baseline"/>
        </w:rPr>
      </w:pP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Arial" w:eastAsia="Arial" w:hAnsi="Arial" w:cs="Arial"/>
          <w:sz w:val="0"/>
          <w:szCs w:val="0"/>
          <w:bdr w:val="none" w:sz="0" w:space="0" w:color="auto"/>
          <w:vertAlign w:val="baseline"/>
        </w:rPr>
      </w:pPr>
      <w:r>
        <w:rPr>
          <w:rFonts w:ascii="Arial" w:eastAsia="Arial" w:hAnsi="Arial" w:cs="Arial"/>
          <w:sz w:val="0"/>
          <w:szCs w:val="0"/>
          <w:bdr w:val="none" w:sz="0" w:space="0" w:color="auto"/>
          <w:vertAlign w:val="baseline"/>
        </w:rPr>
        <w:t> </w:t>
      </w:r>
    </w:p>
    <w:p>
      <w:pPr>
        <w:pStyle w:val="div"/>
        <w:pBdr>
          <w:top w:val="none" w:sz="0" w:space="0" w:color="auto"/>
          <w:left w:val="none" w:sz="0" w:space="0" w:color="auto"/>
          <w:bottom w:val="none" w:sz="0" w:space="0" w:color="auto"/>
          <w:right w:val="none" w:sz="0" w:space="0" w:color="auto"/>
        </w:pBdr>
        <w:spacing w:before="220" w:after="0" w:line="229" w:lineRule="atLeast"/>
        <w:ind w:left="0" w:right="0"/>
        <w:jc w:val="right"/>
        <w:rPr>
          <w:rFonts w:ascii="Arial" w:eastAsia="Arial" w:hAnsi="Arial" w:cs="Arial"/>
          <w:sz w:val="18"/>
          <w:szCs w:val="18"/>
          <w:bdr w:val="none" w:sz="0" w:space="0" w:color="auto"/>
          <w:vertAlign w:val="baseline"/>
        </w:rPr>
      </w:pPr>
      <w:r>
        <w:rPr>
          <w:rStyle w:val="span"/>
          <w:rFonts w:ascii="Arial" w:eastAsia="Arial" w:hAnsi="Arial" w:cs="Arial"/>
          <w:sz w:val="18"/>
          <w:szCs w:val="18"/>
        </w:rPr>
        <w:t>C6-528, Arihant Anmol CHS, Kharwai Naka, Badlapur East, Badlapur Thane,India,421503</w:t>
      </w:r>
    </w:p>
    <w:p>
      <w:pPr>
        <w:pStyle w:val="div"/>
        <w:pBdr>
          <w:top w:val="none" w:sz="0" w:space="0" w:color="auto"/>
          <w:left w:val="none" w:sz="0" w:space="0" w:color="auto"/>
          <w:bottom w:val="none" w:sz="0" w:space="0" w:color="auto"/>
          <w:right w:val="none" w:sz="0" w:space="0" w:color="auto"/>
        </w:pBdr>
        <w:spacing w:before="0" w:after="0" w:line="229" w:lineRule="atLeast"/>
        <w:ind w:left="0" w:right="0"/>
        <w:jc w:val="right"/>
        <w:rPr>
          <w:rFonts w:ascii="Arial" w:eastAsia="Arial" w:hAnsi="Arial" w:cs="Arial"/>
          <w:sz w:val="18"/>
          <w:szCs w:val="18"/>
          <w:bdr w:val="none" w:sz="0" w:space="0" w:color="auto"/>
          <w:vertAlign w:val="baseline"/>
        </w:rPr>
      </w:pPr>
      <w:r>
        <w:rPr>
          <w:rStyle w:val="span"/>
          <w:rFonts w:ascii="Arial" w:eastAsia="Arial" w:hAnsi="Arial" w:cs="Arial"/>
          <w:sz w:val="18"/>
          <w:szCs w:val="18"/>
        </w:rPr>
        <w:t>9899419572, 78392249</w:t>
      </w:r>
      <w:r>
        <w:rPr>
          <w:rFonts w:ascii="Arial" w:eastAsia="Arial" w:hAnsi="Arial" w:cs="Arial"/>
          <w:sz w:val="18"/>
          <w:szCs w:val="18"/>
          <w:bdr w:val="none" w:sz="0" w:space="0" w:color="auto"/>
          <w:vertAlign w:val="baseline"/>
        </w:rPr>
        <w:t xml:space="preserve"> </w:t>
      </w:r>
      <w:r>
        <w:rPr>
          <w:rStyle w:val="span"/>
          <w:rFonts w:ascii="Arial" w:eastAsia="Arial" w:hAnsi="Arial" w:cs="Arial"/>
          <w:sz w:val="18"/>
          <w:szCs w:val="18"/>
        </w:rPr>
        <w:t xml:space="preserve">- </w:t>
      </w:r>
      <w:r>
        <w:rPr>
          <w:rStyle w:val="span"/>
          <w:rFonts w:ascii="Arial" w:eastAsia="Arial" w:hAnsi="Arial" w:cs="Arial"/>
          <w:sz w:val="18"/>
          <w:szCs w:val="18"/>
        </w:rPr>
        <w:t>maneeshbaba@gmail.com</w:t>
      </w:r>
    </w:p>
    <w:p>
      <w:pPr>
        <w:pStyle w:val="divdocumentdivsectiontitle"/>
        <w:pBdr>
          <w:top w:val="none" w:sz="0" w:space="0" w:color="auto"/>
          <w:left w:val="none" w:sz="0" w:space="0" w:color="auto"/>
          <w:bottom w:val="single" w:sz="8" w:space="1" w:color="000000"/>
          <w:right w:val="none" w:sz="0" w:space="0" w:color="auto"/>
        </w:pBdr>
        <w:spacing w:before="140" w:after="40"/>
        <w:ind w:left="0" w:right="0"/>
        <w:rPr>
          <w:rFonts w:ascii="Arial" w:eastAsia="Arial" w:hAnsi="Arial" w:cs="Arial"/>
          <w:b/>
          <w:bCs/>
          <w:color w:val="000000"/>
          <w:bdr w:val="none" w:sz="0" w:space="0" w:color="auto"/>
          <w:vertAlign w:val="baseline"/>
        </w:rPr>
      </w:pPr>
      <w:r>
        <w:rPr>
          <w:rFonts w:ascii="Arial" w:eastAsia="Arial" w:hAnsi="Arial" w:cs="Arial"/>
          <w:b/>
          <w:bCs/>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260" w:lineRule="atLeast"/>
        <w:ind w:left="0" w:right="0"/>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Sr. Software Engineer (IT-Analyst) with 10+ years of experience and demonstrated history of working in Business Process Management, Release Management, Data analyst and production support. Responsible for planning, designing, scheduling, deploying, and controlling software releases. Ensures that release teams efficiently deliver the applications and upgrades required by the business while maintaining the integrity of the existing production environment.</w:t>
      </w:r>
    </w:p>
    <w:p>
      <w:pPr>
        <w:pStyle w:val="divdocumentdivsectiontitle"/>
        <w:pBdr>
          <w:top w:val="none" w:sz="0" w:space="0" w:color="auto"/>
          <w:left w:val="none" w:sz="0" w:space="0" w:color="auto"/>
          <w:bottom w:val="single" w:sz="8" w:space="1" w:color="000000"/>
          <w:right w:val="none" w:sz="0" w:space="0" w:color="auto"/>
        </w:pBdr>
        <w:spacing w:before="140" w:after="40"/>
        <w:ind w:left="0" w:right="0"/>
        <w:rPr>
          <w:rFonts w:ascii="Arial" w:eastAsia="Arial" w:hAnsi="Arial" w:cs="Arial"/>
          <w:b/>
          <w:bCs/>
          <w:color w:val="000000"/>
          <w:bdr w:val="none" w:sz="0" w:space="0" w:color="auto"/>
          <w:vertAlign w:val="baseline"/>
        </w:rPr>
      </w:pPr>
      <w:r>
        <w:rPr>
          <w:rFonts w:ascii="Arial" w:eastAsia="Arial" w:hAnsi="Arial" w:cs="Arial"/>
          <w:b/>
          <w:bCs/>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spacing w:before="0" w:line="260" w:lineRule="atLeast"/>
        <w:ind w:left="0" w:right="0"/>
        <w:rPr>
          <w:rFonts w:ascii="Arial" w:eastAsia="Arial" w:hAnsi="Arial" w:cs="Arial"/>
          <w:sz w:val="20"/>
          <w:szCs w:val="20"/>
          <w:bdr w:val="none" w:sz="0" w:space="0" w:color="auto"/>
          <w:vertAlign w:val="baseline"/>
        </w:rPr>
      </w:pPr>
      <w:r>
        <w:rPr>
          <w:rStyle w:val="spanjobtitle"/>
          <w:rFonts w:ascii="Arial" w:eastAsia="Arial" w:hAnsi="Arial" w:cs="Arial"/>
          <w:b/>
          <w:bCs/>
          <w:sz w:val="20"/>
          <w:szCs w:val="20"/>
        </w:rPr>
        <w:t>Release Manager</w:t>
      </w:r>
      <w:r>
        <w:rPr>
          <w:rStyle w:val="spanjobtitle"/>
          <w:rFonts w:ascii="Arial" w:eastAsia="Arial" w:hAnsi="Arial" w:cs="Arial"/>
          <w:b/>
          <w:bCs/>
          <w:sz w:val="20"/>
          <w:szCs w:val="20"/>
        </w:rPr>
        <w:br/>
      </w:r>
      <w:r>
        <w:rPr>
          <w:rStyle w:val="span"/>
          <w:rFonts w:ascii="Arial" w:eastAsia="Arial" w:hAnsi="Arial" w:cs="Arial"/>
          <w:sz w:val="20"/>
          <w:szCs w:val="20"/>
        </w:rPr>
        <w:t>May 2022</w:t>
      </w:r>
      <w:r>
        <w:rPr>
          <w:rStyle w:val="span"/>
          <w:rFonts w:ascii="Arial" w:eastAsia="Arial" w:hAnsi="Arial" w:cs="Arial"/>
          <w:sz w:val="20"/>
          <w:szCs w:val="20"/>
        </w:rPr>
        <w:t xml:space="preserve"> to </w:t>
      </w:r>
      <w:r>
        <w:rPr>
          <w:rStyle w:val="span"/>
          <w:rFonts w:ascii="Arial" w:eastAsia="Arial" w:hAnsi="Arial" w:cs="Arial"/>
          <w:sz w:val="20"/>
          <w:szCs w:val="20"/>
        </w:rPr>
        <w:t>Current</w:t>
      </w:r>
      <w:r>
        <w:rPr>
          <w:rStyle w:val="span"/>
          <w:rFonts w:ascii="Arial" w:eastAsia="Arial" w:hAnsi="Arial" w:cs="Arial"/>
          <w:sz w:val="20"/>
          <w:szCs w:val="20"/>
        </w:rPr>
        <w:t xml:space="preserve"> </w:t>
      </w:r>
    </w:p>
    <w:p>
      <w:pPr>
        <w:pStyle w:val="spanpaddedline"/>
        <w:spacing w:before="0" w:after="0" w:line="260" w:lineRule="atLeast"/>
        <w:ind w:left="0" w:right="0"/>
        <w:rPr>
          <w:rFonts w:ascii="Arial" w:eastAsia="Arial" w:hAnsi="Arial" w:cs="Arial"/>
          <w:sz w:val="20"/>
          <w:szCs w:val="20"/>
          <w:bdr w:val="none" w:sz="0" w:space="0" w:color="auto"/>
          <w:vertAlign w:val="baseline"/>
        </w:rPr>
      </w:pPr>
      <w:r>
        <w:rPr>
          <w:rStyle w:val="spancompanyname"/>
          <w:rFonts w:ascii="Arial" w:eastAsia="Arial" w:hAnsi="Arial" w:cs="Arial"/>
          <w:b/>
          <w:bCs/>
          <w:sz w:val="20"/>
          <w:szCs w:val="20"/>
        </w:rPr>
        <w:t>L&amp;T Finance Services</w:t>
      </w:r>
      <w:r>
        <w:rPr>
          <w:rStyle w:val="span"/>
          <w:rFonts w:ascii="Arial" w:eastAsia="Arial" w:hAnsi="Arial" w:cs="Arial"/>
          <w:sz w:val="14"/>
          <w:szCs w:val="14"/>
        </w:rPr>
        <w:t xml:space="preserve"> </w:t>
      </w:r>
      <w:r>
        <w:rPr>
          <w:rStyle w:val="span"/>
          <w:rFonts w:ascii="PMingLiU" w:eastAsia="PMingLiU" w:hAnsi="PMingLiU" w:cs="PMingLiU"/>
          <w:sz w:val="14"/>
          <w:szCs w:val="14"/>
        </w:rPr>
        <w:t>－</w:t>
      </w:r>
      <w:r>
        <w:rPr>
          <w:rStyle w:val="span"/>
          <w:rFonts w:ascii="Arial" w:eastAsia="Arial" w:hAnsi="Arial" w:cs="Arial"/>
          <w:sz w:val="14"/>
          <w:szCs w:val="14"/>
        </w:rPr>
        <w:t xml:space="preserve"> </w:t>
      </w:r>
      <w:r>
        <w:rPr>
          <w:rStyle w:val="span"/>
          <w:rFonts w:ascii="Arial" w:eastAsia="Arial" w:hAnsi="Arial" w:cs="Arial"/>
          <w:sz w:val="20"/>
          <w:szCs w:val="20"/>
        </w:rPr>
        <w:t>Mumbai</w:t>
      </w:r>
      <w:r>
        <w:rPr>
          <w:rFonts w:ascii="Arial" w:eastAsia="Arial" w:hAnsi="Arial" w:cs="Arial"/>
          <w:sz w:val="20"/>
          <w:szCs w:val="20"/>
          <w:bdr w:val="none" w:sz="0" w:space="0" w:color="auto"/>
          <w:vertAlign w:val="baseline"/>
        </w:rPr>
        <w:t xml:space="preserve"> </w:t>
      </w:r>
    </w:p>
    <w:p>
      <w:pPr>
        <w:pStyle w:val="ulli"/>
        <w:numPr>
          <w:ilvl w:val="0"/>
          <w:numId w:val="1"/>
        </w:numPr>
        <w:spacing w:before="0"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Plan the release of project deliverables and release life cycle.</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Communicate the project-related tasks such as plans, timelines, requirements, etc. between different teams.</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Coordinate the release schedule and resources required depending upon the third-party applications, defect backlogs, planned releases, and infrastructure updates.</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Identify the risks that can delay the release and manage them, such that the scope scheduled, and quality of the release is not affected.</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Track the progress and find issues, if any. Always work to improve the process of release.</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Make sure that the release is planned, according to the requirements and budget.</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Schedule the release readiness reviews before deployment and milestone reviews after each release.</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Create plans for the implementation and deployment as per the release schedule.</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Plan and give weekly updates on the release activities.</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Make sure the allocation of Release Engineers to every release.</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Communicate with release managers from different IT departments.</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Lead the Go-Live activities to deploy the software successfully.</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Team up with relevant development teams responsible for building the automation tools used to develop and deploy the software.</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Schedule the CAB meetings to discuss the release schedules with the team and find roadblocks, if any.</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Maintain documentation related to procedures on build and release, various notifications lists, and dependencies.</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Make improvements in the methodologies used for configuration management and development of software that helps to find ways to use in configuration management.</w:t>
      </w:r>
    </w:p>
    <w:p>
      <w:pPr>
        <w:pStyle w:val="ulli"/>
        <w:numPr>
          <w:ilvl w:val="0"/>
          <w:numId w:val="1"/>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Conduct Retrospective meetings for every release.</w:t>
      </w:r>
    </w:p>
    <w:p>
      <w:pPr>
        <w:pStyle w:val="divdocumentsinglecolumn"/>
        <w:pBdr>
          <w:top w:val="none" w:sz="0" w:space="0" w:color="auto"/>
          <w:left w:val="none" w:sz="0" w:space="0" w:color="auto"/>
          <w:bottom w:val="none" w:sz="0" w:space="0" w:color="auto"/>
          <w:right w:val="none" w:sz="0" w:space="0" w:color="auto"/>
        </w:pBdr>
        <w:spacing w:before="80" w:line="260" w:lineRule="atLeast"/>
        <w:ind w:left="0" w:right="0"/>
        <w:rPr>
          <w:rFonts w:ascii="Arial" w:eastAsia="Arial" w:hAnsi="Arial" w:cs="Arial"/>
          <w:sz w:val="20"/>
          <w:szCs w:val="20"/>
          <w:bdr w:val="none" w:sz="0" w:space="0" w:color="auto"/>
          <w:vertAlign w:val="baseline"/>
        </w:rPr>
      </w:pPr>
      <w:r>
        <w:rPr>
          <w:rStyle w:val="spanjobtitle"/>
          <w:rFonts w:ascii="Arial" w:eastAsia="Arial" w:hAnsi="Arial" w:cs="Arial"/>
          <w:b/>
          <w:bCs/>
          <w:sz w:val="20"/>
          <w:szCs w:val="20"/>
        </w:rPr>
        <w:t>Senior Software Engineer</w:t>
      </w:r>
      <w:r>
        <w:rPr>
          <w:rStyle w:val="spanjobtitle"/>
          <w:rFonts w:ascii="Arial" w:eastAsia="Arial" w:hAnsi="Arial" w:cs="Arial"/>
          <w:b/>
          <w:bCs/>
          <w:sz w:val="20"/>
          <w:szCs w:val="20"/>
        </w:rPr>
        <w:br/>
      </w:r>
      <w:r>
        <w:rPr>
          <w:rStyle w:val="span"/>
          <w:rFonts w:ascii="Arial" w:eastAsia="Arial" w:hAnsi="Arial" w:cs="Arial"/>
          <w:sz w:val="20"/>
          <w:szCs w:val="20"/>
        </w:rPr>
        <w:t>November 2020</w:t>
      </w:r>
      <w:r>
        <w:rPr>
          <w:rStyle w:val="span"/>
          <w:rFonts w:ascii="Arial" w:eastAsia="Arial" w:hAnsi="Arial" w:cs="Arial"/>
          <w:sz w:val="20"/>
          <w:szCs w:val="20"/>
        </w:rPr>
        <w:t xml:space="preserve"> to </w:t>
      </w:r>
      <w:r>
        <w:rPr>
          <w:rStyle w:val="span"/>
          <w:rFonts w:ascii="Arial" w:eastAsia="Arial" w:hAnsi="Arial" w:cs="Arial"/>
          <w:sz w:val="20"/>
          <w:szCs w:val="20"/>
        </w:rPr>
        <w:t>May 2022</w:t>
      </w:r>
      <w:r>
        <w:rPr>
          <w:rStyle w:val="span"/>
          <w:rFonts w:ascii="Arial" w:eastAsia="Arial" w:hAnsi="Arial" w:cs="Arial"/>
          <w:sz w:val="20"/>
          <w:szCs w:val="20"/>
        </w:rPr>
        <w:t xml:space="preserve"> </w:t>
      </w:r>
    </w:p>
    <w:p>
      <w:pPr>
        <w:pStyle w:val="spanpaddedline"/>
        <w:spacing w:before="0" w:after="0" w:line="260" w:lineRule="atLeast"/>
        <w:ind w:left="0" w:right="0"/>
        <w:rPr>
          <w:rFonts w:ascii="Arial" w:eastAsia="Arial" w:hAnsi="Arial" w:cs="Arial"/>
          <w:sz w:val="20"/>
          <w:szCs w:val="20"/>
          <w:bdr w:val="none" w:sz="0" w:space="0" w:color="auto"/>
          <w:vertAlign w:val="baseline"/>
        </w:rPr>
      </w:pPr>
      <w:r>
        <w:rPr>
          <w:rStyle w:val="spancompanyname"/>
          <w:rFonts w:ascii="Arial" w:eastAsia="Arial" w:hAnsi="Arial" w:cs="Arial"/>
          <w:b/>
          <w:bCs/>
          <w:sz w:val="20"/>
          <w:szCs w:val="20"/>
        </w:rPr>
        <w:t>Micro Point Computer Limited -MPCL (Client LTFS)</w:t>
      </w:r>
      <w:r>
        <w:rPr>
          <w:rStyle w:val="span"/>
          <w:rFonts w:ascii="Arial" w:eastAsia="Arial" w:hAnsi="Arial" w:cs="Arial"/>
          <w:sz w:val="14"/>
          <w:szCs w:val="14"/>
        </w:rPr>
        <w:t xml:space="preserve"> </w:t>
      </w:r>
      <w:r>
        <w:rPr>
          <w:rStyle w:val="span"/>
          <w:rFonts w:ascii="PMingLiU" w:eastAsia="PMingLiU" w:hAnsi="PMingLiU" w:cs="PMingLiU"/>
          <w:sz w:val="14"/>
          <w:szCs w:val="14"/>
        </w:rPr>
        <w:t>－</w:t>
      </w:r>
      <w:r>
        <w:rPr>
          <w:rStyle w:val="span"/>
          <w:rFonts w:ascii="Arial" w:eastAsia="Arial" w:hAnsi="Arial" w:cs="Arial"/>
          <w:sz w:val="14"/>
          <w:szCs w:val="14"/>
        </w:rPr>
        <w:t xml:space="preserve"> </w:t>
      </w:r>
      <w:r>
        <w:rPr>
          <w:rStyle w:val="span"/>
          <w:rFonts w:ascii="Arial" w:eastAsia="Arial" w:hAnsi="Arial" w:cs="Arial"/>
          <w:sz w:val="20"/>
          <w:szCs w:val="20"/>
        </w:rPr>
        <w:t>Mumbai</w:t>
      </w:r>
      <w:r>
        <w:rPr>
          <w:rFonts w:ascii="Arial" w:eastAsia="Arial" w:hAnsi="Arial" w:cs="Arial"/>
          <w:sz w:val="20"/>
          <w:szCs w:val="20"/>
          <w:bdr w:val="none" w:sz="0" w:space="0" w:color="auto"/>
          <w:vertAlign w:val="baseline"/>
        </w:rPr>
        <w:t xml:space="preserve"> </w:t>
      </w:r>
    </w:p>
    <w:p>
      <w:pPr>
        <w:pStyle w:val="p"/>
        <w:spacing w:before="0" w:after="0" w:line="260" w:lineRule="atLeast"/>
        <w:ind w:left="0" w:right="0"/>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Prepare and manage Release plan/Release calendar for major/ minor releases for a year</w:t>
      </w:r>
    </w:p>
    <w:p>
      <w:pPr>
        <w:pStyle w:val="p"/>
        <w:spacing w:before="0" w:after="0" w:line="260" w:lineRule="atLeast"/>
        <w:ind w:left="0" w:right="0"/>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Forward Plan the release windows and cycles across a portfolio. Responsible for the release during post-release and stabilization phase.</w:t>
      </w:r>
    </w:p>
    <w:p>
      <w:pPr>
        <w:pStyle w:val="p"/>
        <w:spacing w:before="0" w:after="0" w:line="260" w:lineRule="atLeast"/>
        <w:ind w:left="0" w:right="0"/>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Monitoring and driving overall development process from gathering requirements to</w:t>
      </w:r>
    </w:p>
    <w:p>
      <w:pPr>
        <w:pStyle w:val="p"/>
        <w:spacing w:before="0" w:after="0" w:line="260" w:lineRule="atLeast"/>
        <w:ind w:left="0" w:right="0"/>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deploying in the Production environment. Working closely with in house operations team to automate existing processes in order to increase efficiency.</w:t>
      </w:r>
    </w:p>
    <w:p>
      <w:pPr>
        <w:pStyle w:val="p"/>
        <w:spacing w:before="0" w:after="0" w:line="260" w:lineRule="atLeast"/>
        <w:ind w:left="0" w:right="0"/>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Preparing/Reviewing the documents (Solution Documents, Business Requirements Document, SOP's &amp; Project Plan) to promote better functionality for clients.</w:t>
      </w:r>
    </w:p>
    <w:p>
      <w:pPr>
        <w:pStyle w:val="p"/>
        <w:spacing w:before="0" w:after="0" w:line="260" w:lineRule="atLeast"/>
        <w:ind w:left="0" w:right="0"/>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Conduct Release Readiness reviews, Milestone Reviews, and Business</w:t>
      </w:r>
    </w:p>
    <w:p>
      <w:pPr>
        <w:pStyle w:val="p"/>
        <w:spacing w:before="0" w:after="0" w:line="260" w:lineRule="atLeast"/>
        <w:ind w:left="0" w:right="0"/>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Go/No-Go reviews Produce Deployment,</w:t>
      </w:r>
    </w:p>
    <w:p>
      <w:pPr>
        <w:pStyle w:val="p"/>
        <w:spacing w:before="0" w:after="0" w:line="260" w:lineRule="atLeast"/>
        <w:ind w:left="0" w:right="0"/>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Run Books and Implementation Plans</w:t>
      </w:r>
    </w:p>
    <w:p>
      <w:pPr>
        <w:pStyle w:val="p"/>
        <w:spacing w:before="0" w:after="0" w:line="260" w:lineRule="atLeast"/>
        <w:ind w:left="0" w:right="0"/>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Communicate release details and schedules to the Business as required</w:t>
      </w:r>
    </w:p>
    <w:p>
      <w:pPr>
        <w:pStyle w:val="divdocumentsinglecolumn"/>
        <w:pBdr>
          <w:top w:val="none" w:sz="0" w:space="0" w:color="auto"/>
          <w:left w:val="none" w:sz="0" w:space="0" w:color="auto"/>
          <w:bottom w:val="none" w:sz="0" w:space="0" w:color="auto"/>
          <w:right w:val="none" w:sz="0" w:space="0" w:color="auto"/>
        </w:pBdr>
        <w:spacing w:before="80" w:line="260" w:lineRule="atLeast"/>
        <w:ind w:left="0" w:right="0"/>
        <w:rPr>
          <w:rFonts w:ascii="Arial" w:eastAsia="Arial" w:hAnsi="Arial" w:cs="Arial"/>
          <w:sz w:val="20"/>
          <w:szCs w:val="20"/>
          <w:bdr w:val="none" w:sz="0" w:space="0" w:color="auto"/>
          <w:vertAlign w:val="baseline"/>
        </w:rPr>
      </w:pPr>
      <w:r>
        <w:rPr>
          <w:rStyle w:val="spanjobtitle"/>
          <w:rFonts w:ascii="Arial" w:eastAsia="Arial" w:hAnsi="Arial" w:cs="Arial"/>
          <w:b/>
          <w:bCs/>
          <w:sz w:val="20"/>
          <w:szCs w:val="20"/>
        </w:rPr>
        <w:t>Senior Software Engineer</w:t>
      </w:r>
      <w:r>
        <w:rPr>
          <w:rStyle w:val="spanjobtitle"/>
          <w:rFonts w:ascii="Arial" w:eastAsia="Arial" w:hAnsi="Arial" w:cs="Arial"/>
          <w:b/>
          <w:bCs/>
          <w:sz w:val="20"/>
          <w:szCs w:val="20"/>
        </w:rPr>
        <w:br/>
      </w:r>
      <w:r>
        <w:rPr>
          <w:rStyle w:val="span"/>
          <w:rFonts w:ascii="Arial" w:eastAsia="Arial" w:hAnsi="Arial" w:cs="Arial"/>
          <w:sz w:val="20"/>
          <w:szCs w:val="20"/>
        </w:rPr>
        <w:t>April 2020</w:t>
      </w:r>
      <w:r>
        <w:rPr>
          <w:rStyle w:val="span"/>
          <w:rFonts w:ascii="Arial" w:eastAsia="Arial" w:hAnsi="Arial" w:cs="Arial"/>
          <w:sz w:val="20"/>
          <w:szCs w:val="20"/>
        </w:rPr>
        <w:t xml:space="preserve"> to </w:t>
      </w:r>
      <w:r>
        <w:rPr>
          <w:rStyle w:val="span"/>
          <w:rFonts w:ascii="Arial" w:eastAsia="Arial" w:hAnsi="Arial" w:cs="Arial"/>
          <w:sz w:val="20"/>
          <w:szCs w:val="20"/>
        </w:rPr>
        <w:t>November 2020</w:t>
      </w:r>
      <w:r>
        <w:rPr>
          <w:rStyle w:val="span"/>
          <w:rFonts w:ascii="Arial" w:eastAsia="Arial" w:hAnsi="Arial" w:cs="Arial"/>
          <w:sz w:val="20"/>
          <w:szCs w:val="20"/>
        </w:rPr>
        <w:t xml:space="preserve"> </w:t>
      </w:r>
    </w:p>
    <w:p>
      <w:pPr>
        <w:pStyle w:val="spanpaddedline"/>
        <w:spacing w:before="0" w:after="0" w:line="260" w:lineRule="atLeast"/>
        <w:ind w:left="0" w:right="0"/>
        <w:rPr>
          <w:rFonts w:ascii="Arial" w:eastAsia="Arial" w:hAnsi="Arial" w:cs="Arial"/>
          <w:sz w:val="20"/>
          <w:szCs w:val="20"/>
          <w:bdr w:val="none" w:sz="0" w:space="0" w:color="auto"/>
          <w:vertAlign w:val="baseline"/>
        </w:rPr>
      </w:pPr>
      <w:r>
        <w:rPr>
          <w:rStyle w:val="spancompanyname"/>
          <w:rFonts w:ascii="Arial" w:eastAsia="Arial" w:hAnsi="Arial" w:cs="Arial"/>
          <w:b/>
          <w:bCs/>
          <w:sz w:val="20"/>
          <w:szCs w:val="20"/>
        </w:rPr>
        <w:t>Clover Infotech (Client LTFS)</w:t>
      </w:r>
      <w:r>
        <w:rPr>
          <w:rStyle w:val="span"/>
          <w:rFonts w:ascii="Arial" w:eastAsia="Arial" w:hAnsi="Arial" w:cs="Arial"/>
          <w:sz w:val="14"/>
          <w:szCs w:val="14"/>
        </w:rPr>
        <w:t xml:space="preserve"> </w:t>
      </w:r>
      <w:r>
        <w:rPr>
          <w:rStyle w:val="span"/>
          <w:rFonts w:ascii="PMingLiU" w:eastAsia="PMingLiU" w:hAnsi="PMingLiU" w:cs="PMingLiU"/>
          <w:sz w:val="14"/>
          <w:szCs w:val="14"/>
        </w:rPr>
        <w:t>－</w:t>
      </w:r>
      <w:r>
        <w:rPr>
          <w:rStyle w:val="span"/>
          <w:rFonts w:ascii="Arial" w:eastAsia="Arial" w:hAnsi="Arial" w:cs="Arial"/>
          <w:sz w:val="14"/>
          <w:szCs w:val="14"/>
        </w:rPr>
        <w:t xml:space="preserve"> </w:t>
      </w:r>
      <w:r>
        <w:rPr>
          <w:rStyle w:val="span"/>
          <w:rFonts w:ascii="Arial" w:eastAsia="Arial" w:hAnsi="Arial" w:cs="Arial"/>
          <w:sz w:val="20"/>
          <w:szCs w:val="20"/>
        </w:rPr>
        <w:t>Mumbai</w:t>
      </w:r>
      <w:r>
        <w:rPr>
          <w:rFonts w:ascii="Arial" w:eastAsia="Arial" w:hAnsi="Arial" w:cs="Arial"/>
          <w:sz w:val="20"/>
          <w:szCs w:val="20"/>
          <w:bdr w:val="none" w:sz="0" w:space="0" w:color="auto"/>
          <w:vertAlign w:val="baseline"/>
        </w:rPr>
        <w:t xml:space="preserve"> </w:t>
      </w:r>
    </w:p>
    <w:p>
      <w:pPr>
        <w:pStyle w:val="ulli"/>
        <w:numPr>
          <w:ilvl w:val="0"/>
          <w:numId w:val="2"/>
        </w:numPr>
        <w:spacing w:before="0"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Working on Git Hub library, Deploy patch on sales force through Eclipse</w:t>
      </w:r>
    </w:p>
    <w:p>
      <w:pPr>
        <w:pStyle w:val="ulli"/>
        <w:numPr>
          <w:ilvl w:val="0"/>
          <w:numId w:val="2"/>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Ability to work with Product Owners, Release Managers, to ensure the quality of the software merging to a release</w:t>
      </w:r>
    </w:p>
    <w:p>
      <w:pPr>
        <w:pStyle w:val="ulli"/>
        <w:numPr>
          <w:ilvl w:val="0"/>
          <w:numId w:val="2"/>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SCM solutions Perforce/GitHub), CI solutions (Jenkins), Atlassian tools (JIRA),</w:t>
      </w:r>
    </w:p>
    <w:p>
      <w:pPr>
        <w:pStyle w:val="ulli"/>
        <w:numPr>
          <w:ilvl w:val="0"/>
          <w:numId w:val="2"/>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Experience working with Git source control code lines, branching, merging, versioning, etc</w:t>
      </w:r>
    </w:p>
    <w:p>
      <w:pPr>
        <w:pStyle w:val="ulli"/>
        <w:numPr>
          <w:ilvl w:val="0"/>
          <w:numId w:val="2"/>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Deploys applications and maintain the shared infrastructure, Provide support on the various technologies in use</w:t>
      </w:r>
    </w:p>
    <w:p>
      <w:pPr>
        <w:pStyle w:val="ulli"/>
        <w:numPr>
          <w:ilvl w:val="0"/>
          <w:numId w:val="2"/>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Maintains the build environment, the version control system, continuous Integration, defect tracking, collaboration and other supporting tools</w:t>
      </w:r>
    </w:p>
    <w:p>
      <w:pPr>
        <w:pStyle w:val="ulli"/>
        <w:numPr>
          <w:ilvl w:val="0"/>
          <w:numId w:val="2"/>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Verifying and certifying Multi product(s) for installation, configuration, dependencies and functionalities including the underlying Database objects (schemas, tables, columns, indexes) and compiled Multi application files (Forms, Reports, BI Publisher reports, EAR files) etc.</w:t>
      </w:r>
    </w:p>
    <w:p>
      <w:pPr>
        <w:pStyle w:val="divdocumentsinglecolumn"/>
        <w:pBdr>
          <w:top w:val="none" w:sz="0" w:space="0" w:color="auto"/>
          <w:left w:val="none" w:sz="0" w:space="0" w:color="auto"/>
          <w:bottom w:val="none" w:sz="0" w:space="0" w:color="auto"/>
          <w:right w:val="none" w:sz="0" w:space="0" w:color="auto"/>
        </w:pBdr>
        <w:spacing w:before="80" w:line="260" w:lineRule="atLeast"/>
        <w:ind w:left="0" w:right="0"/>
        <w:rPr>
          <w:rFonts w:ascii="Arial" w:eastAsia="Arial" w:hAnsi="Arial" w:cs="Arial"/>
          <w:sz w:val="20"/>
          <w:szCs w:val="20"/>
          <w:bdr w:val="none" w:sz="0" w:space="0" w:color="auto"/>
          <w:vertAlign w:val="baseline"/>
        </w:rPr>
      </w:pPr>
      <w:r>
        <w:rPr>
          <w:rStyle w:val="spanjobtitle"/>
          <w:rFonts w:ascii="Arial" w:eastAsia="Arial" w:hAnsi="Arial" w:cs="Arial"/>
          <w:b/>
          <w:bCs/>
          <w:sz w:val="20"/>
          <w:szCs w:val="20"/>
        </w:rPr>
        <w:t>Senior Software Engineer</w:t>
      </w:r>
      <w:r>
        <w:rPr>
          <w:rStyle w:val="spanjobtitle"/>
          <w:rFonts w:ascii="Arial" w:eastAsia="Arial" w:hAnsi="Arial" w:cs="Arial"/>
          <w:b/>
          <w:bCs/>
          <w:sz w:val="20"/>
          <w:szCs w:val="20"/>
        </w:rPr>
        <w:br/>
      </w:r>
      <w:r>
        <w:rPr>
          <w:rStyle w:val="span"/>
          <w:rFonts w:ascii="Arial" w:eastAsia="Arial" w:hAnsi="Arial" w:cs="Arial"/>
          <w:sz w:val="20"/>
          <w:szCs w:val="20"/>
        </w:rPr>
        <w:t>October 2018</w:t>
      </w:r>
      <w:r>
        <w:rPr>
          <w:rStyle w:val="span"/>
          <w:rFonts w:ascii="Arial" w:eastAsia="Arial" w:hAnsi="Arial" w:cs="Arial"/>
          <w:sz w:val="20"/>
          <w:szCs w:val="20"/>
        </w:rPr>
        <w:t xml:space="preserve"> to </w:t>
      </w:r>
      <w:r>
        <w:rPr>
          <w:rStyle w:val="span"/>
          <w:rFonts w:ascii="Arial" w:eastAsia="Arial" w:hAnsi="Arial" w:cs="Arial"/>
          <w:sz w:val="20"/>
          <w:szCs w:val="20"/>
        </w:rPr>
        <w:t>April 2020</w:t>
      </w:r>
      <w:r>
        <w:rPr>
          <w:rStyle w:val="span"/>
          <w:rFonts w:ascii="Arial" w:eastAsia="Arial" w:hAnsi="Arial" w:cs="Arial"/>
          <w:sz w:val="20"/>
          <w:szCs w:val="20"/>
        </w:rPr>
        <w:t xml:space="preserve"> </w:t>
      </w:r>
    </w:p>
    <w:p>
      <w:pPr>
        <w:pStyle w:val="spanpaddedline"/>
        <w:spacing w:before="0" w:after="0" w:line="260" w:lineRule="atLeast"/>
        <w:ind w:left="0" w:right="0"/>
        <w:rPr>
          <w:rFonts w:ascii="Arial" w:eastAsia="Arial" w:hAnsi="Arial" w:cs="Arial"/>
          <w:sz w:val="20"/>
          <w:szCs w:val="20"/>
          <w:bdr w:val="none" w:sz="0" w:space="0" w:color="auto"/>
          <w:vertAlign w:val="baseline"/>
        </w:rPr>
      </w:pPr>
      <w:r>
        <w:rPr>
          <w:rStyle w:val="spancompanyname"/>
          <w:rFonts w:ascii="Arial" w:eastAsia="Arial" w:hAnsi="Arial" w:cs="Arial"/>
          <w:b/>
          <w:bCs/>
          <w:sz w:val="20"/>
          <w:szCs w:val="20"/>
        </w:rPr>
        <w:t>Onward E Services (Client LTFS)</w:t>
      </w:r>
      <w:r>
        <w:rPr>
          <w:rStyle w:val="span"/>
          <w:rFonts w:ascii="Arial" w:eastAsia="Arial" w:hAnsi="Arial" w:cs="Arial"/>
          <w:sz w:val="14"/>
          <w:szCs w:val="14"/>
        </w:rPr>
        <w:t xml:space="preserve"> </w:t>
      </w:r>
      <w:r>
        <w:rPr>
          <w:rStyle w:val="span"/>
          <w:rFonts w:ascii="PMingLiU" w:eastAsia="PMingLiU" w:hAnsi="PMingLiU" w:cs="PMingLiU"/>
          <w:sz w:val="14"/>
          <w:szCs w:val="14"/>
        </w:rPr>
        <w:t>－</w:t>
      </w:r>
      <w:r>
        <w:rPr>
          <w:rStyle w:val="span"/>
          <w:rFonts w:ascii="Arial" w:eastAsia="Arial" w:hAnsi="Arial" w:cs="Arial"/>
          <w:sz w:val="14"/>
          <w:szCs w:val="14"/>
        </w:rPr>
        <w:t xml:space="preserve"> </w:t>
      </w:r>
      <w:r>
        <w:rPr>
          <w:rStyle w:val="span"/>
          <w:rFonts w:ascii="Arial" w:eastAsia="Arial" w:hAnsi="Arial" w:cs="Arial"/>
          <w:sz w:val="20"/>
          <w:szCs w:val="20"/>
        </w:rPr>
        <w:t>Mumbai</w:t>
      </w:r>
      <w:r>
        <w:rPr>
          <w:rFonts w:ascii="Arial" w:eastAsia="Arial" w:hAnsi="Arial" w:cs="Arial"/>
          <w:sz w:val="20"/>
          <w:szCs w:val="20"/>
          <w:bdr w:val="none" w:sz="0" w:space="0" w:color="auto"/>
          <w:vertAlign w:val="baseline"/>
        </w:rPr>
        <w:t xml:space="preserve"> </w:t>
      </w:r>
    </w:p>
    <w:p>
      <w:pPr>
        <w:pStyle w:val="ulli"/>
        <w:numPr>
          <w:ilvl w:val="0"/>
          <w:numId w:val="3"/>
        </w:numPr>
        <w:spacing w:before="0"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Deploy the patches through PIM server</w:t>
      </w:r>
    </w:p>
    <w:p>
      <w:pPr>
        <w:pStyle w:val="ulli"/>
        <w:numPr>
          <w:ilvl w:val="0"/>
          <w:numId w:val="3"/>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Upload patches WINSCP server</w:t>
      </w:r>
    </w:p>
    <w:p>
      <w:pPr>
        <w:pStyle w:val="ulli"/>
        <w:numPr>
          <w:ilvl w:val="0"/>
          <w:numId w:val="3"/>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Deploy patches to putty server</w:t>
      </w:r>
    </w:p>
    <w:p>
      <w:pPr>
        <w:pStyle w:val="ulli"/>
        <w:numPr>
          <w:ilvl w:val="0"/>
          <w:numId w:val="3"/>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We check patches on UAT server Knowledge about change and release management and BRD (Business Required Documents),</w:t>
      </w:r>
    </w:p>
    <w:p>
      <w:pPr>
        <w:pStyle w:val="ulli"/>
        <w:numPr>
          <w:ilvl w:val="0"/>
          <w:numId w:val="3"/>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Purging table, rebuilding the indexes</w:t>
      </w:r>
    </w:p>
    <w:p>
      <w:pPr>
        <w:pStyle w:val="ulli"/>
        <w:numPr>
          <w:ilvl w:val="0"/>
          <w:numId w:val="3"/>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Change management Work with QA, Release Management and L2 Support teams to ensure Quality Rollouts</w:t>
      </w:r>
    </w:p>
    <w:p>
      <w:pPr>
        <w:pStyle w:val="ulli"/>
        <w:numPr>
          <w:ilvl w:val="0"/>
          <w:numId w:val="3"/>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Interacted with the business users, collected the requirements, analyse the requirements, design and recommend solutions</w:t>
      </w:r>
    </w:p>
    <w:p>
      <w:pPr>
        <w:pStyle w:val="ulli"/>
        <w:numPr>
          <w:ilvl w:val="0"/>
          <w:numId w:val="3"/>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Experience in advance SQL Programming Using Analytical functions, Sub Queries, indexes and so on</w:t>
      </w:r>
    </w:p>
    <w:p>
      <w:pPr>
        <w:pStyle w:val="ulli"/>
        <w:numPr>
          <w:ilvl w:val="0"/>
          <w:numId w:val="3"/>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Proficient in creation, modification and effectively use of database objects like</w:t>
      </w:r>
    </w:p>
    <w:p>
      <w:pPr>
        <w:pStyle w:val="divdocumentsinglecolumn"/>
        <w:pBdr>
          <w:top w:val="none" w:sz="0" w:space="0" w:color="auto"/>
          <w:left w:val="none" w:sz="0" w:space="0" w:color="auto"/>
          <w:bottom w:val="none" w:sz="0" w:space="0" w:color="auto"/>
          <w:right w:val="none" w:sz="0" w:space="0" w:color="auto"/>
        </w:pBdr>
        <w:spacing w:before="80" w:line="260" w:lineRule="atLeast"/>
        <w:ind w:left="0" w:right="0"/>
        <w:rPr>
          <w:rFonts w:ascii="Arial" w:eastAsia="Arial" w:hAnsi="Arial" w:cs="Arial"/>
          <w:sz w:val="20"/>
          <w:szCs w:val="20"/>
          <w:bdr w:val="none" w:sz="0" w:space="0" w:color="auto"/>
          <w:vertAlign w:val="baseline"/>
        </w:rPr>
      </w:pPr>
      <w:r>
        <w:rPr>
          <w:rStyle w:val="spanjobtitle"/>
          <w:rFonts w:ascii="Arial" w:eastAsia="Arial" w:hAnsi="Arial" w:cs="Arial"/>
          <w:b/>
          <w:bCs/>
          <w:sz w:val="20"/>
          <w:szCs w:val="20"/>
        </w:rPr>
        <w:t>Senior Application Support Engineer</w:t>
      </w:r>
      <w:r>
        <w:rPr>
          <w:rStyle w:val="spanjobtitle"/>
          <w:rFonts w:ascii="Arial" w:eastAsia="Arial" w:hAnsi="Arial" w:cs="Arial"/>
          <w:b/>
          <w:bCs/>
          <w:sz w:val="20"/>
          <w:szCs w:val="20"/>
        </w:rPr>
        <w:br/>
      </w:r>
      <w:r>
        <w:rPr>
          <w:rStyle w:val="span"/>
          <w:rFonts w:ascii="Arial" w:eastAsia="Arial" w:hAnsi="Arial" w:cs="Arial"/>
          <w:sz w:val="20"/>
          <w:szCs w:val="20"/>
        </w:rPr>
        <w:t>May 2015</w:t>
      </w:r>
      <w:r>
        <w:rPr>
          <w:rStyle w:val="span"/>
          <w:rFonts w:ascii="Arial" w:eastAsia="Arial" w:hAnsi="Arial" w:cs="Arial"/>
          <w:sz w:val="20"/>
          <w:szCs w:val="20"/>
        </w:rPr>
        <w:t xml:space="preserve"> to </w:t>
      </w:r>
      <w:r>
        <w:rPr>
          <w:rStyle w:val="span"/>
          <w:rFonts w:ascii="Arial" w:eastAsia="Arial" w:hAnsi="Arial" w:cs="Arial"/>
          <w:sz w:val="20"/>
          <w:szCs w:val="20"/>
        </w:rPr>
        <w:t>July 2018</w:t>
      </w:r>
      <w:r>
        <w:rPr>
          <w:rStyle w:val="span"/>
          <w:rFonts w:ascii="Arial" w:eastAsia="Arial" w:hAnsi="Arial" w:cs="Arial"/>
          <w:sz w:val="20"/>
          <w:szCs w:val="20"/>
        </w:rPr>
        <w:t xml:space="preserve"> </w:t>
      </w:r>
    </w:p>
    <w:p>
      <w:pPr>
        <w:pStyle w:val="spanpaddedline"/>
        <w:spacing w:before="0" w:after="0" w:line="260" w:lineRule="atLeast"/>
        <w:ind w:left="0" w:right="0"/>
        <w:rPr>
          <w:rFonts w:ascii="Arial" w:eastAsia="Arial" w:hAnsi="Arial" w:cs="Arial"/>
          <w:sz w:val="20"/>
          <w:szCs w:val="20"/>
          <w:bdr w:val="none" w:sz="0" w:space="0" w:color="auto"/>
          <w:vertAlign w:val="baseline"/>
        </w:rPr>
      </w:pPr>
      <w:r>
        <w:rPr>
          <w:rStyle w:val="spancompanyname"/>
          <w:rFonts w:ascii="Arial" w:eastAsia="Arial" w:hAnsi="Arial" w:cs="Arial"/>
          <w:b/>
          <w:bCs/>
          <w:sz w:val="20"/>
          <w:szCs w:val="20"/>
        </w:rPr>
        <w:t>T &amp; M consulting Pvt Limited (Client TCS)</w:t>
      </w:r>
      <w:r>
        <w:rPr>
          <w:rStyle w:val="span"/>
          <w:rFonts w:ascii="Arial" w:eastAsia="Arial" w:hAnsi="Arial" w:cs="Arial"/>
          <w:sz w:val="14"/>
          <w:szCs w:val="14"/>
        </w:rPr>
        <w:t xml:space="preserve"> </w:t>
      </w:r>
      <w:r>
        <w:rPr>
          <w:rStyle w:val="span"/>
          <w:rFonts w:ascii="PMingLiU" w:eastAsia="PMingLiU" w:hAnsi="PMingLiU" w:cs="PMingLiU"/>
          <w:sz w:val="14"/>
          <w:szCs w:val="14"/>
        </w:rPr>
        <w:t>－</w:t>
      </w:r>
      <w:r>
        <w:rPr>
          <w:rStyle w:val="span"/>
          <w:rFonts w:ascii="Arial" w:eastAsia="Arial" w:hAnsi="Arial" w:cs="Arial"/>
          <w:sz w:val="14"/>
          <w:szCs w:val="14"/>
        </w:rPr>
        <w:t xml:space="preserve"> </w:t>
      </w:r>
      <w:r>
        <w:rPr>
          <w:rStyle w:val="span"/>
          <w:rFonts w:ascii="Arial" w:eastAsia="Arial" w:hAnsi="Arial" w:cs="Arial"/>
          <w:sz w:val="20"/>
          <w:szCs w:val="20"/>
        </w:rPr>
        <w:t>pune</w:t>
      </w:r>
      <w:r>
        <w:rPr>
          <w:rFonts w:ascii="Arial" w:eastAsia="Arial" w:hAnsi="Arial" w:cs="Arial"/>
          <w:sz w:val="20"/>
          <w:szCs w:val="20"/>
          <w:bdr w:val="none" w:sz="0" w:space="0" w:color="auto"/>
          <w:vertAlign w:val="baseline"/>
        </w:rPr>
        <w:t xml:space="preserve"> </w:t>
      </w:r>
    </w:p>
    <w:p>
      <w:pPr>
        <w:pStyle w:val="ulli"/>
        <w:numPr>
          <w:ilvl w:val="0"/>
          <w:numId w:val="4"/>
        </w:numPr>
        <w:spacing w:before="0"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Assign roll out plan for site engineer to implement L'Oréal application</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Tracking issue of BDE and ASM for L'Oréal application</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Experience on Supply chain management of FMCG</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TCS Help desk support to assist L'Oréal Distributors for both DMS and Hand held, ensuring a high level of performance and making sure that all Distributors calls and complaints are addressed properly</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Maintain the Client Central Console Database which is main database for L'Oréal</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Interacting with end Users and Clients and understanding CR action (Modification requirement in application) Resolve issues like Inconsistency in Database and DB Suspects, Backup and Restore, Point in time recovery</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Identifies &amp; assigns appropriate roles to team members</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Supports &amp; provides to team to achieve personal team &amp;professional goals</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On-call troubleshooting experience</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Handling Product and Pricing management, Purchase order management, Secondary sales stock management, Trade Promotions Management, Claims Management and Distributor Sales Force Automation</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Handling PDA based application for L'Oréal client application</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Experience on writing/modifying scripts using PL/SQL, Microsoft Excel, Manage- engine ticketing tool</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Excellent Problem solving, Analytically and communication skills</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Working on SQL Server2008 migration from SQL Server 2005</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Project implementation and support</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Experience in Installation, Configuration, Maintenance and Administration of SQL Server 2000/2005/2008</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Generating and Maintaining MIS Reports that will adhere to key corporate requirements in a regular, systematic, and logical manner and preparing Power Point Presentations</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Controlling daily ticket resolution/prioritization as client and user volume increases</w:t>
      </w:r>
    </w:p>
    <w:p>
      <w:pPr>
        <w:pStyle w:val="ulli"/>
        <w:numPr>
          <w:ilvl w:val="0"/>
          <w:numId w:val="4"/>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Prioritizing issues based on client expectations, volume of current tickets, and visibility of issues across the enterprise</w:t>
      </w:r>
    </w:p>
    <w:p>
      <w:pPr>
        <w:pStyle w:val="divdocumentsinglecolumn"/>
        <w:pBdr>
          <w:top w:val="none" w:sz="0" w:space="0" w:color="auto"/>
          <w:left w:val="none" w:sz="0" w:space="0" w:color="auto"/>
          <w:bottom w:val="none" w:sz="0" w:space="0" w:color="auto"/>
          <w:right w:val="none" w:sz="0" w:space="0" w:color="auto"/>
        </w:pBdr>
        <w:spacing w:before="80" w:line="260" w:lineRule="atLeast"/>
        <w:ind w:left="0" w:right="0"/>
        <w:rPr>
          <w:rFonts w:ascii="Arial" w:eastAsia="Arial" w:hAnsi="Arial" w:cs="Arial"/>
          <w:sz w:val="20"/>
          <w:szCs w:val="20"/>
          <w:bdr w:val="none" w:sz="0" w:space="0" w:color="auto"/>
          <w:vertAlign w:val="baseline"/>
        </w:rPr>
      </w:pPr>
      <w:r>
        <w:rPr>
          <w:rStyle w:val="spanjobtitle"/>
          <w:rFonts w:ascii="Arial" w:eastAsia="Arial" w:hAnsi="Arial" w:cs="Arial"/>
          <w:b/>
          <w:bCs/>
          <w:sz w:val="20"/>
          <w:szCs w:val="20"/>
        </w:rPr>
        <w:t>Application Support Engineer</w:t>
      </w:r>
      <w:r>
        <w:rPr>
          <w:rStyle w:val="spanjobtitle"/>
          <w:rFonts w:ascii="Arial" w:eastAsia="Arial" w:hAnsi="Arial" w:cs="Arial"/>
          <w:b/>
          <w:bCs/>
          <w:sz w:val="20"/>
          <w:szCs w:val="20"/>
        </w:rPr>
        <w:br/>
      </w:r>
      <w:r>
        <w:rPr>
          <w:rStyle w:val="span"/>
          <w:rFonts w:ascii="Arial" w:eastAsia="Arial" w:hAnsi="Arial" w:cs="Arial"/>
          <w:sz w:val="20"/>
          <w:szCs w:val="20"/>
        </w:rPr>
        <w:t>September 2014</w:t>
      </w:r>
      <w:r>
        <w:rPr>
          <w:rStyle w:val="span"/>
          <w:rFonts w:ascii="Arial" w:eastAsia="Arial" w:hAnsi="Arial" w:cs="Arial"/>
          <w:sz w:val="20"/>
          <w:szCs w:val="20"/>
        </w:rPr>
        <w:t xml:space="preserve"> to </w:t>
      </w:r>
      <w:r>
        <w:rPr>
          <w:rStyle w:val="span"/>
          <w:rFonts w:ascii="Arial" w:eastAsia="Arial" w:hAnsi="Arial" w:cs="Arial"/>
          <w:sz w:val="20"/>
          <w:szCs w:val="20"/>
        </w:rPr>
        <w:t>March 2015</w:t>
      </w:r>
      <w:r>
        <w:rPr>
          <w:rStyle w:val="span"/>
          <w:rFonts w:ascii="Arial" w:eastAsia="Arial" w:hAnsi="Arial" w:cs="Arial"/>
          <w:sz w:val="20"/>
          <w:szCs w:val="20"/>
        </w:rPr>
        <w:t xml:space="preserve"> </w:t>
      </w:r>
    </w:p>
    <w:p>
      <w:pPr>
        <w:pStyle w:val="spanpaddedline"/>
        <w:spacing w:before="0" w:after="0" w:line="260" w:lineRule="atLeast"/>
        <w:ind w:left="0" w:right="0"/>
        <w:rPr>
          <w:rFonts w:ascii="Arial" w:eastAsia="Arial" w:hAnsi="Arial" w:cs="Arial"/>
          <w:sz w:val="20"/>
          <w:szCs w:val="20"/>
          <w:bdr w:val="none" w:sz="0" w:space="0" w:color="auto"/>
          <w:vertAlign w:val="baseline"/>
        </w:rPr>
      </w:pPr>
      <w:r>
        <w:rPr>
          <w:rStyle w:val="spancompanyname"/>
          <w:rFonts w:ascii="Arial" w:eastAsia="Arial" w:hAnsi="Arial" w:cs="Arial"/>
          <w:b/>
          <w:bCs/>
          <w:sz w:val="20"/>
          <w:szCs w:val="20"/>
        </w:rPr>
        <w:t>Botree International Software Pvt Ltd</w:t>
      </w:r>
      <w:r>
        <w:rPr>
          <w:rStyle w:val="span"/>
          <w:rFonts w:ascii="Arial" w:eastAsia="Arial" w:hAnsi="Arial" w:cs="Arial"/>
          <w:sz w:val="14"/>
          <w:szCs w:val="14"/>
        </w:rPr>
        <w:t xml:space="preserve"> </w:t>
      </w:r>
      <w:r>
        <w:rPr>
          <w:rStyle w:val="span"/>
          <w:rFonts w:ascii="PMingLiU" w:eastAsia="PMingLiU" w:hAnsi="PMingLiU" w:cs="PMingLiU"/>
          <w:sz w:val="14"/>
          <w:szCs w:val="14"/>
        </w:rPr>
        <w:t>－</w:t>
      </w:r>
      <w:r>
        <w:rPr>
          <w:rStyle w:val="span"/>
          <w:rFonts w:ascii="Arial" w:eastAsia="Arial" w:hAnsi="Arial" w:cs="Arial"/>
          <w:sz w:val="14"/>
          <w:szCs w:val="14"/>
        </w:rPr>
        <w:t xml:space="preserve"> </w:t>
      </w:r>
      <w:r>
        <w:rPr>
          <w:rStyle w:val="span"/>
          <w:rFonts w:ascii="Arial" w:eastAsia="Arial" w:hAnsi="Arial" w:cs="Arial"/>
          <w:sz w:val="20"/>
          <w:szCs w:val="20"/>
        </w:rPr>
        <w:t>New Delhi</w:t>
      </w:r>
      <w:r>
        <w:rPr>
          <w:rFonts w:ascii="Arial" w:eastAsia="Arial" w:hAnsi="Arial" w:cs="Arial"/>
          <w:sz w:val="20"/>
          <w:szCs w:val="20"/>
          <w:bdr w:val="none" w:sz="0" w:space="0" w:color="auto"/>
          <w:vertAlign w:val="baseline"/>
        </w:rPr>
        <w:t xml:space="preserve"> </w:t>
      </w:r>
    </w:p>
    <w:p>
      <w:pPr>
        <w:pStyle w:val="ulli"/>
        <w:numPr>
          <w:ilvl w:val="0"/>
          <w:numId w:val="5"/>
        </w:numPr>
        <w:spacing w:before="0"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Project implementation and support</w:t>
      </w:r>
    </w:p>
    <w:p>
      <w:pPr>
        <w:pStyle w:val="ulli"/>
        <w:numPr>
          <w:ilvl w:val="0"/>
          <w:numId w:val="5"/>
        </w:numPr>
        <w:spacing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Experience in Installation, Configuration, Maintenance and Administration of SQL Server 2000/2005/2008.Very good experience in Installation, configuration, maintenance, monitoring and administration of SQL Server 2005/2008R2.</w:t>
      </w:r>
    </w:p>
    <w:p>
      <w:pPr>
        <w:pStyle w:val="divdocumentsinglecolumn"/>
        <w:pBdr>
          <w:top w:val="none" w:sz="0" w:space="0" w:color="auto"/>
          <w:left w:val="none" w:sz="0" w:space="0" w:color="auto"/>
          <w:bottom w:val="none" w:sz="0" w:space="0" w:color="auto"/>
          <w:right w:val="none" w:sz="0" w:space="0" w:color="auto"/>
        </w:pBdr>
        <w:spacing w:before="80" w:line="260" w:lineRule="atLeast"/>
        <w:ind w:left="0" w:right="0"/>
        <w:rPr>
          <w:rFonts w:ascii="Arial" w:eastAsia="Arial" w:hAnsi="Arial" w:cs="Arial"/>
          <w:sz w:val="20"/>
          <w:szCs w:val="20"/>
          <w:bdr w:val="none" w:sz="0" w:space="0" w:color="auto"/>
          <w:vertAlign w:val="baseline"/>
        </w:rPr>
      </w:pPr>
      <w:r>
        <w:rPr>
          <w:rStyle w:val="spanjobtitle"/>
          <w:rFonts w:ascii="Arial" w:eastAsia="Arial" w:hAnsi="Arial" w:cs="Arial"/>
          <w:b/>
          <w:bCs/>
          <w:sz w:val="20"/>
          <w:szCs w:val="20"/>
        </w:rPr>
        <w:t>SENIOR PRESS EXECUTIVE</w:t>
      </w:r>
      <w:r>
        <w:rPr>
          <w:rStyle w:val="spanjobtitle"/>
          <w:rFonts w:ascii="Arial" w:eastAsia="Arial" w:hAnsi="Arial" w:cs="Arial"/>
          <w:b/>
          <w:bCs/>
          <w:sz w:val="20"/>
          <w:szCs w:val="20"/>
        </w:rPr>
        <w:br/>
      </w:r>
      <w:r>
        <w:rPr>
          <w:rStyle w:val="span"/>
          <w:rFonts w:ascii="Arial" w:eastAsia="Arial" w:hAnsi="Arial" w:cs="Arial"/>
          <w:sz w:val="20"/>
          <w:szCs w:val="20"/>
        </w:rPr>
        <w:t>September 2011</w:t>
      </w:r>
      <w:r>
        <w:rPr>
          <w:rStyle w:val="span"/>
          <w:rFonts w:ascii="Arial" w:eastAsia="Arial" w:hAnsi="Arial" w:cs="Arial"/>
          <w:sz w:val="20"/>
          <w:szCs w:val="20"/>
        </w:rPr>
        <w:t xml:space="preserve"> to </w:t>
      </w:r>
      <w:r>
        <w:rPr>
          <w:rStyle w:val="span"/>
          <w:rFonts w:ascii="Arial" w:eastAsia="Arial" w:hAnsi="Arial" w:cs="Arial"/>
          <w:sz w:val="20"/>
          <w:szCs w:val="20"/>
        </w:rPr>
        <w:t>September 2014</w:t>
      </w:r>
      <w:r>
        <w:rPr>
          <w:rStyle w:val="span"/>
          <w:rFonts w:ascii="Arial" w:eastAsia="Arial" w:hAnsi="Arial" w:cs="Arial"/>
          <w:sz w:val="20"/>
          <w:szCs w:val="20"/>
        </w:rPr>
        <w:t xml:space="preserve"> </w:t>
      </w:r>
    </w:p>
    <w:p>
      <w:pPr>
        <w:pStyle w:val="spanpaddedline"/>
        <w:spacing w:before="0" w:after="0" w:line="260" w:lineRule="atLeast"/>
        <w:ind w:left="0" w:right="0"/>
        <w:rPr>
          <w:rFonts w:ascii="Arial" w:eastAsia="Arial" w:hAnsi="Arial" w:cs="Arial"/>
          <w:sz w:val="20"/>
          <w:szCs w:val="20"/>
          <w:bdr w:val="none" w:sz="0" w:space="0" w:color="auto"/>
          <w:vertAlign w:val="baseline"/>
        </w:rPr>
      </w:pPr>
      <w:r>
        <w:rPr>
          <w:rStyle w:val="spancompanyname"/>
          <w:rFonts w:ascii="Arial" w:eastAsia="Arial" w:hAnsi="Arial" w:cs="Arial"/>
          <w:b/>
          <w:bCs/>
          <w:sz w:val="20"/>
          <w:szCs w:val="20"/>
        </w:rPr>
        <w:t>JUST IN PRINT</w:t>
      </w:r>
      <w:r>
        <w:rPr>
          <w:rStyle w:val="span"/>
          <w:rFonts w:ascii="Arial" w:eastAsia="Arial" w:hAnsi="Arial" w:cs="Arial"/>
          <w:sz w:val="14"/>
          <w:szCs w:val="14"/>
        </w:rPr>
        <w:t xml:space="preserve"> </w:t>
      </w:r>
      <w:r>
        <w:rPr>
          <w:rStyle w:val="span"/>
          <w:rFonts w:ascii="PMingLiU" w:eastAsia="PMingLiU" w:hAnsi="PMingLiU" w:cs="PMingLiU"/>
          <w:sz w:val="14"/>
          <w:szCs w:val="14"/>
        </w:rPr>
        <w:t>－</w:t>
      </w:r>
      <w:r>
        <w:rPr>
          <w:rStyle w:val="span"/>
          <w:rFonts w:ascii="Arial" w:eastAsia="Arial" w:hAnsi="Arial" w:cs="Arial"/>
          <w:sz w:val="14"/>
          <w:szCs w:val="14"/>
        </w:rPr>
        <w:t xml:space="preserve"> </w:t>
      </w:r>
      <w:r>
        <w:rPr>
          <w:rStyle w:val="span"/>
          <w:rFonts w:ascii="Arial" w:eastAsia="Arial" w:hAnsi="Arial" w:cs="Arial"/>
          <w:sz w:val="20"/>
          <w:szCs w:val="20"/>
        </w:rPr>
        <w:t>New Delhi</w:t>
      </w:r>
      <w:r>
        <w:rPr>
          <w:rFonts w:ascii="Arial" w:eastAsia="Arial" w:hAnsi="Arial" w:cs="Arial"/>
          <w:sz w:val="20"/>
          <w:szCs w:val="20"/>
          <w:bdr w:val="none" w:sz="0" w:space="0" w:color="auto"/>
          <w:vertAlign w:val="baseline"/>
        </w:rPr>
        <w:t xml:space="preserve"> </w:t>
      </w:r>
    </w:p>
    <w:p>
      <w:pPr>
        <w:pStyle w:val="ulli"/>
        <w:numPr>
          <w:ilvl w:val="0"/>
          <w:numId w:val="6"/>
        </w:numPr>
        <w:spacing w:before="0" w:after="0" w:line="260" w:lineRule="atLeast"/>
        <w:ind w:left="640" w:right="0" w:hanging="252"/>
        <w:rPr>
          <w:rStyle w:val="span"/>
          <w:rFonts w:ascii="Arial" w:eastAsia="Arial" w:hAnsi="Arial" w:cs="Arial"/>
          <w:sz w:val="20"/>
          <w:szCs w:val="20"/>
          <w:bdr w:val="none" w:sz="0" w:space="0" w:color="auto"/>
          <w:vertAlign w:val="baseline"/>
        </w:rPr>
      </w:pPr>
      <w:r>
        <w:rPr>
          <w:rStyle w:val="span"/>
          <w:rFonts w:ascii="Arial" w:eastAsia="Arial" w:hAnsi="Arial" w:cs="Arial"/>
          <w:sz w:val="20"/>
          <w:szCs w:val="20"/>
          <w:bdr w:val="none" w:sz="0" w:space="0" w:color="auto"/>
          <w:vertAlign w:val="baseline"/>
        </w:rPr>
        <w:t>JIP is the “Youngest Journal” edited by putative Journalists, multi-media initiative for participatory reportage and analyses related to governance of all institutions and processes that are vital to public life in India Currently, Just in Print walked out At present Just IN Print has more than 7 Lakhs Reader's across the globe We aim to become one of the largest print network houses in the coming days</w:t>
      </w:r>
    </w:p>
    <w:p>
      <w:pPr>
        <w:pStyle w:val="divdocumentdivsectiontitle"/>
        <w:pBdr>
          <w:top w:val="none" w:sz="0" w:space="0" w:color="auto"/>
          <w:left w:val="none" w:sz="0" w:space="0" w:color="auto"/>
          <w:bottom w:val="single" w:sz="8" w:space="1" w:color="000000"/>
          <w:right w:val="none" w:sz="0" w:space="0" w:color="auto"/>
        </w:pBdr>
        <w:spacing w:before="140" w:after="40"/>
        <w:ind w:left="0" w:right="0"/>
        <w:rPr>
          <w:rFonts w:ascii="Arial" w:eastAsia="Arial" w:hAnsi="Arial" w:cs="Arial"/>
          <w:b/>
          <w:bCs/>
          <w:color w:val="000000"/>
          <w:bdr w:val="none" w:sz="0" w:space="0" w:color="auto"/>
          <w:vertAlign w:val="baseline"/>
        </w:rPr>
      </w:pPr>
      <w:r>
        <w:rPr>
          <w:rFonts w:ascii="Arial" w:eastAsia="Arial" w:hAnsi="Arial" w:cs="Arial"/>
          <w:b/>
          <w:bCs/>
          <w:bdr w:val="none" w:sz="0" w:space="0" w:color="auto"/>
          <w:vertAlign w:val="baseline"/>
        </w:rPr>
        <w:t>Core Qualifications</w:t>
      </w:r>
    </w:p>
    <w:tbl>
      <w:tblPr>
        <w:tblStyle w:val="divdocumenttable"/>
        <w:tblW w:w="0" w:type="auto"/>
        <w:tblLayout w:type="fixed"/>
        <w:tblCellMar>
          <w:top w:w="0" w:type="dxa"/>
          <w:left w:w="0" w:type="dxa"/>
          <w:bottom w:w="0" w:type="dxa"/>
          <w:right w:w="0" w:type="dxa"/>
        </w:tblCellMar>
        <w:tblLook w:val="05E0"/>
      </w:tblPr>
      <w:tblGrid>
        <w:gridCol w:w="5153"/>
        <w:gridCol w:w="5153"/>
      </w:tblGrid>
      <w:tr>
        <w:tblPrEx>
          <w:tblW w:w="0" w:type="auto"/>
          <w:tblLayout w:type="fixed"/>
          <w:tblCellMar>
            <w:top w:w="0" w:type="dxa"/>
            <w:left w:w="0" w:type="dxa"/>
            <w:bottom w:w="0" w:type="dxa"/>
            <w:right w:w="0" w:type="dxa"/>
          </w:tblCellMar>
          <w:tblLook w:val="05E0"/>
        </w:tblPrEx>
        <w:tc>
          <w:tcPr>
            <w:tcW w:w="5153" w:type="dxa"/>
            <w:noWrap w:val="0"/>
            <w:tcMar>
              <w:top w:w="0" w:type="dxa"/>
              <w:left w:w="0" w:type="dxa"/>
              <w:bottom w:w="0" w:type="dxa"/>
              <w:right w:w="0" w:type="dxa"/>
            </w:tcMar>
            <w:vAlign w:val="top"/>
            <w:hideMark/>
          </w:tcPr>
          <w:p>
            <w:pPr>
              <w:pStyle w:val="ulli"/>
              <w:numPr>
                <w:ilvl w:val="0"/>
                <w:numId w:val="7"/>
              </w:numPr>
              <w:spacing w:before="0"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Application programming</w:t>
            </w:r>
          </w:p>
          <w:p>
            <w:pPr>
              <w:pStyle w:val="ulli"/>
              <w:numPr>
                <w:ilvl w:val="0"/>
                <w:numId w:val="7"/>
              </w:numPr>
              <w:spacing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Database design and implementation</w:t>
            </w:r>
          </w:p>
          <w:p>
            <w:pPr>
              <w:pStyle w:val="ulli"/>
              <w:numPr>
                <w:ilvl w:val="0"/>
                <w:numId w:val="7"/>
              </w:numPr>
              <w:spacing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Oracle /SQL scripting, Unix, , LINUX,</w:t>
            </w:r>
          </w:p>
          <w:p>
            <w:pPr>
              <w:pStyle w:val="ulli"/>
              <w:numPr>
                <w:ilvl w:val="0"/>
                <w:numId w:val="7"/>
              </w:numPr>
              <w:spacing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Release/Change management</w:t>
            </w:r>
          </w:p>
          <w:p>
            <w:pPr>
              <w:pStyle w:val="ulli"/>
              <w:numPr>
                <w:ilvl w:val="0"/>
                <w:numId w:val="7"/>
              </w:numPr>
              <w:spacing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Shell scripting, Linux administration</w:t>
            </w:r>
          </w:p>
        </w:tc>
        <w:tc>
          <w:tcPr>
            <w:tcW w:w="5153" w:type="dxa"/>
            <w:tcBorders>
              <w:left w:val="single" w:sz="8" w:space="0" w:color="FEFDFD"/>
            </w:tcBorders>
            <w:noWrap w:val="0"/>
            <w:tcMar>
              <w:top w:w="0" w:type="dxa"/>
              <w:left w:w="0" w:type="dxa"/>
              <w:bottom w:w="0" w:type="dxa"/>
              <w:right w:w="0" w:type="dxa"/>
            </w:tcMar>
            <w:vAlign w:val="top"/>
            <w:hideMark/>
          </w:tcPr>
          <w:p>
            <w:pPr>
              <w:pStyle w:val="ulli"/>
              <w:numPr>
                <w:ilvl w:val="0"/>
                <w:numId w:val="8"/>
              </w:numPr>
              <w:spacing w:before="0"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Windows Server, DevOps, Devops tools</w:t>
            </w:r>
          </w:p>
          <w:p>
            <w:pPr>
              <w:pStyle w:val="ulli"/>
              <w:numPr>
                <w:ilvl w:val="0"/>
                <w:numId w:val="8"/>
              </w:numPr>
              <w:spacing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Waterfall methodology, DevOps and Agile methodologies</w:t>
            </w:r>
          </w:p>
          <w:p>
            <w:pPr>
              <w:pStyle w:val="ulli"/>
              <w:numPr>
                <w:ilvl w:val="0"/>
                <w:numId w:val="8"/>
              </w:numPr>
              <w:spacing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Data migration, Application Release Automation tools such as HCL automation</w:t>
            </w:r>
          </w:p>
          <w:p>
            <w:pPr>
              <w:pStyle w:val="ulli"/>
              <w:numPr>
                <w:ilvl w:val="0"/>
                <w:numId w:val="8"/>
              </w:numPr>
              <w:spacing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Business Analysis, Project Management Operations, Testing, and Change management in Banking and Supply chain Domain.</w:t>
            </w:r>
          </w:p>
        </w:tc>
      </w:tr>
    </w:tbl>
    <w:p>
      <w:pPr>
        <w:pStyle w:val="divdocumentdivsectiontitle"/>
        <w:pBdr>
          <w:top w:val="none" w:sz="0" w:space="0" w:color="auto"/>
          <w:left w:val="none" w:sz="0" w:space="0" w:color="auto"/>
          <w:bottom w:val="single" w:sz="8" w:space="1" w:color="000000"/>
          <w:right w:val="none" w:sz="0" w:space="0" w:color="auto"/>
        </w:pBdr>
        <w:spacing w:before="140" w:after="40"/>
        <w:ind w:left="0" w:right="0"/>
        <w:rPr>
          <w:rFonts w:ascii="Arial" w:eastAsia="Arial" w:hAnsi="Arial" w:cs="Arial"/>
          <w:b/>
          <w:bCs/>
          <w:color w:val="000000"/>
          <w:bdr w:val="none" w:sz="0" w:space="0" w:color="auto"/>
          <w:vertAlign w:val="baseline"/>
        </w:rPr>
      </w:pPr>
      <w:r>
        <w:rPr>
          <w:rFonts w:ascii="Arial" w:eastAsia="Arial" w:hAnsi="Arial" w:cs="Arial"/>
          <w:b/>
          <w:bCs/>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0" w:right="0"/>
        <w:rPr>
          <w:rFonts w:ascii="Arial" w:eastAsia="Arial" w:hAnsi="Arial" w:cs="Arial"/>
          <w:sz w:val="20"/>
          <w:szCs w:val="20"/>
          <w:bdr w:val="none" w:sz="0" w:space="0" w:color="auto"/>
          <w:vertAlign w:val="baseline"/>
        </w:rPr>
      </w:pPr>
      <w:r>
        <w:rPr>
          <w:rStyle w:val="spandegree"/>
          <w:rFonts w:ascii="Arial" w:eastAsia="Arial" w:hAnsi="Arial" w:cs="Arial"/>
          <w:b/>
          <w:bCs/>
          <w:sz w:val="20"/>
          <w:szCs w:val="20"/>
        </w:rPr>
        <w:t>MCA &amp; BCA</w:t>
      </w:r>
      <w:r>
        <w:rPr>
          <w:rStyle w:val="singlecolumnspanpaddedlinenth-child1"/>
          <w:rFonts w:ascii="Arial" w:eastAsia="Arial" w:hAnsi="Arial" w:cs="Arial"/>
          <w:sz w:val="20"/>
          <w:szCs w:val="20"/>
        </w:rPr>
        <w:t xml:space="preserve"> </w:t>
      </w:r>
    </w:p>
    <w:p>
      <w:pPr>
        <w:pStyle w:val="spanpaddedline"/>
        <w:spacing w:before="0" w:after="0" w:line="260" w:lineRule="atLeast"/>
        <w:ind w:left="0" w:right="0"/>
        <w:rPr>
          <w:rFonts w:ascii="Arial" w:eastAsia="Arial" w:hAnsi="Arial" w:cs="Arial"/>
          <w:sz w:val="20"/>
          <w:szCs w:val="20"/>
          <w:bdr w:val="none" w:sz="0" w:space="0" w:color="auto"/>
          <w:vertAlign w:val="baseline"/>
        </w:rPr>
      </w:pPr>
      <w:r>
        <w:rPr>
          <w:rStyle w:val="spancompanyname"/>
          <w:rFonts w:ascii="Arial" w:eastAsia="Arial" w:hAnsi="Arial" w:cs="Arial"/>
          <w:b/>
          <w:bCs/>
          <w:sz w:val="20"/>
          <w:szCs w:val="20"/>
        </w:rPr>
        <w:t>IGNOU</w:t>
      </w:r>
      <w:r>
        <w:rPr>
          <w:rFonts w:ascii="Arial" w:eastAsia="Arial" w:hAnsi="Arial" w:cs="Arial"/>
          <w:sz w:val="20"/>
          <w:szCs w:val="20"/>
          <w:bdr w:val="none" w:sz="0" w:space="0" w:color="auto"/>
          <w:vertAlign w:val="baseline"/>
        </w:rPr>
        <w:t xml:space="preserve"> </w:t>
      </w:r>
    </w:p>
    <w:p>
      <w:pPr>
        <w:pStyle w:val="divdocumentdivsectiontitle"/>
        <w:pBdr>
          <w:top w:val="none" w:sz="0" w:space="0" w:color="auto"/>
          <w:left w:val="none" w:sz="0" w:space="0" w:color="auto"/>
          <w:bottom w:val="single" w:sz="8" w:space="1" w:color="000000"/>
          <w:right w:val="none" w:sz="0" w:space="0" w:color="auto"/>
        </w:pBdr>
        <w:spacing w:before="140" w:after="40"/>
        <w:ind w:left="0" w:right="0"/>
        <w:rPr>
          <w:rFonts w:ascii="Arial" w:eastAsia="Arial" w:hAnsi="Arial" w:cs="Arial"/>
          <w:b/>
          <w:bCs/>
          <w:color w:val="000000"/>
          <w:bdr w:val="none" w:sz="0" w:space="0" w:color="auto"/>
          <w:vertAlign w:val="baseline"/>
        </w:rPr>
      </w:pPr>
      <w:r>
        <w:rPr>
          <w:rFonts w:ascii="Arial" w:eastAsia="Arial" w:hAnsi="Arial" w:cs="Arial"/>
          <w:b/>
          <w:bCs/>
          <w:bdr w:val="none" w:sz="0" w:space="0" w:color="auto"/>
          <w:vertAlign w:val="baseline"/>
        </w:rPr>
        <w:t xml:space="preserve">Family: </w:t>
      </w:r>
    </w:p>
    <w:p>
      <w:pPr>
        <w:pStyle w:val="ulli"/>
        <w:numPr>
          <w:ilvl w:val="0"/>
          <w:numId w:val="9"/>
        </w:numPr>
        <w:pBdr>
          <w:top w:val="none" w:sz="0" w:space="0" w:color="auto"/>
          <w:left w:val="none" w:sz="0" w:space="0" w:color="auto"/>
          <w:bottom w:val="none" w:sz="0" w:space="0" w:color="auto"/>
          <w:right w:val="none" w:sz="0" w:space="0" w:color="auto"/>
        </w:pBdr>
        <w:spacing w:before="0"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father: Golok Narayan Pandey</w:t>
      </w:r>
    </w:p>
    <w:p>
      <w:pPr>
        <w:pStyle w:val="ulli"/>
        <w:numPr>
          <w:ilvl w:val="0"/>
          <w:numId w:val="9"/>
        </w:numPr>
        <w:spacing w:after="0" w:line="260" w:lineRule="atLeast"/>
        <w:ind w:left="640" w:right="0" w:hanging="252"/>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Mother : Chameli Devi</w:t>
      </w:r>
    </w:p>
    <w:p>
      <w:pPr>
        <w:pStyle w:val="divdocumentdivsectiontitle"/>
        <w:pBdr>
          <w:top w:val="none" w:sz="0" w:space="0" w:color="auto"/>
          <w:left w:val="none" w:sz="0" w:space="0" w:color="auto"/>
          <w:bottom w:val="single" w:sz="8" w:space="1" w:color="000000"/>
          <w:right w:val="none" w:sz="0" w:space="0" w:color="auto"/>
        </w:pBdr>
        <w:spacing w:before="140" w:after="40"/>
        <w:ind w:left="0" w:right="0"/>
        <w:rPr>
          <w:rFonts w:ascii="Arial" w:eastAsia="Arial" w:hAnsi="Arial" w:cs="Arial"/>
          <w:b/>
          <w:bCs/>
          <w:color w:val="000000"/>
          <w:bdr w:val="none" w:sz="0" w:space="0" w:color="auto"/>
          <w:vertAlign w:val="baseline"/>
        </w:rPr>
      </w:pPr>
      <w:r>
        <w:rPr>
          <w:rFonts w:ascii="Arial" w:eastAsia="Arial" w:hAnsi="Arial" w:cs="Arial"/>
          <w:b/>
          <w:bCs/>
          <w:bdr w:val="none" w:sz="0" w:space="0" w:color="auto"/>
          <w:vertAlign w:val="baseline"/>
        </w:rPr>
        <w:t>DOB</w:t>
      </w:r>
    </w:p>
    <w:p>
      <w:pPr>
        <w:pStyle w:val="p"/>
        <w:pBdr>
          <w:top w:val="none" w:sz="0" w:space="0" w:color="auto"/>
          <w:left w:val="none" w:sz="0" w:space="0" w:color="auto"/>
          <w:bottom w:val="none" w:sz="0" w:space="0" w:color="auto"/>
          <w:right w:val="none" w:sz="0" w:space="0" w:color="auto"/>
        </w:pBdr>
        <w:spacing w:before="0" w:after="0" w:line="260" w:lineRule="atLeast"/>
        <w:ind w:left="0" w:right="0"/>
        <w:rPr>
          <w:rFonts w:ascii="Arial" w:eastAsia="Arial" w:hAnsi="Arial" w:cs="Arial"/>
          <w:sz w:val="20"/>
          <w:szCs w:val="20"/>
          <w:bdr w:val="none" w:sz="0" w:space="0" w:color="auto"/>
          <w:vertAlign w:val="baseline"/>
        </w:rPr>
      </w:pPr>
      <w:r>
        <w:rPr>
          <w:rFonts w:ascii="Arial" w:eastAsia="Arial" w:hAnsi="Arial" w:cs="Arial"/>
          <w:sz w:val="20"/>
          <w:szCs w:val="20"/>
          <w:bdr w:val="none" w:sz="0" w:space="0" w:color="auto"/>
          <w:vertAlign w:val="baseline"/>
        </w:rPr>
        <w:t>04-10-1984</w:t>
      </w:r>
    </w:p>
    <w:sectPr>
      <w:pgSz w:w="11906" w:h="16838"/>
      <w:pgMar w:top="740" w:right="800" w:bottom="740" w:left="80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document">
    <w:name w:val="div_document"/>
    <w:basedOn w:val="Normal"/>
    <w:pPr>
      <w:spacing w:line="2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pPr>
      <w:pBdr>
        <w:bottom w:val="single" w:sz="8" w:space="0" w:color="000000"/>
      </w:pBdr>
    </w:pPr>
  </w:style>
  <w:style w:type="character" w:customStyle="1" w:styleId="span">
    <w:name w:val="span"/>
    <w:basedOn w:val="DefaultParagraphFont"/>
    <w:rPr>
      <w:sz w:val="24"/>
      <w:szCs w:val="24"/>
      <w:bdr w:val="none" w:sz="0" w:space="0" w:color="auto"/>
      <w:vertAlign w:val="baseline"/>
    </w:rPr>
  </w:style>
  <w:style w:type="paragraph" w:customStyle="1" w:styleId="divdocumentlowerborder">
    <w:name w:val="div_document_lowerborder"/>
    <w:basedOn w:val="Normal"/>
    <w:pPr>
      <w:pBdr>
        <w:bottom w:val="single" w:sz="8" w:space="0" w:color="000000"/>
      </w:pBdr>
    </w:p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75" w:lineRule="atLeast"/>
      <w:jc w:val="right"/>
    </w:pPr>
    <w:rPr>
      <w:sz w:val="22"/>
      <w:szCs w:val="22"/>
    </w:rPr>
  </w:style>
  <w:style w:type="paragraph" w:customStyle="1" w:styleId="divdocumentdivheading">
    <w:name w:val="div_document_div_heading"/>
    <w:basedOn w:val="Normal"/>
    <w:pPr>
      <w:pBdr>
        <w:bottom w:val="none" w:sz="0" w:space="1" w:color="auto"/>
      </w:pBdr>
    </w:pPr>
  </w:style>
  <w:style w:type="paragraph" w:customStyle="1" w:styleId="divdocumentdivsectiontitle">
    <w:name w:val="div_document_div_sectiontitle"/>
    <w:basedOn w:val="Normal"/>
    <w:pPr>
      <w:pBdr>
        <w:bottom w:val="none" w:sz="0" w:space="1" w:color="auto"/>
      </w:pBdr>
      <w:spacing w:line="270" w:lineRule="atLeast"/>
    </w:pPr>
    <w:rPr>
      <w:color w:val="000000"/>
      <w:sz w:val="24"/>
      <w:szCs w:val="24"/>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companyname">
    <w:name w:val="span_companyname"/>
    <w:basedOn w:val="span"/>
    <w:rPr>
      <w:b/>
      <w:bCs/>
    </w:rPr>
  </w:style>
  <w:style w:type="character" w:customStyle="1" w:styleId="spanhypenfont">
    <w:name w:val="span_hypenfont"/>
    <w:basedOn w:val="span"/>
    <w:rPr>
      <w:sz w:val="14"/>
      <w:szCs w:val="14"/>
    </w:rPr>
  </w:style>
  <w:style w:type="paragraph" w:customStyle="1" w:styleId="ulli">
    <w:name w:val="ul_li"/>
    <w:basedOn w:val="Normal"/>
    <w:pPr>
      <w:pBdr>
        <w:top w:val="none" w:sz="0" w:space="0" w:color="auto"/>
        <w:left w:val="none" w:sz="0" w:space="3" w:color="auto"/>
        <w:bottom w:val="none" w:sz="0" w:space="0" w:color="auto"/>
        <w:right w:val="none" w:sz="0" w:space="0" w:color="auto"/>
      </w:pBdr>
    </w:pPr>
  </w:style>
  <w:style w:type="table" w:customStyle="1" w:styleId="divdocumenttable">
    <w:name w:val="div_document_table"/>
    <w:basedOn w:val="TableNormal"/>
    <w:tblPr/>
  </w:style>
  <w:style w:type="character" w:customStyle="1" w:styleId="spandegree">
    <w:name w:val="span_degree"/>
    <w:basedOn w:val="span"/>
    <w:rPr>
      <w:b/>
      <w:bCs/>
    </w:rPr>
  </w:style>
  <w:style w:type="character" w:customStyle="1" w:styleId="spanprogramline">
    <w:name w:val="span_programlin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Maneesh Kumar Pandey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8839f138-a798-41b6-90ee-22b2e080071d</vt:lpwstr>
  </property>
  <property fmtid="{D5CDD505-2E9C-101B-9397-08002B2CF9AE}" pid="3" name="x1ye=0">
    <vt:lpwstr>4HIAAB+LCAAAAAAABAAUm8dug0AURT+IBb0t6b13dpiO6R2+Po6yieQEw8y8e8+xZAbmBB6hYQIWRYjnRVHgIBQSWYiGIE6kCLLc3UcTrhatQH3/9jUKaRkPR2lWkDk+Wzg/7B9kbxp2tmmVP60hRsIcCzVdrh1VEjVM9ak6xmw2AiRMwIH8rfFxtF0t6dW+mLbTvyS9Tu9g8eT36MG8tV610LubFL4tcEd6cBYkV6k4syuopA5WT+8xm1OLph9</vt:lpwstr>
  </property>
  <property fmtid="{D5CDD505-2E9C-101B-9397-08002B2CF9AE}" pid="4" name="x1ye=1">
    <vt:lpwstr>y/JG3+bTVDi5CRjuK/IgETxGF6glcAxeV9juhNkF7AKzstsZGMDcL1whVjLDGt4JohVYen4Nr3nAihgXGuLpwq320ETpTpKDpOKrvp5LBIWiXRLAcPQIdv+b1WLgqFESTd1y2hbt76UdbQh9SWS8EexEGMvcOFlWMAOtt59xMrLA63HCLz5OVQZEdCYUFvf01mIKjFd+Wjqx4P3aPrCUjPHL7m3yAaBMQ2OewgidLS06co5jE4hRg9pFkgzx0RO</vt:lpwstr>
  </property>
  <property fmtid="{D5CDD505-2E9C-101B-9397-08002B2CF9AE}" pid="5" name="x1ye=10">
    <vt:lpwstr>mCLiM5DlY5D7jt78zeXYkmskQcMhqzPg0YbemnprNABj30ol2sCKfOjMMoaJAzSwAuLHPMs6lc/IHBuzunXw9unAFLfTIgGOtxctB5+fD4cERoXqIP77/Ehpixpe4jh3PYZrCcZvk9Yf2NCcy6IZClySkKIaRsYkaMC1ROn78R01YbRCj7yDMY2WTXdmIgiIjD+KGGoc3KnY/m7Df7FkH7yeWUt+s8z6evm0vt6k5NHURBeGTq4B5c6XojdZkOt</vt:lpwstr>
  </property>
  <property fmtid="{D5CDD505-2E9C-101B-9397-08002B2CF9AE}" pid="6" name="x1ye=100">
    <vt:lpwstr>1WqDoZc6bExd0kx4o+LB8rSjdKNP5e+sMucADmgN6wG++BBwvHzBMPm8J4sudY+NEJDhM9OGDDr4W5EfBxiqvtU3C+sI21hQLzAoZdYLW9k99lho4g+e+uS37DnZyr1VprnA9zNqAsD87xgv+kUcvMsP8JzhEuRYv9GgXT+4Lxjsx6PZ7a3GE94uqbvmk8HibwTyZdbrYhkzGpugXcr0b4MReQIbV3qkRHNnO572j4DnY0Nx1Pr2d2BAOJYjRZx</vt:lpwstr>
  </property>
  <property fmtid="{D5CDD505-2E9C-101B-9397-08002B2CF9AE}" pid="7" name="x1ye=101">
    <vt:lpwstr>/+E8B94Bki9vVfoZh7X5DS0dcNV3TWvZ9WWEfZQpsMveSwaQjJCnhSdIo67GjcmTmHFMnY+QIFFtn48zPUZEzidw6fOEulwXu/FQaxDMy3cVCtn+zeYhVmplRm0GyAVkB6Su0gQkxxJqgjolvttYFXhQkTkXvD6cwS7aGRN387rXXvseifFnS5QvYD40IHzcbkBF1B1uipeOnjg8q7s7qW49G77RcrbmwCynadBcLSK8P6Mi/LdxMtCZp43G0Z9</vt:lpwstr>
  </property>
  <property fmtid="{D5CDD505-2E9C-101B-9397-08002B2CF9AE}" pid="8" name="x1ye=102">
    <vt:lpwstr>VTNwbgtPxSSGTbiopXU85pyxg2PSm7wBwlQDettjsjSBT1062HTbNDVduiTZz9FroRP0eQBh5qSuCI1lxhlrPqDyVMcxCMOtH6u9nRpbxkCk3o/+Owh9lAxAFyJczPzkgPvTPYbSV+RvP7gapoDcNjE3SrZxu3rpW25s0YFDIDABuUyx1kxtSl9ssndq7/m+4KO/swdmi8bOCmDoXqDDupqXtgesy9a7pWaWA1qwfw4wQFwdQskefRUoPq1yRXj</vt:lpwstr>
  </property>
  <property fmtid="{D5CDD505-2E9C-101B-9397-08002B2CF9AE}" pid="9" name="x1ye=103">
    <vt:lpwstr>5j1Mp2Xq/hKwTefvkwga1o6ahVLif+XidJNBFcTYRn02Gs1CxSHIJv6ULXMWwSdjmzyKzqX7eOfwmpBkAH+L8tUKlEDNmI/rRc/KGw5sKlU48Zcs3joK7CZtECzSutBMDkmewbvwwt8jaLm2f0LwvOXOYniFbenyl9PbMLn/B1Rrl/zh4MS8gz9wINwa3H4edZyCPU2vClFvrRsb6iYxDtZjSdJBJnDGee2Y6Ti3O9eLsrszzo1V58wgYXCN6Ph</vt:lpwstr>
  </property>
  <property fmtid="{D5CDD505-2E9C-101B-9397-08002B2CF9AE}" pid="10" name="x1ye=104">
    <vt:lpwstr>s1BonOqU1NzFZVCWSiDrRBrp8s+UqpuyQR8TEA8ycnEeNRT2vxGtKQmiaBZEXN2ZXzdUTBeawLhqsixa9Uj56Qn2m7DWL06n5wxkzMEqvbBS77jDwcvwGs37SheuWdjN29T0xry5gYzJhmcFQkC/6iokOfkJPPfaEe6pqs6V+/FCBqCfw+irz5XVsEEOASLJcblsljC2H0VWtkBYP45vFeqPMaFvksQ/YSyx720iBGylEAcaFbRBjVVfNOHA6vk</vt:lpwstr>
  </property>
  <property fmtid="{D5CDD505-2E9C-101B-9397-08002B2CF9AE}" pid="11" name="x1ye=105">
    <vt:lpwstr>aubd+Uv80Q2+NKlGKFi7KBYNkWh+QmnUuqCelA3g7SrdyiMhpb1EDF+4YZt8N6fTLrP1Mwmn3i3lheYX2Q3OafGe00iyaK4EomWr8rplwQfdUCse4J1LIy9b9oebWXigi0VOn1Efx/bk/guDAVYwgdsNCtYGanhMnsMIIeqFyqSLaIYwjy1X5mxIhBw+RdRwZgSV3EqRH/SueMzzCAIt/CIG+S8zNsCxhEZgAcyUAhp9B+l92mWwp7JhA3KVhpZ</vt:lpwstr>
  </property>
  <property fmtid="{D5CDD505-2E9C-101B-9397-08002B2CF9AE}" pid="12" name="x1ye=106">
    <vt:lpwstr>3tB8+bhLhOThgBxLG9Nmcn38mlg9xke53Y3Bb8/HDmFgEaGV6kA0cl69rGjWYZEJDVuU0lGVmwGpODRUSwRZy1TSD+uQ3cceivyJ/s+AixnCjkUU/Vm4bgPrSWoz8t4G5Dzv18BUhRX0Yu0rKSsfsQ37Lq4Nwbev7pY7P0ih4Qq9SewN537xi7NmzwPL+oMEbuULZJhpQwC6XIPWaVv3nmRY7aJp5uW5p6MGCxf52eeQWw3YgO1yn4F5n9Xts2Z</vt:lpwstr>
  </property>
  <property fmtid="{D5CDD505-2E9C-101B-9397-08002B2CF9AE}" pid="13" name="x1ye=107">
    <vt:lpwstr>wcbV6MqehIbvX823dFe8NjeElbAoQ+bwxAOU3+tYa7VmKI/4Gq5VrnDnIuIpjqFgV+vfQKWgWwD0AeAYTqEh25gJY3rPixQ3hI0E6wT1WaiPHU/MxFo7y0EkmgpruaauOsmrb883p6t9zKsQAIpJMMc1tiWBPri4c3dl2X1i4NFbPQcVF7VN6s/k30Nr5tB54f1KaewJztQKPVo1y9D/szP0s2y9EU7Y8BGzItm9B3nuDKNtVE7iyOUz7YykyKi</vt:lpwstr>
  </property>
  <property fmtid="{D5CDD505-2E9C-101B-9397-08002B2CF9AE}" pid="14" name="x1ye=108">
    <vt:lpwstr>Ltflq656cU8WzQJC977CjHRs1P+n2D1C0GCCdvlpIqRcXcVAu9Rbt0Y64xIRqyjqM1EeedxrJLAVIKW55uMVIyM7djZU42gRzyi1j6wqH9yA4z7VP3qNcpXH2cbpFCOh5Lybztm6WT/+PMwIbr6vm78dObv8+i2b5HZseSpwojSMoFcP6AGs4Bh5MROQq+qlBzpjcJP8c6jzuM6xqDZ+i/a1idAJ3jkcTnBtxYd8J/J/uzkjHAneW5qn59NOe7/</vt:lpwstr>
  </property>
  <property fmtid="{D5CDD505-2E9C-101B-9397-08002B2CF9AE}" pid="15" name="x1ye=109">
    <vt:lpwstr>7UjOjO8phy3ojaJS3OeV38HTx85gfUW9zWP8CGPk9G6UqpYqDZuejCxDSDfKXTRxEQmTKL2Hpf+8GuI+33bUcoLqv4W6TfrG/ghm4a8raUnBd2GCoT97SOvg9vmqpmz6Tvo7oZJlepynxPY9f3qhFl+dBHPyGBnmfKcjPyM6FoM48PMwflUhiSIClNF5COXOfBO4vFJ5VqXD21qmCDDHrMeRq+m3o12qHh/ouEuErnltz+2i0Ljp96Xdl3KRHGV</vt:lpwstr>
  </property>
  <property fmtid="{D5CDD505-2E9C-101B-9397-08002B2CF9AE}" pid="16" name="x1ye=11">
    <vt:lpwstr>KWctPRzb54xjWkdKrLrBfmRKyc62Twx2COBni2UtMDTFl/lgizYLIq4vEti26e6KzZbM4Q0Ej0DxFYtQr/5w3c4ewf6SIzfdBpGM2dVvsqIj94SnDIMVuZVWuUw5pxsVzd/ZYzmv/FNOEuoFKCgw2Od9Nmyj7tseZo7QmepVxj4fuCRNGb8a9n2gVJPWNuGaIvd4Do03QMBBLxTu/f3mI54aR80thBnoR5HaS+JusuMcjX+kGd8Adzog6buo8Re</vt:lpwstr>
  </property>
  <property fmtid="{D5CDD505-2E9C-101B-9397-08002B2CF9AE}" pid="17" name="x1ye=110">
    <vt:lpwstr>cEPQR/mVfbrJ3fcTERRO3WBrWlex+EbC63y2EFYCkPgs2YKfaOwkQrBiiWVNZ3jLdb2tZwmMjRW4K5qbi06siP9YXzX+z0T+hIDqHUiGzaE3UeWBIZArEpwxFrc7Ntb6xfgvZaBXXhK190sF0dBgOu/mdZQ+pfgyYRHOcV5Xqpx+sbuKKYHGQGA/dWqFI5thjOp0THehHkyTLk0XQj6ZubdXu5+c3uzRdH0Vjzji8u9ynwOgUfaw0I2PKY/jBNG</vt:lpwstr>
  </property>
  <property fmtid="{D5CDD505-2E9C-101B-9397-08002B2CF9AE}" pid="18" name="x1ye=111">
    <vt:lpwstr>HzgxpaSVIIJK6bOsPo6jfgfrX1BRFbrc015UOsnbYt57ws0RtXfqdCJpMm2QZrqXt5JKzf34vE7Drq5Sd/PSNfCQcVOf2EfLDYS0MGM8nQ6MMCO95fENVsstcdRxzyfy2CS7/tMOuyl/H6l+BGtHcAdmtAwm5lNpTzZEPCyhgPWh3iW2gyYXSnUKylEgJFkwz6UDPg4zPvepNBZucxz9cOhv437jAhxJ+RQhSHEzgDkZ04RMrTCd3zVlmba1UT9</vt:lpwstr>
  </property>
  <property fmtid="{D5CDD505-2E9C-101B-9397-08002B2CF9AE}" pid="19" name="x1ye=112">
    <vt:lpwstr>0Dq2RSJGbS10LfvBZUM5YqjGwdluAcEnenqTSS43nKV8YxdnbOqBH5J8kOgXt1qPs8y8CyLAIH+5oJ9Nt/DykBBPJk6hp6gNPjuGJEByGaZ4B8dwS1RFu448mCyRAQ2+XpMunkHkrIUs4+SjkU6tlhwJ++Nbv8F8eHPMYH3f73doHP6+hucuRh6xOl4gEYGJ1OoehLmbAtbJs7xSo2w1s20g9sMSfgYvfBB124XjBSox+UAHxvKJFPrZ95tcHj1</vt:lpwstr>
  </property>
  <property fmtid="{D5CDD505-2E9C-101B-9397-08002B2CF9AE}" pid="20" name="x1ye=113">
    <vt:lpwstr>ME69bLumivGBWUFHOANDIK1tXRSnWjdOc+I5eAXN3fRVaLLfoNeKCZb9Bhq2M/tqq+tJLKu9Zqs2BUvaMfdO6s4bxVsB4H4l3XUr6yPr0RQgmLX/7DPQnfYRPLX1wYPaFT5M0rONailpE9Twr35BvV64bHinuTOSJwy5IuZeNPdnetsL70MLRiBgJsN8BkyL8iZ5OtT9NT8GRuXPtjgfxDyaLD4uMCqdEm9JUOll9Ib4HAXZafklh0hulCwPW4J</vt:lpwstr>
  </property>
  <property fmtid="{D5CDD505-2E9C-101B-9397-08002B2CF9AE}" pid="21" name="x1ye=114">
    <vt:lpwstr>HmohulfQeIBe0JUjiO3u8og1yL0SazMjTTdz+NXvS+BZTc7ubWxMOxgcpg54AHZMyq/KSC7Ly2IS+7WvwsWXrhSXitSwOGebQHOxYd2JQta571R00yHcTyA0cxY+XdoU2s2sj6XHH9+FMGS/nZRvPo76TIOvmYhWkUktudYIq3hKF5pzZ1mkdfJuk9fk6ypHe2gm3s2hS0rS0soHSe7gm/ynXyk7hoOROaaNfqm0fa1A6ESf5iMI+DFhChmfnhV</vt:lpwstr>
  </property>
  <property fmtid="{D5CDD505-2E9C-101B-9397-08002B2CF9AE}" pid="22" name="x1ye=115">
    <vt:lpwstr>xD6ED3HmC9PW9DY7grBZphFsEZMK+JT3bB9r1O4pf4QiAf7WL6mOFZZwgy10/Dll2FYln34MWwNb8/Iiy5Y+RLFrPbHtWTMRAvLWhDjcGTeZRUd3FXfj6yI2yR1rV8XolBRc8rNcVqJLkol9urXpAkI9Wfn1GHcvksTux+v/Z23wckfEkJsJaeoNCt2O/jZEKJpYd0D7hcXlv3iuh9T8uUsM18SsC91wmiMhkaMN74taFdc73b6Lq3vSVaSE9yF</vt:lpwstr>
  </property>
  <property fmtid="{D5CDD505-2E9C-101B-9397-08002B2CF9AE}" pid="23" name="x1ye=116">
    <vt:lpwstr>SIzj/zdn+WXX6buyVSrlUS82SXAiNXvY5RoBAHafjKGU5vxN/jnqL0PQCdbIwfhJCskBwibzK5iMVYq1Xoj+kJ4fAI3S9Kdc0tXJMElFq3zqIH3X0DCEkxnbfKEoDrqX0/4AWrx4tuByAAA=</vt:lpwstr>
  </property>
  <property fmtid="{D5CDD505-2E9C-101B-9397-08002B2CF9AE}" pid="24" name="x1ye=12">
    <vt:lpwstr>DBGmGnEgH2/U3j10FosU3mHflbvq2WbhPSJI+WC7u/NTz1ZIGO132UWn7bM1hsbSVTBusZjmCtGK7HT1OJ5nh0i3SOLnrVJX0GRVadMIkPvqpPctVBErdLFeMDXUtoUxTiEvCyHRtZYXOF/9eH2Pv5/ESDkaK901XLaK9g5eiiTcwh32hkGNiQkWYqjuE9FdkhW45b1owlzAwjXfKU9tRq781L3JEPHTAUB9KCUgaG5FFFmii9dfhIOQqDbviDZ</vt:lpwstr>
  </property>
  <property fmtid="{D5CDD505-2E9C-101B-9397-08002B2CF9AE}" pid="25" name="x1ye=13">
    <vt:lpwstr>LcIPuRPGg5zY0PXaB5VZcjZgLyvId6Obvgvz0humrZxHOEGCxbkzi6TpfiyBD71vXtl+t7aFP1buPSEySqtlO81daR381kW/P/F7Sckdantc+ySAG90jvMhxPXvej8Ku4Ftl6iqgC39uxKLlDejgdn9nnbbQhhFrGbb4DQM7btY1fXKo7ZfK6Hqw9rhxHkzKI79p7LxWPQHkmh2rEOautOxESM9iJsRpnh/bBFdMlwC3PXta0+svptQJ34Hk7Hn</vt:lpwstr>
  </property>
  <property fmtid="{D5CDD505-2E9C-101B-9397-08002B2CF9AE}" pid="26" name="x1ye=14">
    <vt:lpwstr>Vv7SQ0FPFu+kAoLHbCci3wgHm+ba7ORHI9p4ZVUUdUXH2NbhbfLn2bY9iVk+i0gP4jD8rMD/SviFJW/RF58Zmac2oDWPHXEYscAqV+cfqEEvloPGmcK8HpaUUUqPGSH82Y7dlfhX7acy4ZtgfH+E4qWw+3GAJ8DLJf/RGbNxzmUcsotsNKF9qsXQJLnsqkQ+v1D/UbYIsQhSY8jTXIHAEtchil/DabvIbTnakgTmZigzsgspBfGhA1/cYKUgqZo</vt:lpwstr>
  </property>
  <property fmtid="{D5CDD505-2E9C-101B-9397-08002B2CF9AE}" pid="27" name="x1ye=15">
    <vt:lpwstr>g0921VtqfHca4YoLZZj24qfw0hyJsMhMxk88wOyodKm3gciEUzEsMHTKUIYeyvr86OgTbTXeTjuoGDg40/u0AjTlcGmdliKtbD2C1xULmiG+ZHopy9UFw6rjVoDLc0Z31ERoK8OBe3oGcVjMA6sUckqaM7pk5fP2IDNoU7zHFcXOfRZV2+w5L6sPfiFVjDiHbVFAs6GYVtmwXsjYZqZso1HkkeYUUYyQvF7RKivjHj1soqqaIfJQriNaM8WRpcg</vt:lpwstr>
  </property>
  <property fmtid="{D5CDD505-2E9C-101B-9397-08002B2CF9AE}" pid="28" name="x1ye=16">
    <vt:lpwstr>gdv88pmLEI4qo6oX96VQSOMDJ5h2SW1NmptOwbb/60eHAFTwxSodf+rnET6HexkHF/7ikDZhA92O8MD7VQV5gXwB7CVDMLoyUkB0xqpiT+4/C3XNeyTX05IIncQaJC6oCZMOMDoee9MVU2CnsQoXUtocE6wrtMKAXTdqMfQjoCunf/DkKc6HXYoPttRjgefb+lSLW3K9Ry2/M97glh2j3y2+ls9AxBH4I4Na/5EIQDg8N7PJyWE0Tr/ncBZVgy5</vt:lpwstr>
  </property>
  <property fmtid="{D5CDD505-2E9C-101B-9397-08002B2CF9AE}" pid="29" name="x1ye=17">
    <vt:lpwstr>yswXQLcJ2vkiizH8BV6vm65PI2jPlx3dk6CGv1eksiJc8QJPUBex9JMXcgfsRw6OvzGQ5r9l07N+7y/eLvg59rIAwXkaCfvWThkqqX24+MKIFT2r16ogLfchvMoT3etruzmRaR4gQSsTQYe/EpjZiyFFOMN7oWCEjlSQ0AV0xgNRr0/wknlGF4zsv7oXXj6X91pGADm5SvHjCJZXhL49p80M5B3Vv+DQAfBe121ZVn8VXJT0GwykSQh+0+m6Xr3</vt:lpwstr>
  </property>
  <property fmtid="{D5CDD505-2E9C-101B-9397-08002B2CF9AE}" pid="30" name="x1ye=18">
    <vt:lpwstr>6yhgom6FybefPdfiYn6sr5MfIoIYoSl8PxsVx1+8aA7mRVE1o4nCyvCCrzaM67+9PlwzJtwCdPkqbMqbzy8+ciyRZtRIAvqOTezopDbvZBmwTWLXZteJ5tQWQcAY+WuDyGVgwlv4FzDxirSz0VEUvqsd4SYz12rqPhRZBFbowae6tkC4fDxvm4KWaUZwFhxSdeWO54e5KSnyyBnYP41ZCkAU702yzOIWjkFkiJKn4uVGm+dlMmhBITgfNSlMWpE</vt:lpwstr>
  </property>
  <property fmtid="{D5CDD505-2E9C-101B-9397-08002B2CF9AE}" pid="31" name="x1ye=19">
    <vt:lpwstr>Uxwojcii/Sty5q0ye+Ix2s/idz+vHKcPe8LGji9WOQPw9/rt4iwTVSAKu8Vjr5bvbbjyofxAsVLI5/IsYPRWsm8+PgsQgvGYRNJ0e3P94tETmruYriIdRy9UIfAthc2EAZCdFkGMui0v3/VlIuCQ0pbEFMs0BvUTGz0iA0EAzY26zJVQGZdoYUQXdG8cxE577g8RnZVXUT3RBPiPglB72r7QjHLJdN5I9xjIE2MYt9yvfbgA278VOK+5UG6WCag</vt:lpwstr>
  </property>
  <property fmtid="{D5CDD505-2E9C-101B-9397-08002B2CF9AE}" pid="32" name="x1ye=2">
    <vt:lpwstr>SpdCvhjwBseuEKXHos7FZyGNRGS9hqjcV59PQwAvwtpMIv+cvgjld9oC0PU/v3o2sg/zD6ge69gtjxNB93WY0ErXE46AzMV0cs7dMaqpPqSNdyxkjGsrX1x/R6J9wwZ1fkosOu5PtGbjShJm1RDD4ab3Nic7Pk8NCMRanB6bbAsPlYRbS5vKLW2Wjc/TmmV866SCSkW3FB0zEZB91uQTCJQvqcKMgrPiP5AxDw3/Og+TZ4nK8JVRa6wHNN3WmHG</vt:lpwstr>
  </property>
  <property fmtid="{D5CDD505-2E9C-101B-9397-08002B2CF9AE}" pid="33" name="x1ye=20">
    <vt:lpwstr>ONou/kPBZBiqkaTDj63eenwJctLlnkc1h05QAPug/dgLT2JvOeaKMUgLMg7grVuKfIC/gIkxqf1lVUFc3uIaAuknlHKAkmEUTGgsctGx8Qboe7KJruInnC7V9cRZqoNx0AB40c0NCHNsDMxsZpoGvgzxAJTitWwlL9PTcUr02y6u6mHAZ8fdpaoALFabi+SUHPxReEFXDpjRWSNur/d5jSi8BD8vunNMiYPoxgekj0GUFvzQZjwkrryczeopl6a</vt:lpwstr>
  </property>
  <property fmtid="{D5CDD505-2E9C-101B-9397-08002B2CF9AE}" pid="34" name="x1ye=21">
    <vt:lpwstr>KzYj+VVB2XOtQhMcte84sJV8jkxtBOWqDUw3jIja7r+Z7i6Xxw6+dHhRXdJQcqDoKn7wIaXeHMDztA4dd0BZYrsgZVLsBgZG3uu7lBGfGb2NvGYrkS4zyQPWV4BNEig0NjwhA6fDNL505LyJG0RUu2tHmoNuY55SuwjLC8mVwp4S+agBOBXOwDNblKA3d5W9vn41p/ejr8k7iKyofktxlKCAiLV4OK2qYloppi9GLDvbphee2uBetJt+fQaBY9A</vt:lpwstr>
  </property>
  <property fmtid="{D5CDD505-2E9C-101B-9397-08002B2CF9AE}" pid="35" name="x1ye=22">
    <vt:lpwstr>x060wYzbrSa65TiMBCIqgSlMFN+7yCyXQT25W+b971H9gpcOJNreBI+EchzT5PH+ccLy+qhckMXOVMWWb/pCgbqUto2OOX+NgbUVQcwkxlFC2ZEQUK8tN5ibTLPaAG9NkT/homGjYTe+8KRSkqBOvSz4lwd45JdyDDqseKme6FP94KScxmYL0W24L58RgAmzTzkjMulCBBG6xWf7nPKgpjh91jlvpiFUJh0qh0CYCavMK/QyA1Mft0/fA7HCAzF</vt:lpwstr>
  </property>
  <property fmtid="{D5CDD505-2E9C-101B-9397-08002B2CF9AE}" pid="36" name="x1ye=23">
    <vt:lpwstr>t+HSw3KPkwTLsE1WtsQfWXZa07qKokfUvz2oj+gxpsck3GVEAOdG4YzZy4dgcTxucg8WJS/zPdUa84kILiRVzH4QKMc6brp1TvC2dEsPlGW5kQ2etgKmJO8l82Gk42R3fRB0CvYzxSmfg/mknWVhi4oMbJ6p4y+hphHtaXy8wSGwa9fTDdg0ZB3RAYO8/4pzFiceGB7AJo32LcaPJz0fuQUBAL6KuWR1tgDku+GDM5TPJL2c/gB7bTPsWLW8WkQ</vt:lpwstr>
  </property>
  <property fmtid="{D5CDD505-2E9C-101B-9397-08002B2CF9AE}" pid="37" name="x1ye=24">
    <vt:lpwstr>RkZqR4h5O3ZJ3S8v+FkccK+2n0MP2gWrxzZiqBhXfGnsEpB86dzBtL17Bad1P5oZRNeOq75gZY19xxxfJTbl5CaMt9VD869cSQsq4+Rv/mzOvd+AWgKNZ/ILqEtdV3o27Xm9tmAoiwWYWQNTDBQFtNjIyqYjUe7zpnrgjCbh3UgRnMNGwoYv4P/W9Xv82hBXuRoezP0XskZABJPwBAiKewzIiBL+Jbw4tk8rWNiLVYowkX76t05ohVLLr02g8jc</vt:lpwstr>
  </property>
  <property fmtid="{D5CDD505-2E9C-101B-9397-08002B2CF9AE}" pid="38" name="x1ye=25">
    <vt:lpwstr>cUsjhDgJvOM+yEG70OSmKdQ+zIenU42bXqhR+Yqo48p/7stbnY0ssIu0ZCFP84u2UwPvldxgxYaMxz4wTeCzegrkZgLS9wc8oiU4Pdwag77n6aYUaBfra4Qfyy2yWPIePnV8r3EYv+1zJxFPvTo9XGTxjAMz5ycTH3jxxueN2UUq27UNRbvia2H4wWep0OComNPxy16cdOnBKH9a5oFYUQ7GoDe71LnqtmTYk+FzMOdohYJ+n6odcC+ZTEiFRsi</vt:lpwstr>
  </property>
  <property fmtid="{D5CDD505-2E9C-101B-9397-08002B2CF9AE}" pid="39" name="x1ye=26">
    <vt:lpwstr>/ZeybLNZv37RrPoqp/C7yvj67j20L7DRsaB4bOwe3oHeje+PP77lBqHLkULRrINd16v0eI3W7JFpkBEax4ld4F6u1+ut+8GBlU4p06FyqmsYxbup9eDYCSm3dofScbg+ngIbsTu01li6dWgXYZaYWS+BkjWykDL5xrBsTzXBOihMrRW3vRuANM3SIFoPVisjhxAVa/8wjupAC4jyA5WqlgD+WeHxA/cuL7bNtp+xDKG8P5ZQoJ08YiMRXFYg/0Z</vt:lpwstr>
  </property>
  <property fmtid="{D5CDD505-2E9C-101B-9397-08002B2CF9AE}" pid="40" name="x1ye=27">
    <vt:lpwstr>uv0g16FhfWHYPsq9AbMtBqWoQ2dXTciOKCb7Y9fnbdhjgGupY8VnPxRPmBk/h1YwbfbapBgl7K7DR4RbzIoMX6ooLR2G/GXkRElBVH9GsdAFnt87PKmBr6EKsKnBiPL5GaYYs0M+0kv3+oRWuXKOl6YyS7gbKS/EqMMaqjxDkiKPYAenfjVDG2v7FHM6gytB9VUNvLdtRSb+oSKH20IugRXI8F47EsGZsBroDERGEC76vrw6DSgaO20JEryPdhL</vt:lpwstr>
  </property>
  <property fmtid="{D5CDD505-2E9C-101B-9397-08002B2CF9AE}" pid="41" name="x1ye=28">
    <vt:lpwstr>95DgZ8/X1rh60AXPP0IFV3h4o6e0bMmXnRlHY5tF5qfjc90J+LuT8bDj+NXOrmGSpt/NRiV8TBkuVVG+CEjwOV52vET5AuQ0PfJUvnPdVOi/wFdnL0tahwjlh+zEfq5eUAivpAqZPT/lpP0kiK3x2yHI6Ya5jlvPZyNKzpPOp12aRaHHszjrn4xQFs8UvZjhZVT6TuQHv6AOEqozYrUq6bU5IEMGPSH5zLbuRXpCbSb4oYCo5fkcnMf9Hst3r+u</vt:lpwstr>
  </property>
  <property fmtid="{D5CDD505-2E9C-101B-9397-08002B2CF9AE}" pid="42" name="x1ye=29">
    <vt:lpwstr>fhy8rEpK2iWET+hwzZJPWrxxtPVgQIu6bdAJ+ByJR4OQDfJ+1IBMcO3p1XFUpVSzghHL1Kzckdz79+jMd2p6BDaOq9IKCKHvDNgmVqAFI/gUCmU5/MXb71wXAtqyCKJXd8CzgD2WN/40GIBmUPZWbpBy3aeJ6OaRWhnPC9Gg/2ckaJhqoahLURTx5lewUfIoJ3l0vVapOzkmu8GAJVPzN9Mgvtaz55xaAwNjb1OTWrfbEJESuzA5b30eNTZLWqa</vt:lpwstr>
  </property>
  <property fmtid="{D5CDD505-2E9C-101B-9397-08002B2CF9AE}" pid="43" name="x1ye=3">
    <vt:lpwstr>ejbvePr59f4qPzHl8vclD8ykY7kJS/7lh/x/R1fc4VzXbtcSUQ/tfWpfLOF6mBpYx9Do2xKbIf8Dq774jhrbItLcCTvpp/QWtZGX90TI5Xgjtt1W1H/ljx2Pu919UGE2/hWGvffUhhfS1vv6mp9Zj4OwsNFTQ2p0FSn4SYHYkl+12/FEIa7YoenD3Ibn9znfK0zH+jRbRP1PHNeqm20hHc2F1V419tu3heQkC+lm6CEZp341kusad0lEV0CQ4eo</vt:lpwstr>
  </property>
  <property fmtid="{D5CDD505-2E9C-101B-9397-08002B2CF9AE}" pid="44" name="x1ye=30">
    <vt:lpwstr>otDj+okrJixddfP8F9KuV9JYKLLOQMu0a2lhXHHC9UNkfpewsalYQDo4WBVBbh7DY3BAYBBmANhfSgF1XwSvB++BOKl+Xut4UM/kd4p4oikJmEYFixeTEb2eLeIgXG3ZOTehhlidADYcsS17tK2efrp4gICsxYkvDhYWowAedtbRh6nB88OjyEDmm8kMuMtMBKRWOMbp+M03XhRzkzy2iyWpthHxrD4Xz4vE8+bqIl/s2pVkVKR1uHw505Nvl+f</vt:lpwstr>
  </property>
  <property fmtid="{D5CDD505-2E9C-101B-9397-08002B2CF9AE}" pid="45" name="x1ye=31">
    <vt:lpwstr>8McTt72NVVsz/B5MrwCyYyt7OQ6qSljgR4QZYGXOCwNmRBgbnOVZPC9ohC2kZNo56CZPMyvvuk6bOmJk6sc1ubE6nb20DK0fkQGfh5isUrVwjd0LATbd/ydHe1hUGDf7tT99hvGAYzEh0kSYaLPw5tWcyh3GuigAxRu5QX8mXmGSlXzBMpiX6KW3H8gvpXX8Hvv6eQ0jhd9cTGrt6NlUHTA5T3nwix4LQihpayh4knURy69RLvmSQRFt46GnqV0</vt:lpwstr>
  </property>
  <property fmtid="{D5CDD505-2E9C-101B-9397-08002B2CF9AE}" pid="46" name="x1ye=32">
    <vt:lpwstr>2dgt1Ej1AZzOlFbJY+p1nM+Hl0C+rCwWPI34KJhwzv7JCiRvOUKN2hzqcQOiJdjP44AIYfUnIPYsCyOan0pxKRfh8n0RkCFRQM+5/VSRC33G5S1sWqeoSVFiCam1AB2h35nCohKneHhlq4v9aRYYS6wjjubT+xFbVcrEvFEYS/OQhfkOrVf54XVFPjXIKEO5RT0GYOBe75tzAdLjIy0xYFgQJUo0XOUgW3H5xc2le6PczTNav3jTZvVBcFksIQo</vt:lpwstr>
  </property>
  <property fmtid="{D5CDD505-2E9C-101B-9397-08002B2CF9AE}" pid="47" name="x1ye=33">
    <vt:lpwstr>XE4mpLkfzoG+fyPDf53BlJI1cDP5USkQ0F3xw5vWd4pxLFUopq5W2X/8yyRdUfewgwvNBFfNKbZsYQ7s8Frpuv3cfawOrHgu8T+h8KqXiJWtpaCSeOgckBgeTfVi53Mrqw3A1UBw0fmJtrV25B0iCSA6uO6efJrZ9wTYWwAQ371ew9hMVq6wWUkqbZ2QV1/bknhy5cbvdOXD8urTOcfF/EQFDSaekMBNySu7+c2ovap6TJFFhU5SgnlvQai9Q6A</vt:lpwstr>
  </property>
  <property fmtid="{D5CDD505-2E9C-101B-9397-08002B2CF9AE}" pid="48" name="x1ye=34">
    <vt:lpwstr>hidiDnokUHtt3xHLHhQRMEHZ0KjV6lyYHaGZaLsuFRiSD3zS+QmrZmfdGCn25oDxaLelkMh1mLdtLYSRV025Cf+rRPaZ1piqCSfGHGxOH7zJLpV7Z6qT9JSZnW0FH2FnxEwaCmnnphKeOeCJTMhSJdmrJPIciB764EQdxsjA7OTNhVCaKZVpjKmeAwkM+RJv75xu0tQiz96yWtrWkuyMhZeNPlihFjMe2p1CiAFl50n2OL38UMloS10xSEOONvI</vt:lpwstr>
  </property>
  <property fmtid="{D5CDD505-2E9C-101B-9397-08002B2CF9AE}" pid="49" name="x1ye=35">
    <vt:lpwstr>bVdR4sUkEvAeGSAWozlKeFcd2Gro1Nw/BTc9mP1YgSWrd19MjedF5XJQLyQz5uMouXQ2WF1N4K/Xp2QR0so943+xNuxPduq48X/pbrYwA2i7N4zCbDHvlZx8uubGhPQd2JiGUlxK+rQZ1nf8JBttfYwWLP+PMqv/f17hX+9W4Od5xQ7b+mgzfTcQZJmvlvYfUu+agtinQ6Eb3+onwfexoNUOZZjegFLcyWQbXKlWxJalHeY5ZxP6w/AsC/QsNGU</vt:lpwstr>
  </property>
  <property fmtid="{D5CDD505-2E9C-101B-9397-08002B2CF9AE}" pid="50" name="x1ye=36">
    <vt:lpwstr>YSsYHD3g/diE32Yxon1XWX/3Vd7nh5FuJf/aWXqaLA0Xn4yul/uTYPiRwddKKO3nQM0V9X321Q2Qu3ozH1RDNBCZXNfvxlXDSHWjQx6VoqxEyvZO0QV68yOPO5lvZNZRDvqu5N3S9ZsYnIKza4bCT9uBK7ZKA9HTJAyqLsjCbZy3XYxeG1JTifZdzuZUJludsZ/wkUKPAKOlgcKdGeUwNHZ3Wwt4ldNA47P9AdeObtIOMXcvhvf3uzyxgGGuHxf</vt:lpwstr>
  </property>
  <property fmtid="{D5CDD505-2E9C-101B-9397-08002B2CF9AE}" pid="51" name="x1ye=37">
    <vt:lpwstr>5wpV4VVwFw4gvs+MEyDSDXivfk0jRF9KIBu5ZEat6t7etSxTjsL8/TsVxlpANfCBIAZ1Zzi+CfzTrkSaD5h+dWcr1Xkcd8OzvuBCyYb6ry1VnWKGAQviQQhofM18REs7z0pOT+BcqTjXOOAWSDwdGL0HszlAOnPCD6Wur93SvbRE4aZnIJjWL6nOvWUNffnWrnBYcegfApTdybxfZhNcxZLkPAH0bZ1S2vesgkx3Mbo+3M0uWtxbSyzr3YZHrIf</vt:lpwstr>
  </property>
  <property fmtid="{D5CDD505-2E9C-101B-9397-08002B2CF9AE}" pid="52" name="x1ye=38">
    <vt:lpwstr>nBmtrIApcfl8fFg0T6PuA1f/KD+5TEHdf0l45DRFQIxVfk3/C9wV5BbjjhIYs/EIpCqvQhr7j6HZhrfKtejRzq+11BJxePrSzzCo7ioKcrrdWmRRy/Pz/dZC0YuXeJPc+xI8DdB2nuIImPQwJPIsHCG/OsFMpqfJ7wPJJm6zxOzpN0wGecDy7JA+S6SM34RAyRYEklbCN5EDiKnlXIxmgfYU4m79pHTHqWO4xZvjD+p+NM1ZM6L7TfA0r0ZzQ/m</vt:lpwstr>
  </property>
  <property fmtid="{D5CDD505-2E9C-101B-9397-08002B2CF9AE}" pid="53" name="x1ye=39">
    <vt:lpwstr>fXN8FozhK+MRUX7ne4R1smi/oJVpjcfVpqLkKSRbY4gx+dqXG3ACW8/j7ZmgeqbdJrt7uwiUnPEBtvt8/CEj5rNGUmuZ6615qo0lBv0XIm5OHtL1M5z27TySWkcEAV7NApk5jYsuEAg8YDAvoG94JTmAj8/Um847iI06veHg4RSHKap/DZ9Pp6dV0FNnnvBfbYgRmnlji4NPj/sr4yHNht7CZz2d3m8LD2OBLI74cwPC2kaoQnjfUSaxJnWB3+S</vt:lpwstr>
  </property>
  <property fmtid="{D5CDD505-2E9C-101B-9397-08002B2CF9AE}" pid="54" name="x1ye=4">
    <vt:lpwstr>G30oRNJOnQKaD3EWKR8gRoSTCNTg0caigoGJZ/yTQ3LYz4ECyy+cGy+EogtsCiHBNi7qUsRKlFCbDyeaPhYVbY8C7V7cmcvLH+WPQRuixjhoSV7ImkqDcHZhdR5VXBgZ4/d539KasV/XHHWd7tRo9T0sDrjktvx4ACczOB9HdjFr6YpEn0PbJOla+z2n989l9fUeO7BGUIx1iaM1BKfGPPV5pFuttWf7Wd57SS3eGy5+8YQGi9nUtQLPv2/64Tn</vt:lpwstr>
  </property>
  <property fmtid="{D5CDD505-2E9C-101B-9397-08002B2CF9AE}" pid="55" name="x1ye=40">
    <vt:lpwstr>5VQEsUy+AdH9IkznQTYGz/ceCRwRFhDuNo4THnLkzRi3SU9iV3e9Or8lF7LLnH4Z99/SVM4sWIEjXFkCNFT/PezzrfC3unnHSvUOZeRdcZpygE5AxmdJOJ3jNoxcADuQlcCA6TqF4A54dYUslhlfCMNuqYtGdCwr1oGIVPh8/UUt+vm9lp5lf4qsaolDMFTqm7+maoaZy1rah6v3w1g/LFodCd5/xyt70yjYuVckJ2PN6tQ8VZYerSSouEH0pOx</vt:lpwstr>
  </property>
  <property fmtid="{D5CDD505-2E9C-101B-9397-08002B2CF9AE}" pid="56" name="x1ye=41">
    <vt:lpwstr>YZB0JPQEDOJGnOgKd48+3FM14pJlkqr1i6LTVkKXdfLwkpB1rwFzSZTFTsd0fQLJTrFyZA0yPIoV0XKDhwfWXF94tYKASpc0Vcf4MKC+K5PF0K6Y9CFOSoariV1Gk2Z6A+ugLKRN7Fdkizb92AMQHNJi/rubPvyvaN8kgRcHNolfLz34ZYfuLlBBQkUWfYwjnqu1A7b0nSSHQqAYRNOPCdtVL3AjtMIVW3k+iTCTHVuL0BIZgpwPwk4ofEv/8DQ</vt:lpwstr>
  </property>
  <property fmtid="{D5CDD505-2E9C-101B-9397-08002B2CF9AE}" pid="57" name="x1ye=42">
    <vt:lpwstr>G0eZpg4c0DCgIin0ByuCzVWHUMt4hs7zjGtjWhxuFoBZM6B5KJK7CmN5D8Tz6ylaDbdiV/XTtVtWvplAYAR8y/H3yoWs9dPyIBwjKevWBcNUHu6Gngx0QTeDIkNdhoRVarut13Z0i1G99JaAEzALk9/jhl8kEr7wkXxPfwOzIajr+/k2DssHm/pfTiGE22wbx9Eo9ka+vzY6ZWQNifb6+kVMy8+yWF729ARsOmY/imOi6QAfhuZlkHEg3lT4hdo</vt:lpwstr>
  </property>
  <property fmtid="{D5CDD505-2E9C-101B-9397-08002B2CF9AE}" pid="58" name="x1ye=43">
    <vt:lpwstr>6CrARFoaTmkqmDZU79YHSeIMKA1XjI/eFOQfLF0WkX2+s9xehjKAdJD1pNuOYwdB1SFDSg/ZUWUVmUtq63C7q2ZQg8vQ/sWMMmRWjYYlxEkfYirqF7Xc8q0k5Bgp8OLyna8wuHBTNXna4xCdsUNHPDNiMQ2JkbWdevQA+yGUIZq36kyq5t8tZDf+O6y6Lf0E9vKQmWn1d1ALgYqoPNto+FHi5XDAC0kHHUWY0apty/go4rcKp9xW+NxsYw5BOUu</vt:lpwstr>
  </property>
  <property fmtid="{D5CDD505-2E9C-101B-9397-08002B2CF9AE}" pid="59" name="x1ye=44">
    <vt:lpwstr>YYrxSYcpdgn8nhwViNFwKd2H+XU+ZHhAUCX0TAtJfu4WYl/d1KiPc5oIU6VU/NVNZ/tw0Td/8mtGa2wejN/UMT5ACe3PajyV1QAehOsuzj/pJm5jTToOrxFW8Y7EtFQL5OPpKhT/n7YZY6Ge3ZalxPfHc0JCAl52ujMpgA+Uty/kZ4Nck3Bk/3oVh1UtF5CTawaFt1CRdFq2+El4HQWbCKXozOMXHwrQAJ7ykhOlLpY6hdJClbkARwduqs8zuf8</vt:lpwstr>
  </property>
  <property fmtid="{D5CDD505-2E9C-101B-9397-08002B2CF9AE}" pid="60" name="x1ye=45">
    <vt:lpwstr>iQCk9Cf9q6RR4aTK4FLvwyAX0Jy+A5pD3GguToSyQUIQlAj6/d+naK5bD9XfX1u5NXGfAmTIQ0ZdePi2IP1utH9nw8D/R3kArDwHKURP3bpJFCDpHk7/58AUS2ELIMn4NmW5oUwtaGuN3LqQZBXT3HXtl1DBxJ17h5Buyx1PjaxqIyuy5ldc6K877UnM+/bjfF1TsSfEK8rw64w/5UohyGPM1fqC7Cz6KBQWAOj9kpYSYton6odcX291dcGXnvo</vt:lpwstr>
  </property>
  <property fmtid="{D5CDD505-2E9C-101B-9397-08002B2CF9AE}" pid="61" name="x1ye=46">
    <vt:lpwstr>mNFYfqCrQrfmtT9fNkOSTJnldbgWm3qj/Ly8+J/kMvuXyrFzS0DN/Lbt3BSX+hMcLbhekMiIW+afYoZazz1hGqp2xTk4DglInH/mqY343PsPp3c53Rqcf0m9JGhIrD12CSdwoWlZ3AO7O8BB7jvda6/4oJP7xGP36leJkwe1OBbajXY7xKR64jCCbZ1/z6AdTuBOAzaVQnUzXQxu0OzzN4gKJArILrDJTtyLO6SlwTpfajOmTStS3VQVF9fr8Rr</vt:lpwstr>
  </property>
  <property fmtid="{D5CDD505-2E9C-101B-9397-08002B2CF9AE}" pid="62" name="x1ye=47">
    <vt:lpwstr>CQXFO+e9uKT3WDQCllusJ9Cx47PSkjp2Z4w+5M2VdVQy8eVfegDql3MKuC73TSNY7KnS5mJM9+HSj6NtXE/htYSM3GbzpPO+WNzMoIpvHd372sjXPPgWYfL4bfw6a3ohYCXXxnOOEMe2BQYT0zVvggevKuo04IOaTHfS6V+lwkrG9UXRWYNHT5A+oXrTcbMwi8ww74hRYCW0Zq4QAf66VA6O2Wkt/HxzHqmfj59CAPUY0DO6dkzpK+O422TecBs</vt:lpwstr>
  </property>
  <property fmtid="{D5CDD505-2E9C-101B-9397-08002B2CF9AE}" pid="63" name="x1ye=48">
    <vt:lpwstr>CcpGOg/IHr16Fi8hPWV/IaUvB0HwIBmxJkUrfhfUS+Z/Jxkqgs086678uP+tVPlaxCcqgwIyXUCfPMS5c8nU70a41HMmmySYHi19fqLLbPxpuqHXXuU2H2lRQJm+quk0UoLAldtLbT6navDPizJivj+m2Y/Y5veV4wzdfhR6K96bn702LzJqQQ4mritfaA5SmJD9oiHPL5lbGfw5vd/mzBFjANc1HhiQDp1o/7xy5K2bVy20OglOMvqKGMRNuBW</vt:lpwstr>
  </property>
  <property fmtid="{D5CDD505-2E9C-101B-9397-08002B2CF9AE}" pid="64" name="x1ye=49">
    <vt:lpwstr>PbwekeFxMTwj2sUDFkL7dlgCiPrG/9erLnj4/YQpJdzM5huRrSV7xUA2/rb3yrNAT8s32P7e0FHw1Idpvlv593g8sc5UG9ZcA2wp9nXtcfe5WyRj+VA81I0CRpZx2CP3F1jXtp5q36QnSe6JpVfAoo0YovUbZkjzaO00PoAZYGiF54Fv3uXY298g5wtN4YB0W1ccHYFHz4ZXmdxdom1GZtKx8c3hPhELgFW/sA1aLOj582JQW0/UNc75a3lrrUI</vt:lpwstr>
  </property>
  <property fmtid="{D5CDD505-2E9C-101B-9397-08002B2CF9AE}" pid="65" name="x1ye=5">
    <vt:lpwstr>AuI6WyDE59YPzmwoHp9RSn6aFi/RGGesPzxynD87NetW9upkNN030oiSm7WhfrAj4toHUy/Hd57LLF3+SOzWAMHI2gosHDVkV5Zbt4pqZ9CyUXtpKT40r8luYaBBsNUeQv33n4bOmhWcz7ig49A6W8k3o1btLPjHvUTYIP4Uu2Ds6gCJ87xA2Mt5dOMUgsM+YmPOXy755GjNikHxGmZLshWH13ooR48GJusb7p0/beLMlkAzNLG3K0YIu6HX0eL</vt:lpwstr>
  </property>
  <property fmtid="{D5CDD505-2E9C-101B-9397-08002B2CF9AE}" pid="66" name="x1ye=50">
    <vt:lpwstr>PIqZiO2/sIgJcSFbu/glUsxJExsWQbn9txNxi9HH5o/EgXfpi/UkRYTcUoTBcFLWBcwCEhuoviR24VCi1t0xDjNmz3cJGwjBe0t9ru8xTyfnuVvoE4Qr+pn0b+CRnJmETEJajrcvs6dn/SsMGomxLpXWFmq0ZQCbLznbkeYeG9TL5HER0cCzZC7PvNaIcb/oFQ4tmFaj8KbViO0laCGJWLK3ObU9RgjgNpNkisQyZ8GuxM0JfzwZ5GdZ8oPHThU</vt:lpwstr>
  </property>
  <property fmtid="{D5CDD505-2E9C-101B-9397-08002B2CF9AE}" pid="67" name="x1ye=51">
    <vt:lpwstr>agjdTbBZyzynG8cJcxdQLAJCRPaqB4Q5j7h9IkC3I60OMTXnziidkRf5NcajDO+OcUz6EigTQrrgUw79vpu2bSXYnHkhZSL5yOAvy4obeM3tlYBZPz0Vz8T6dRd+safMTZz9fS+5WGK/nd4nOdg9noKV2OQYNAMdGW4rndhBJYALzakvk71WHiVsLjV3eF8q0P74AzSv7FTGyqYGnn7TTCuzjMdkRNDjE5+s5BT4MdUdHUs6l4up9JCnqHfqZhZ</vt:lpwstr>
  </property>
  <property fmtid="{D5CDD505-2E9C-101B-9397-08002B2CF9AE}" pid="68" name="x1ye=52">
    <vt:lpwstr>DXtGiaVETthHn/xovuhK2wa6KeJLJai7LkGsLzybTwNIBUWvP86dANVQhtjsBvXilvlsMs+uxwhNopw040Dpo/iJqMOBzZA6WNYf8wExaC5iIz9ls9PiP3odU9QEeTHEsS7/CQf95FVKmfM2gU9VQnXNo4lZT8qtkTcTkij7OesInTX8YfMYwLTfhHpljb06T2o6leGfkZF48OcjRivKE36G+tWh0bydnCjPmUn+hPVwY+PcRy6RQc6CSTp8dxz</vt:lpwstr>
  </property>
  <property fmtid="{D5CDD505-2E9C-101B-9397-08002B2CF9AE}" pid="69" name="x1ye=53">
    <vt:lpwstr>4+aZBsiQYKleJG1/JcczekTxi1TtR+zFJe83skJb6W8bPXp1gq6Eqst/QLlzLbyFIVTob6ncpBZziAV5t+fSpbtLpOc5qc/BdRy8/VdKNtdG23xrb0tHmKYwt2Jnxq8QFvZwnvjDVXYZCdc1uUTqEUC9erNb5ANd4tws0ztOvd1D74wduby1Ur97t1Z8pn/4mTW2zlDqrjP9N7rQwX99erJ7YF684Ot+YJsgAZLbNLXqh9bzpj8n0mgHcUp/SVY</vt:lpwstr>
  </property>
  <property fmtid="{D5CDD505-2E9C-101B-9397-08002B2CF9AE}" pid="70" name="x1ye=54">
    <vt:lpwstr>AgQohF1k66QUsnhpC5VrJ9y0kqjmfhhezU5tQYoyqeVL16JuB9tlHBPtOSZkJlJdbkMhD7S1hSzLun7UpG+AoKUwKuyv18q8snrIhVYn79iIMDxDNGzndSj4Upjbg8LWz8pz5AY8eZIkiQm/D2dzg/JFjbq1pessxaJtbpA/c0FFmqt/HMMlPbd/Gi72K5xdRkhVia+uu5UymP+mgz6D1qtcp8QDs/36mJtjRDIv7aMWOCJgeCazosf8/cPweXC</vt:lpwstr>
  </property>
  <property fmtid="{D5CDD505-2E9C-101B-9397-08002B2CF9AE}" pid="71" name="x1ye=55">
    <vt:lpwstr>9eJ0Wd1TloTw/5XaxQQk7KzYPRPztZpi/gW7sIMhtxP49LZlcsgwPYyQqvP+00GRhf7II/X+cM9NBVNmUs2kxE3Ng4Qzt4rUa+jqpBFX8fT8gRDdeR2/z8Am/L4E67hpkkyn37Ufn0Yq76S7xdO5MG6WQeqpy/iOzPJq9ioPX0nSR0oLQgq0NoPNIoOP7pznqH1RMl6jnfIIFs2aDVB+YVrrC5an9O/BuEtXAJxcvK26AP7H7vWB9i5oVKGuK7h</vt:lpwstr>
  </property>
  <property fmtid="{D5CDD505-2E9C-101B-9397-08002B2CF9AE}" pid="72" name="x1ye=56">
    <vt:lpwstr>uiu4BePh6z4Yys+5AhtOi8Zc6lIqMwk79izk2RAIRnLP/mjgdwYCn6AA3WKtk71i+m36R5O3dVJaQEDAbCPlI5DhPXmbwCY3SCyGU5Ny0TN9FPjKy88bJS9/HsXoYjSi9ECEDbOER1wFchy/q3YtobEP1bjKNoktBZs/k/iG9JoNAnMUZC8lZb6//Tm+UU6OCG33JOA7Yx+2/zGRA5+x0ZvMVWE2kjYycBEG+YthD5gAcLpPOyJ+Qh/4Na3rvAQ</vt:lpwstr>
  </property>
  <property fmtid="{D5CDD505-2E9C-101B-9397-08002B2CF9AE}" pid="73" name="x1ye=57">
    <vt:lpwstr>BenR70OIFeaoOv4xgSQylepI2TJN9b78sybUctJ4SMs4iq8Gm7wSMscMrPGPZBrT7GAI8i+Lw2oqdAABfhG+OB5w3mJn1vfOVvA3x+WXeOR6oOzc43id7vgpbNWlcrAVAhd7UZ3ebDQPLqF70xETZuqVE9w4f04ZsV2h1prCtbHn7C7XbGt/OMPIpicuV7TPPTEcnhc0bTDp5SfQrujS3eTDY+yL0wA2EThw/MpXwNR2mEeUssoMxAa0PCPa7xQ</vt:lpwstr>
  </property>
  <property fmtid="{D5CDD505-2E9C-101B-9397-08002B2CF9AE}" pid="74" name="x1ye=58">
    <vt:lpwstr>J8S0uy+hwfQ7K5udmvu3cEhHDp9liLML12/bovufwSSGL6t5+8hrZzAaUq+H15iRFzLFSNCSUT32jS1BZ2OvIx+xnx45yUcG60Z42G0DtfAACqiR5DsCa2r/Br09FozhwGH0UgadgwmIdreS1/m2pQNdf+5qBBBQbF2MdV3O7xzdkpG3gpF6LfVgSHZ5IdiIHA+v7S8pu69luSMcr07Ou9IJ540/ppJOsTb6DKB3xAN6b1wQzwii5xuJU16BgqD</vt:lpwstr>
  </property>
  <property fmtid="{D5CDD505-2E9C-101B-9397-08002B2CF9AE}" pid="75" name="x1ye=59">
    <vt:lpwstr>Ms06Mz+kzHv9BP/AltiPhBjlqwkpA5S8zV3u59MXTFxqM4kZnV30Z2uvJoiIQktMy0gb8pzulJDBknrpdlW7HWUInJrjmhz7BMjtcy0CGy11oW/IAHHHejAT7kTUrkCLpjaP5HHD9zi+mCGkwadf8/+Mvq1E1+xLaqfHvXcQMBJurqyWNrQ4CwZvOiXvqn4OHab/FvxJVyLGRgj1hjix+dD9dmNKyzkyc4++9qHzOR6Osh4BMT59v7tluhn/1iT</vt:lpwstr>
  </property>
  <property fmtid="{D5CDD505-2E9C-101B-9397-08002B2CF9AE}" pid="76" name="x1ye=6">
    <vt:lpwstr>G1uxlngl1hBXWUdYJmbEMl75KB35YyO7RfpaKa2m3pFB0/99l3m3pOgemUrncFHejf+xTbfnb7XcMQ+GnGKxVvTdJZNCa1pt/VdQJUb2VNJKYDbYW2Kn0BynsVfuZBlld386djFnlEh07cni9xpuN7pJKrg7jSAV/fq4XDMLstcU57521eS7j2ldiNyNVVjr5N7OSn/Ex7Ot68xqmEmy4Jfi9IyofdbQIoFpDCZ2+oigrCo7wNz0GpgxrHIMzXW</vt:lpwstr>
  </property>
  <property fmtid="{D5CDD505-2E9C-101B-9397-08002B2CF9AE}" pid="77" name="x1ye=60">
    <vt:lpwstr>auUy08GXOsHKHPOjns109FYpLO8q/1m3XKHlqqEYUJuwAHbe0vK3PGDMlnTLTyQnkD7I6VooNrtb+58Vp6zQUI11waTXLP5yBJMniUt2VhmqIA1DnjTvZJK6XQmiC8MY7pV6ywsZnc/dcE8paAFVddtGnRDxuMt0Z2Bo+nxenh9m2a8qhcHYhNNapHa6qu9IMYONPIDoR8YiXl8Rzj5D8nq4t3UTtSNIHVKVMN3g1HLWAPj65IMyzy+l5B7XfKz</vt:lpwstr>
  </property>
  <property fmtid="{D5CDD505-2E9C-101B-9397-08002B2CF9AE}" pid="78" name="x1ye=61">
    <vt:lpwstr>5Yl2kRcXNtWhT8A1/8X7EkRiwJBKmlW8fe9ZfO5840UNRD6R8c921Rv8IuC30gi0N+xzENBWvloKIUOKcHHFqFSEjF8QTGv94QOTFuqljBh6PlCqmMn034APn1+TIcXBwsHB+lJFuXwdF+XsX1LB1rpsf4v0XJCrnNDI0tZrrImgRtL4kGr/5Qz7N+qXLCT8SW2O8RllSstH5a5R4ZPBC3fK2rIw3CBntD4VfBu8Q8ObRyABbqAd3CJtW+pXgpI</vt:lpwstr>
  </property>
  <property fmtid="{D5CDD505-2E9C-101B-9397-08002B2CF9AE}" pid="79" name="x1ye=62">
    <vt:lpwstr>7F9FZqag5vCPn6QiKa3+OeYDxdBkaYW4Ty2yq9UGojSLuTVzPqJtQRmzhxey+ajXs6AqcNVm0ICl49MkUYr0Bjfnk5GKiy2tJKzGewXoquwdMl1LKsKCJxLOo2fUEi5OwvBwrv9SPbREO8Z6jVh25Xw2fovW/CFHO5D1u+9SBon6AC2spTBQ/bSFHkypzcPLN6RbR24rN3J96w83xKfxWHfyLfx2tQEFeEoEkmha55V5QmH0M+ijfNZldKMXMR+</vt:lpwstr>
  </property>
  <property fmtid="{D5CDD505-2E9C-101B-9397-08002B2CF9AE}" pid="80" name="x1ye=63">
    <vt:lpwstr>W1G+tn+vy9SvG1Ts6QDb80M+EBGXtSKyOU2WTIsLFlj8J4Tyo8uHiDJDJHxHVG74QIVzIZQYF9Xkoe7RzQ2HsyezSXTHdZJQPrP3A7X3ej7gUwETy/P0NfR5pQQa8yZQxLLl2Biwvzglt5802GOcsifUdzWAbskyjrutnYE+Ra71YxdaRPGDf11b1MA28gHA9mJJV21CIoZp+IVJZIGsu8UkRut4D88NvA2+9y04cwqXA4qJwmRH/QgVj9S2GEt</vt:lpwstr>
  </property>
  <property fmtid="{D5CDD505-2E9C-101B-9397-08002B2CF9AE}" pid="81" name="x1ye=64">
    <vt:lpwstr>T2/hcXwy1HT8kM/TC4Qn/C0suyPoCXjOlVZXedqYKsGkEwHMOa9Pcxw/0/vx+CjSaq4IMsYIJhvhz5//hnUQyQ2uz9512goyKVJczXKeXJOiqt+BGukqAiHLVQICV3JsOYJqx2zbLDeI4gMJfLHd2AfK4smdIDA5PSX5YwRftFtODOhorfnoMGysRbsmbiB57kJHC56nMC4zvnWd5U+JNutln7RlJ3gTrRZUCdHPcELU+8+Ce8UGp1JHWqzPCJv</vt:lpwstr>
  </property>
  <property fmtid="{D5CDD505-2E9C-101B-9397-08002B2CF9AE}" pid="82" name="x1ye=65">
    <vt:lpwstr>9SIAoRIDvynXEgS/+6XCkYuEjWvlF/qHE4MOKOdMIinVSP4J4qKL4zvIQHn8TK8gT9GwJHANsXIAYCr2kwqo1SZHW2XegFf6KSAIeTp27/OQbkbZ9eN4vAfau+iKjcYet0RvI6x9d2E2wSqWnOxDkGyMK0N3PpF2BwFDz+wOasCCh/IYHTLbL2F/CpT3XT4te5ep/ljo8vxL30SskvnXx5RMuqGNA5ttnhmmprvQq2eBfUB1KQp2F/4VwoafWNq</vt:lpwstr>
  </property>
  <property fmtid="{D5CDD505-2E9C-101B-9397-08002B2CF9AE}" pid="83" name="x1ye=66">
    <vt:lpwstr>xr/Yt+AmlwvpDxTCj3dnhyagYodFD4wVhjx9KC1XVkyHbpx87nh9CNy4BG3qNvv6MXMG9+eZimYleRJSgAOK6e4XP4n8YOy1h1v1W88R3euZwmlROWNPy1dfQHqMoKRF+ZO/JXWFG0lURmaDAA9Sx4aujACBn7luJR865OYwwZd+OMYX4MEWfa2dylyzebc/xVcBbbDUJRFP2gDHAb4u4QZIZrcP/60rU6ymqa5sE9Z+/kweB8Xr+GyoEArBasE</vt:lpwstr>
  </property>
  <property fmtid="{D5CDD505-2E9C-101B-9397-08002B2CF9AE}" pid="84" name="x1ye=67">
    <vt:lpwstr>c1Yk/KjePYTBwGAV+1eHD9LmGbHba/+uA0YLim4mbw3MfMTKIR9soaH+ASGHbAdghddEhoNlABKJT9v1TbYIGvUb9+954nFi4G3twjxpo9FAlE23IMzwfrg8nq9nsYpPh3mrtrb7VqbXAfvPVpOjMYDP9Z+aFY7jkv2uHFr4K2iJ0baNnHn7OwIZmK7y292GS27nD+f71JDRHi+NwmcZpkFe+UvwGwqAj+su+vx9VPViMc62biiDOfmCOAm8SWK</vt:lpwstr>
  </property>
  <property fmtid="{D5CDD505-2E9C-101B-9397-08002B2CF9AE}" pid="85" name="x1ye=68">
    <vt:lpwstr>D1M/ANCU4xXoXuaFaHHeXNZ/dTP2ply53DMSB8wLQZwq8B0JyiZX+nXrdPrgrUg4mXeFfnnlziiQarBYJJUJkpTOr5+NCIvXP3l5YxpseY3Bxeb0inDpDLeuBC5hViJa+7lTYOthdl3PtQcVw/1Uhrzi/qb1r7SxXuKrTdJsmLpX9BvqBgIOlEMZvbfV8iBK98anvOl1+sjPr7tjPRkIKbkrYDHfBQTXlTrnltJ+tNtVuGShaNYienMZtK8+CV4</vt:lpwstr>
  </property>
  <property fmtid="{D5CDD505-2E9C-101B-9397-08002B2CF9AE}" pid="86" name="x1ye=69">
    <vt:lpwstr>wyaohxbLrlUQser+1D3IUN88B2IOez0gWcZdXJSeOtB2Q2HkcmChllLoGYMdD26s3KMSQXL55bqDFM03Q5DVJtsD39Q7XaKCOVYqJ6us2ZboRf9u8I3H02qRkh2qz8hXojrQXeRk4EatpjJSgH/fNvzHRa6a3eryUbOuGUDnUUTqhf4c9G3zYRvn8Ob8uUkMSXN1v/+kqph8gN//QTMU+DPaPcZf3OVuCXp+rT4YKWrVFh6MgLmAFg9AvARiS5c</vt:lpwstr>
  </property>
  <property fmtid="{D5CDD505-2E9C-101B-9397-08002B2CF9AE}" pid="87" name="x1ye=7">
    <vt:lpwstr>7J1xZtEK65KMBK1F0fZoYQCmuaW3FXSWwDivOJyP5/2TOUWv7QoReYdIPFrLvVymQRoD4OZvtmQWZ/1nclNoM8M39WCXcloBHAJwnEMGmGl+MyLLwOT1LdukwgjUbiAQ0sB3jnQ43Wkim7TfIlp6+AqBqCEnHowwfDVlGThtEUGISv7ruisrRiekrwmTW5xuydFhEbHLcgRuw7IW4OhF+K3biqaoc58F08ZTJAU8Wt1fLaTNhOkem+hkmmu1iaH</vt:lpwstr>
  </property>
  <property fmtid="{D5CDD505-2E9C-101B-9397-08002B2CF9AE}" pid="88" name="x1ye=70">
    <vt:lpwstr>2H1L44lSqF/5I2fni/TYXO+vncGzwDzLAnHXRoZAciRlSgF5bl0EwjIegDujEfHdv6PuRvuRFB+nWacODsMVx+rivYdveKs1tjN5Ss6GzBkAD/Hr8+4TXim+h2Wg1fJyyCFMx0X7PfNU1qQhszxlCz+DOWXCf8f6sfHfLEPIUZ3pp47C8uh5mYgA7Kb3OH4Q0Kl6rPeNk5OqrqAY6AtU0shet1D0Ln5G+9IsGew5opo1MABUDIJ6Bq4Pg4BsP8D</vt:lpwstr>
  </property>
  <property fmtid="{D5CDD505-2E9C-101B-9397-08002B2CF9AE}" pid="89" name="x1ye=71">
    <vt:lpwstr>DAQIOeyKMMhBkq8nG/iWjnbQM6voG4p3e4Cocn8c+FVoWS055319HRNVjIug2PIYKCTG3AgUgHaDNGblNifnlINx/YrGJHqDME/IjEsCgtmG/+DqKL/EXfJBAq+XEHnWCKTSZ2Z5B5hTo35ffHf+tS7z9Qo/Y4o5PMTYflsat3Tk+Ll9GTu9q7aHabulcDkYWQNiCqefCYkdaOHn9sGV/iAraK80KAdLURtLgVEp7jxp6mPwIEnBLT8hRb4N3a0</vt:lpwstr>
  </property>
  <property fmtid="{D5CDD505-2E9C-101B-9397-08002B2CF9AE}" pid="90" name="x1ye=72">
    <vt:lpwstr>DU6rlBd6KE359eo+JTX2Q9YLNAYksn/D6n4h/O3FrMFawm8qazSsnfqD9A7w9L22qE3tKtbP4MGW1d6Am+PFEIligwjSLFijCBxJqRqsdC5avLykdYXuI2/eIvYS9txeZl/YgiS098EfuLg8HQf4rdAN3lOqB7jS3hC399RXZyffa9Ya87NPKFChyA/frwDnkt32JkE1J+oYwaW9GJz07ZALq16bQvqQXi2aBVrhOrqaJCYudTCL352qXChy4CA</vt:lpwstr>
  </property>
  <property fmtid="{D5CDD505-2E9C-101B-9397-08002B2CF9AE}" pid="91" name="x1ye=73">
    <vt:lpwstr>8l1RIuQGnq1KRf41j5/SYQxIIXxmoZ7d9e3ARkimltexZJx8aDME0dTcRZMF2rvwMu3B4bJbjSGOoUDUGaTfIFAzb1Po4fdUbP7XOhY3GInL4bVqCpBPRVR8gxIC9Hsr73uMeq8NbUpg6dgAh/YwBFI7RLGLAh5zgggH8wp7jrm5bD/scOgyns0SwBQTyA0EvJIpXY6Sg7ILLzGVzmTSAEJO07wOq31O0VvwMo1YfPTTyla2G30l6bbhght+JjD</vt:lpwstr>
  </property>
  <property fmtid="{D5CDD505-2E9C-101B-9397-08002B2CF9AE}" pid="92" name="x1ye=74">
    <vt:lpwstr>PHOp9cm1gXnotBNCfhERlw7EhV1Qf/SR+XYN+QOI2M1mZ9Z9/zkA05uSYSbMhOl3lH0azeQJOqQjvkjo8TdK8pVy2w8XEiStEUolYaLDXM3z8tU7xw3usteHxYomEOLrolRDYQrlF2w/0aGh9QBL7eDCLR7AHAZjSsZf3Gie5SP+6XDg4T5edeLKSCaLZe9CDpxGECVZMdx883KPcWOLW5UK2dZcl+/VUpu/+N5sc2fZdYxngk1NlPTbpvLPOi9</vt:lpwstr>
  </property>
  <property fmtid="{D5CDD505-2E9C-101B-9397-08002B2CF9AE}" pid="93" name="x1ye=75">
    <vt:lpwstr>+Qyr4wdZqshNw6Pfn/RhE7YQF0Sl23mOw0Iz/Sb5p3KtTjpjuNVZysyN7p9mHILNVcC8RkoouTZSYSdnDcTJJKzsftUeYluMyKptENYZVJuYz2rpLWEUhyzvUz3xWvNDHymt4xDoDPYCSYn3iiv0viyrWNJbXMpi4i3hcE2WS9DnoAq+0nAOVXD2jnR8q+/zPKajeq01PntxDwRT+Hsnge4m6G6wZTHX8nPdblXBxxrkYqf5CEs0Ib2hrS/7AzZ</vt:lpwstr>
  </property>
  <property fmtid="{D5CDD505-2E9C-101B-9397-08002B2CF9AE}" pid="94" name="x1ye=76">
    <vt:lpwstr>7zFxPjZxvBOa/2jrZhteZ8dUv7CINzl2khYNXliQ41tE2btLi0SaxAkVC1VCz+JLQJ8tq62L06+rcZyUWXkZ2p8QH/i0qhHLVcoxsMSP+Mn3sSFJQZls77eXBmGPCuaGUcvtGH89tNbuboIf7sgFF+xWPwAqUaUOTwQGkHLo8f4xkt3fsHG7BCQei7Y/HvbJG1bhe9eofo3pUCPGHXAICRSLT+Lw/tybPtC8bosoDz1zWMn+94yWmu382RGWrAD</vt:lpwstr>
  </property>
  <property fmtid="{D5CDD505-2E9C-101B-9397-08002B2CF9AE}" pid="95" name="x1ye=77">
    <vt:lpwstr>PeO5fTUKH465mAVjO7bKdtPFJwKuFgOxwIvKnRrrrjvjxONM/ViV1Go+lxDlWDgz5DHZ6I1SrseDfpHabHJBU9LtYdNa2tU/gWYyRI9htR8ezIVZDK9mPwOJaOkumz+7kTOEY528NzwQKFPC7VM/wnRqgCMkGX/Tmmj/JvqhvaJ1SnB/8qAGrkdANJ7wDUMBG1vOP+lr9qGyz+GQFgwHiNFXu47FcN/weac9fi0N3gwomtbgSqGqkwxuRFhoYJF</vt:lpwstr>
  </property>
  <property fmtid="{D5CDD505-2E9C-101B-9397-08002B2CF9AE}" pid="96" name="x1ye=78">
    <vt:lpwstr>IMsXMQPUHXrbWYedoieJP5yJI+9Sv+rDEkMVFHI0chOYaykx0TR03f2TdgBN1omW/EjA/+/sNOicj+paJ6Ld6nJ9R3i+CGzl7KutI0pYZiz3Q7gw3YIGYoMj5dV0fchBqdC1Y9+MuDCMAsBkWmag5WQUaYHusuY5Td2E6oF5FMP6fSS2XVpdT2ojO48xDRnpz6uNweaQ4W8rnmNrktnkr4IPQxXdai9mhYlqmvSe19G/pILaw1GaMV0TENRMLmx</vt:lpwstr>
  </property>
  <property fmtid="{D5CDD505-2E9C-101B-9397-08002B2CF9AE}" pid="97" name="x1ye=79">
    <vt:lpwstr>O5gY9oLBiTNAwvR4ysZzF1guZL1OcpYgsYSnZU+4X4dm8B5gXQSP/b0+7zNNbPHhW8qr9TUczdNdO7BMuhqOay9gPEajSC6JStfZLT1Htc1FHx0ysSYHo1q6b0AWcyCy2v1g2aBzz4/OkBkacyU06voV6dKpPA6o/IvkeAGf4RnNmDxn8yyOMUnsxKWmlUXVuE3yC4PRHAGm5nDVqsFD15aQNoXVng0gCgcl+8XJzAFrfJtlPUAFB2I4wyi3i6R</vt:lpwstr>
  </property>
  <property fmtid="{D5CDD505-2E9C-101B-9397-08002B2CF9AE}" pid="98" name="x1ye=8">
    <vt:lpwstr>NLZwKn9/2nCkvz44h3jIkn7xO2rj2qYdax60aWoyurQQicwNc8KoK8AIc++ztyb0kaZajP1M0xlYLOVvlVDN0X7jC99A+olMpV4oHYqDEGYLej87mSX6wOBK4UFmArh2jP/ZLqBouZFArkRVehAW8RP7WE6SdE4SCfd+kh5HZ4bNCxDnvTWvrnDGLsOw4jGGoHtU9kK8x0ZmxuiLDGreSFWmmfeUuBJDbDonKRoFjhcoUFzIcPP3WYPQNd40U7F</vt:lpwstr>
  </property>
  <property fmtid="{D5CDD505-2E9C-101B-9397-08002B2CF9AE}" pid="99" name="x1ye=80">
    <vt:lpwstr>EdgoB0Vy0i7uP/2GijN8zhXRXPRupVBbdGyYt5Jsrm0ZXgtDWpqpSn60nSjeE28p3CucCyDSM70ZUuaY9K+BQG9AVplJK9yzEWA4UbibliX/dI8HkmollW8KdHENE1+cJbSVQ+lCnFjhQezT10Yp9tfO+Ygb6e+VIEnGeWO/J/gp0O5FM5nD+m0JI+MwTzeCXMLY5rhS9UacJqnTBusq/M+utdhWaBV+vFMFCCTnoI6H15rdpyqU4yTN8BPCwyM</vt:lpwstr>
  </property>
  <property fmtid="{D5CDD505-2E9C-101B-9397-08002B2CF9AE}" pid="100" name="x1ye=81">
    <vt:lpwstr>i0zVX4ZI9A4HPCe7K+VAHq73djD0+yfeshiK31Fzp1rpvR4zpAk09JN5e2X+A/Jn4A3T0OucWRm/NVMRcaU+K2NjR35bmU4gSvVNZpnZnb9oEnpGTaf5lcaidTFPsaFmHtMnilgB+wZGLF0te7BloUYRVw6/2JF6qg82nQ/Zr8teMpzzbAz4RWcpaFbSmCQP3Td68jumE+mHsOf/cqoH1NpLcJJEbcsgQjmizSlT4WwGj5OxsP49UtYxLNycwTE</vt:lpwstr>
  </property>
  <property fmtid="{D5CDD505-2E9C-101B-9397-08002B2CF9AE}" pid="101" name="x1ye=82">
    <vt:lpwstr>Dv84yRWYVgmcr4jfL9gvnXvIve6KdcBBHYgYlcVTC1Xzvk07kQXLQyJGKlsmV5KRUREYFLutFmw91u3uh2htZ0qh6oL0KVGxp2Kc5AOI5I2Yr6Ed5dUICTShYs5gWDo3bRvvE9sZpok2H7VM6G4hMM3X9U1f5RjfbJv98c3j9Ku5zKKrbS1eLl822GFeem7b81mKOVjQ8yQxxW61mJkkO1+L/B8WCHQJagpSugVJKnquqPpqHykDVe6iJKyRw4X</vt:lpwstr>
  </property>
  <property fmtid="{D5CDD505-2E9C-101B-9397-08002B2CF9AE}" pid="102" name="x1ye=83">
    <vt:lpwstr>9gNt2t2XLjxwIKKgoRjEifbcCMzIDg7zDCKvaGsR8QEm+SADDYj9VkYt5PiTvo6xxLb+skRLi5W8MVtGNRBFB/Z8NGd5nBU77J6Ey6AB198T2v7AbOWDGTXchMdlJ8bj7n/vY0cC/bSANddGgSiE/peBjyGl5q3oGukVBysUyDB+cNMCWD9c0QI8f+2cvwvJwHyNl6oT3D3TEGwoqHA/wa6yPW2TWyc4TpC2db7700J2JzF6rfhE7OPuu6B73H5</vt:lpwstr>
  </property>
  <property fmtid="{D5CDD505-2E9C-101B-9397-08002B2CF9AE}" pid="103" name="x1ye=84">
    <vt:lpwstr>hXV9WOHkOZhbz1adVIK7dDEVwhwRz2WM6xotgjmttgF/JaFb+vLYj+SritLndDpA75YS8Xm7sHM3+O1tkn/v9XmwxkCR2/G8DmvLGJM+0USZn145869m80RD04x/ySJfJ1JkPI2Rnbk2Hz/A4iaRJEg7DMypbLrAvIfUKBd3d5wBEKhHf3N9b064Y4eLuM6u4QgZp45j7dzHuJlZ3hPbStCilsUPQtDRoBoREnoTfLQ2jDhQ2qbX16diZLan7yY</vt:lpwstr>
  </property>
  <property fmtid="{D5CDD505-2E9C-101B-9397-08002B2CF9AE}" pid="104" name="x1ye=85">
    <vt:lpwstr>vXJa40uq4EYc2iQeJOzq3YP9rrqXcFPZpdYe7y8uxI3rc30JxHaNV+HNl1eahkd4Mvre/UG9pOblaY0JdfVaF6UprhWWBOllCCLOInJxohFcszyVItpCTetwcZtcBY4OvcMUnO46n7KmJoVMCeUT7Sh2Gk/+uPMKpkKRXfLVvd+DK8YfHH2qPS8EomEy21vdf+vIGkq+Y8nbiUACzu0D83lcENXQsofJLps9uNfLSB33Oe5ssCTpDcL7WM0NCLX</vt:lpwstr>
  </property>
  <property fmtid="{D5CDD505-2E9C-101B-9397-08002B2CF9AE}" pid="105" name="x1ye=86">
    <vt:lpwstr>L1+xfBM1iSvQeaGl17UbP3GoMFjevMBQBEZFtuAAA6WxTu+nc3rvJpkoVAMIIsocNtEEQu5r1urfUTXtC1fBBOrV7qIA8JLK1iCSC+Pr83jXkpfJLPLRzcRR1lqJp36CmurJrGDLuphKkmKA5Iwofhdink7Rjd6c8w2waq5sm2GQ1XSC8ljSRLZWFHKEYLaSdBoNUa5kn2M3UK5T3E6jUVQpGmLhfCD0h9qTg9i/aER1V1jmRlmL61wCeSSTj9K</vt:lpwstr>
  </property>
  <property fmtid="{D5CDD505-2E9C-101B-9397-08002B2CF9AE}" pid="106" name="x1ye=87">
    <vt:lpwstr>GN8HKGTDhkIpSwB1c/RfBy+QsZQp5dQbQx9AAYRcSwqLbIhpTQ/YPCQLmQu1apOMQgZotYWPM4rVOwC9dcwBxgW0SoeYXwa2Sfj0yC0wPvEWhQuLUsTIiq4qSAfkRUkECvPWOUXKTQ+/x4XB8MKJY4KxbeytMxI3bfzoc73VP2/qupZ6M65jV+PG4Qp36aE/lbPeizxyCik0ab8lDt5avLv/6WpUF+OA+GF2C+clpMT8ngWXSPO/M3N5/zLeYog</vt:lpwstr>
  </property>
  <property fmtid="{D5CDD505-2E9C-101B-9397-08002B2CF9AE}" pid="107" name="x1ye=88">
    <vt:lpwstr>mrrpLuM3DMgKsQ8hENTODhr8gazoPPQb0AP1CxGdWVLQXN3iZ97yK7TVul3k8H0mqlohz9O/B9IOxwtsiCWXS97Idq1kdG+amDyC5IOvhQdM47H3eAbMrwFnDiHAsdFRhEvV6kEdrQ5eN7bzQw7kyNjKushE6By9TleDaga7cigXtwZ9NN3rf1i0/867HixjOg1lwL9oConz1ocAq80jJaZRmzfF4OttcqXTR3bbGsHvNwOYG6hz4thBmJs6QGz</vt:lpwstr>
  </property>
  <property fmtid="{D5CDD505-2E9C-101B-9397-08002B2CF9AE}" pid="108" name="x1ye=89">
    <vt:lpwstr>0ux+zIha7jblUOzA1Q/LRRUrCUnnUh5bbfX9S0c+LWvx05PSgnrF8aXwpWkO28qvbiYX6MNcyMNy8qgtMqeyyH7XUm9rsRwXhcaBmerkr0+csQC+XZFLC0ak9yhdJc+5LzvQohYUMFOPM2FHOxl0ubGd5XmnsojHSqqsTT1oVHszq3ZzZ3CV+bCPQNCDzLY/zgud+F2zY88/kWGeCt2jEpJ9Zhim6hCQT6d16hPWhlt/QYNOLiqmd4Fa+tbIi16</vt:lpwstr>
  </property>
  <property fmtid="{D5CDD505-2E9C-101B-9397-08002B2CF9AE}" pid="109" name="x1ye=9">
    <vt:lpwstr>L7S2OyRFU3zNHDriNxK4IgLyQ3gQ794x3Uu3YfE7G7YIrPkr+XpQBXwwLqgiECRZ00uzbkZPnw08VS42shwYtCHzDqtioZTl5Pk0WpEEQG7Jj6fs5pReNps8oKD4LGGbZ11kOdUbJvE+bkNjCTQF/dInya5o4/Q5RU2tuV68yE3WiL6KUDDLQgJ0k1cFZ5oDwHSZ88arGJLdSPi/GuGBK2rGdtH6XK2rX5TWGrUs5pScZVUtwEow4uD+a0hDiT4</vt:lpwstr>
  </property>
  <property fmtid="{D5CDD505-2E9C-101B-9397-08002B2CF9AE}" pid="110" name="x1ye=90">
    <vt:lpwstr>5FBzO9ReovDtd3VH3u09U/UZ4O6z6PkGllN4G2uB7pqaAhs2HsX11/fsHR5MsWFuphBbM1ViAeDGD+vxECOf637P/AHZ7TvXBBPO2a20+qlRBlLxQG9vjB1V0eA09oTfN2oMeNpCM0nvvWODclTuLrkoCfhZ6D9C6oycj5A6M8edXeyrNUhiIwRScS+zWQM0gXeK9II6JrXyPkjBMghj2O0m7LwwQltWs8mcZBhXhDBwJlA49Fakp7qQz4YjVIH</vt:lpwstr>
  </property>
  <property fmtid="{D5CDD505-2E9C-101B-9397-08002B2CF9AE}" pid="111" name="x1ye=91">
    <vt:lpwstr>BvulYGbmEQvAHOVCG/YCEMFbsqye2M7dkahaZOugrc0Bs0Z6YO9PkMMJEit3No2Qoxrt9lDuBZZ2ah44LX1400ExrokR6xCwDqFmGB9lsDhKxuWkEibnz9RyvFBdSdFSkMHWRgv2OYpgETjO45B4jLVkn3Txiu2xNFMQbwSihixmS4kcjhSLiGwl+YNh9Ge+PAjcT/5qnUsEpcvrRBUKOgNzMezJoCBHTmquDkDx/+J+axCF+FvC8P0aBxdbA17</vt:lpwstr>
  </property>
  <property fmtid="{D5CDD505-2E9C-101B-9397-08002B2CF9AE}" pid="112" name="x1ye=92">
    <vt:lpwstr>zfYUArtK1NwTi81/ZtsNp8t5hnkiYIm8KQU5v5nzxd0FiHtgtU9o82/YSIoDAEzsgXNwcwQdVbDQ1iHXCBEmOn2IoKLQ0oP/r+NN93WyY48twrz+b2FgyQrmmI9GpgYxs9lVduR+Yve2CNQSYir1FeOXcT7QOPNJ64RUODOY2VVjCykSEZibddGhbRsHdDDciFhCO8omGn1avm5e8NJyqYva2QvC19xfAtw528fQXzUcx4J9eB0CF2vEbn2QGCC</vt:lpwstr>
  </property>
  <property fmtid="{D5CDD505-2E9C-101B-9397-08002B2CF9AE}" pid="113" name="x1ye=93">
    <vt:lpwstr>GSmARfW6hWWZrKPg7haqKzsCOLbWdS0TDGApis3nnMaH9UjtXrahMjODKkGydIbJ9tHSx51T5xKmk1tQzTgxFYQ2I6VQFEDG7SOwcnD6CfZKZbbffVuWW473j3Apb9Lu4Jk+qqGsxsLM+7o951hGoCmWaNHuR2g/e+h/700vdwalcP6gt1RE/Cmgy/2GdVYRbDAinmBR6qiBd6py095U7yhSrhqSfpc4pm95esyhcrkAOwb/vAOSQGjM+1fzT+X</vt:lpwstr>
  </property>
  <property fmtid="{D5CDD505-2E9C-101B-9397-08002B2CF9AE}" pid="114" name="x1ye=94">
    <vt:lpwstr>qLlIuLSLiUbYV8McXr9UDDHFqN1o470p+9UvH5TgqVvSNUE9mWN8FJMyq3T7NayjX9fJbfBsu+Wkf3i3c6eycN48/mNUT72/aRB6a5ZwGYqRqSs/RXQ/PH21/FVMcKaugMcBVTJ2yanCH0TozI9P7O+/fvCp06j+zyUOKbqY1STcOyrB9tFA2mlkmmYfASuU6QnCryse2eg760muI9qxBpf5b48XVzoYt1YAtfYF3pqtktRm2I15YJsBYSKy1aD</vt:lpwstr>
  </property>
  <property fmtid="{D5CDD505-2E9C-101B-9397-08002B2CF9AE}" pid="115" name="x1ye=95">
    <vt:lpwstr>26NcgzUefWZXIluVkjGcI90ybf7ztqKUMnKY/ccSkO2Dfx5Cf2Z5M0xw5DL9ru2vN82w1J5dUH/PQffHyu+MSxHmI2UNKBuSENcqz+kArJ8+bbJeDD34JA8tay+M3PlqjXRVaagYzRYKCXCFlicA+Kk464TNjjWWAMrS2o6cpsCJn7xH2sHdoaUyN65FRQjh/NV7mf4eLM847NJUWqryi5xrJnrBY22HF5YiNwB+dKKnBlbCSkxk3gXbU2RI0c7</vt:lpwstr>
  </property>
  <property fmtid="{D5CDD505-2E9C-101B-9397-08002B2CF9AE}" pid="116" name="x1ye=96">
    <vt:lpwstr>CCcN5UN8Pj1ORcLUrpP+NAH+hEYXXC+ZXaHcTrng/eoz/xHVnZ7s55KwdkKL0bdLaU7AnwDgDWrtc4tV/jWCR/m+xsStGmSSmrHCbo7gupWCRUl0mcuBFTvd0+piDDnqyE9Se8HRAW7uWJHWIz/DYSRixay7fr1zmg5JQ1sUU8DVIO+RGL8P0BMugYthW4qbHPapp3K88O2kQ+vsJUIPR5PCDcyAvWKaqKQx7jXkI4SrQ1tXANwVAq3E1/aikGF</vt:lpwstr>
  </property>
  <property fmtid="{D5CDD505-2E9C-101B-9397-08002B2CF9AE}" pid="117" name="x1ye=97">
    <vt:lpwstr>o2m3n31XvBcQ4h46EZH1xVOriHr8x5qI3yyYluPZluXlAazDa3AKrpENVVcoSbkA4O8Zk6UAQ8ohqhFrAAib2tbL93U4K0DknH26CUr/25ofgfaz+EZioiBPzOcq3nJSvjvW7BEQadk+sRRGDJTStpNE08X8fUklfL1sDc/hjAWuyTZkDRDlnGfn+CYHwulCuc2tqrBNVodivekI5+7q8w6jTJNCOyxSxW1iiN8MpakRgK0GUQBTTp80BkBiPb6</vt:lpwstr>
  </property>
  <property fmtid="{D5CDD505-2E9C-101B-9397-08002B2CF9AE}" pid="118" name="x1ye=98">
    <vt:lpwstr>4++M81nKqyXfjXd5UExtyvjHgsFQisO2tQx1UevbkyZhbN6FsoHnYdWj2GIdCsUaUKCUbiIqPFJ+sai8PiC6wmRMITvU1EezZlbbztxijCHqGgOh0AxR42etI2yVGg0SvGurFRiy55eryl6ANT3tPdckN43/X0AJF0tja0JfCk91GxT2ErDxizKADXzlX8sCHdg4YoyVbspj184/KqHSFLodZwH/c9pAWAESpgbMPIDmdV/pYTdsVKR5hV1wLyB</vt:lpwstr>
  </property>
  <property fmtid="{D5CDD505-2E9C-101B-9397-08002B2CF9AE}" pid="119" name="x1ye=99">
    <vt:lpwstr>iI22D6/czIE6IIs832Xw71908npYYkXRc86VGkmqlNPxJrOs1KWDBfejcB0d2IicaTgAvm7amOCqZ84y/PnySOaFhf5KPaVu00maGDhh4ZsTMuOrKyIADKpqSK/XEEZ8Gh9aDtiwG+IUEmfulQG+nP64bpgSkYYwncjzNa8W/lrjXkQ5Uz73Qzm+yUxSQbiXxyTTsWyF4p88MPK/M8Mmrtjq0jCns2brkplDZgwXcAMzI33+awBkAbLEcy6QRL6</vt:lpwstr>
  </property>
</Properties>
</file>